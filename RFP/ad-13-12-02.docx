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EAE86" w14:textId="77777777" w:rsidR="00031986" w:rsidRPr="003A3C42" w:rsidRDefault="00031986">
      <w:pPr>
        <w:pStyle w:val="Title1"/>
        <w:rPr>
          <w:lang w:val="en-US"/>
        </w:rPr>
      </w:pPr>
      <w:r w:rsidRPr="003A3C42">
        <w:rPr>
          <w:lang w:val="en-US"/>
        </w:rPr>
        <w:t>Object Management Group</w:t>
      </w:r>
    </w:p>
    <w:p w14:paraId="6F5A4137" w14:textId="77777777" w:rsidR="00031986" w:rsidRPr="003A3C42" w:rsidRDefault="00031986">
      <w:pPr>
        <w:pStyle w:val="Title3"/>
        <w:rPr>
          <w:lang w:val="en-US"/>
        </w:rPr>
      </w:pPr>
      <w:r w:rsidRPr="003A3C42">
        <w:rPr>
          <w:lang w:val="en-US"/>
        </w:rPr>
        <w:t>109 Highland Avenue</w:t>
      </w:r>
      <w:r w:rsidRPr="003A3C42">
        <w:rPr>
          <w:lang w:val="en-US"/>
        </w:rPr>
        <w:br/>
        <w:t>Needham, MA 02494</w:t>
      </w:r>
      <w:r w:rsidRPr="003A3C42">
        <w:rPr>
          <w:lang w:val="en-US"/>
        </w:rPr>
        <w:br/>
        <w:t>USA</w:t>
      </w:r>
    </w:p>
    <w:p w14:paraId="7484C29A" w14:textId="77777777" w:rsidR="00031986" w:rsidRPr="003A3C42" w:rsidRDefault="00031986">
      <w:pPr>
        <w:pStyle w:val="Title3"/>
        <w:rPr>
          <w:rFonts w:ascii="Arial" w:eastAsia="Arial" w:hAnsi="Arial" w:cs="Arial"/>
          <w:b/>
          <w:sz w:val="36"/>
          <w:lang w:val="en-US"/>
        </w:rPr>
      </w:pPr>
      <w:r w:rsidRPr="003A3C42">
        <w:rPr>
          <w:lang w:val="en-US"/>
        </w:rPr>
        <w:t>Telephone: +1-781-444-0404</w:t>
      </w:r>
      <w:r w:rsidRPr="003A3C42">
        <w:rPr>
          <w:lang w:val="en-US"/>
        </w:rPr>
        <w:br/>
        <w:t>Facsimile: +1-781-444-0320</w:t>
      </w:r>
      <w:r w:rsidRPr="003A3C42">
        <w:rPr>
          <w:lang w:val="en-US"/>
        </w:rPr>
        <w:br/>
        <w:t>rfp@omg.org</w:t>
      </w:r>
    </w:p>
    <w:p w14:paraId="242A963E" w14:textId="77777777" w:rsidR="00031986" w:rsidRPr="003A3C42" w:rsidRDefault="00031986">
      <w:pPr>
        <w:pStyle w:val="normal"/>
        <w:spacing w:before="480" w:after="480"/>
        <w:jc w:val="center"/>
        <w:rPr>
          <w:rFonts w:ascii="Arial" w:eastAsia="Arial" w:hAnsi="Arial" w:cs="Arial"/>
          <w:lang w:val="en-US"/>
        </w:rPr>
      </w:pPr>
      <w:r w:rsidRPr="003A3C42">
        <w:rPr>
          <w:rFonts w:ascii="Arial" w:eastAsia="Arial" w:hAnsi="Arial" w:cs="Arial"/>
          <w:b/>
          <w:sz w:val="36"/>
          <w:lang w:val="en-US"/>
        </w:rPr>
        <w:t>Ontology, Model and Specification Integration and Interoperability (OntoIOp)</w:t>
      </w:r>
      <w:r w:rsidRPr="003A3C42">
        <w:rPr>
          <w:rFonts w:ascii="Arial" w:eastAsia="Arial" w:hAnsi="Arial" w:cs="Arial"/>
          <w:b/>
          <w:sz w:val="36"/>
          <w:lang w:val="en-US"/>
        </w:rPr>
        <w:br/>
        <w:t>Request For Proposal</w:t>
      </w:r>
    </w:p>
    <w:p w14:paraId="10D28B96" w14:textId="2995F9F7" w:rsidR="00031986" w:rsidRPr="003A3C42" w:rsidRDefault="00031986">
      <w:pPr>
        <w:pStyle w:val="normal"/>
        <w:spacing w:before="160" w:after="160" w:line="264" w:lineRule="auto"/>
        <w:jc w:val="center"/>
        <w:rPr>
          <w:rFonts w:ascii="Arial" w:eastAsia="Arial" w:hAnsi="Arial" w:cs="Arial"/>
          <w:lang w:val="en-US"/>
        </w:rPr>
      </w:pPr>
      <w:r w:rsidRPr="003A3C42">
        <w:rPr>
          <w:rFonts w:ascii="Arial" w:eastAsia="Arial" w:hAnsi="Arial" w:cs="Arial"/>
          <w:lang w:val="en-US"/>
        </w:rPr>
        <w:t>OMG Document: ad/2013-</w:t>
      </w:r>
      <w:r w:rsidR="00322612" w:rsidRPr="003A3C42">
        <w:rPr>
          <w:rFonts w:ascii="Arial" w:eastAsia="Arial" w:hAnsi="Arial" w:cs="Arial"/>
          <w:lang w:val="en-US"/>
        </w:rPr>
        <w:t>1</w:t>
      </w:r>
      <w:r w:rsidR="00322612">
        <w:rPr>
          <w:rFonts w:ascii="Arial" w:eastAsia="Arial" w:hAnsi="Arial" w:cs="Arial"/>
          <w:lang w:val="en-US"/>
        </w:rPr>
        <w:t>2</w:t>
      </w:r>
      <w:r w:rsidRPr="003A3C42">
        <w:rPr>
          <w:rFonts w:ascii="Arial" w:eastAsia="Arial" w:hAnsi="Arial" w:cs="Arial"/>
          <w:lang w:val="en-US"/>
        </w:rPr>
        <w:t>-</w:t>
      </w:r>
      <w:r w:rsidR="00322612">
        <w:rPr>
          <w:rFonts w:ascii="Arial" w:eastAsia="Arial" w:hAnsi="Arial" w:cs="Arial"/>
          <w:lang w:val="en-US"/>
        </w:rPr>
        <w:t>02</w:t>
      </w:r>
    </w:p>
    <w:p w14:paraId="7841C2C5" w14:textId="77777777" w:rsidR="00031986" w:rsidRPr="003A3C42" w:rsidRDefault="00031986">
      <w:pPr>
        <w:pStyle w:val="normal"/>
        <w:spacing w:before="160" w:after="160" w:line="264" w:lineRule="auto"/>
        <w:jc w:val="center"/>
        <w:rPr>
          <w:rFonts w:ascii="Arial" w:eastAsia="Arial" w:hAnsi="Arial" w:cs="Arial"/>
          <w:b/>
          <w:lang w:val="en-US"/>
        </w:rPr>
      </w:pPr>
      <w:r w:rsidRPr="003A3C42">
        <w:rPr>
          <w:rFonts w:ascii="Arial" w:eastAsia="Arial" w:hAnsi="Arial" w:cs="Arial"/>
          <w:lang w:val="en-US"/>
        </w:rPr>
        <w:t xml:space="preserve">Letters of Intent due: </w:t>
      </w:r>
      <w:r w:rsidR="00FE4094" w:rsidRPr="003A3C42">
        <w:rPr>
          <w:rFonts w:ascii="Arial" w:eastAsia="Arial" w:hAnsi="Arial" w:cs="Arial"/>
          <w:lang w:val="en-US"/>
        </w:rPr>
        <w:t>19 May</w:t>
      </w:r>
      <w:r w:rsidRPr="003A3C42">
        <w:rPr>
          <w:rFonts w:ascii="Arial" w:eastAsia="Arial" w:hAnsi="Arial" w:cs="Arial"/>
          <w:lang w:val="en-US"/>
        </w:rPr>
        <w:t xml:space="preserve"> 2014</w:t>
      </w:r>
      <w:r w:rsidRPr="003A3C42">
        <w:rPr>
          <w:rFonts w:ascii="Arial" w:eastAsia="Arial" w:hAnsi="Arial" w:cs="Arial"/>
          <w:i/>
          <w:color w:val="FF0000"/>
          <w:lang w:val="en-US"/>
        </w:rPr>
        <w:br/>
      </w:r>
      <w:r w:rsidRPr="003A3C42">
        <w:rPr>
          <w:rFonts w:ascii="Arial" w:eastAsia="Arial" w:hAnsi="Arial" w:cs="Arial"/>
          <w:lang w:val="en-US"/>
        </w:rPr>
        <w:t>Submissions due: 18 December 2014</w:t>
      </w:r>
    </w:p>
    <w:p w14:paraId="0DD9F223" w14:textId="77777777" w:rsidR="00031986" w:rsidRPr="003A3C42" w:rsidRDefault="00031986">
      <w:pPr>
        <w:pStyle w:val="normal"/>
        <w:spacing w:before="299" w:line="278" w:lineRule="auto"/>
        <w:ind w:left="864" w:hanging="864"/>
        <w:rPr>
          <w:lang w:val="en-US"/>
        </w:rPr>
      </w:pPr>
      <w:r w:rsidRPr="003A3C42">
        <w:rPr>
          <w:rFonts w:ascii="Arial" w:eastAsia="Arial" w:hAnsi="Arial" w:cs="Arial"/>
          <w:b/>
          <w:lang w:val="en-US"/>
        </w:rPr>
        <w:t>Objective of this RFP</w:t>
      </w:r>
    </w:p>
    <w:p w14:paraId="7D2AD1D9" w14:textId="77777777" w:rsidR="00031986" w:rsidRPr="003A3C42" w:rsidRDefault="00031986">
      <w:pPr>
        <w:pStyle w:val="normal"/>
        <w:spacing w:before="120" w:after="120" w:line="252" w:lineRule="auto"/>
        <w:rPr>
          <w:lang w:val="en-US"/>
        </w:rPr>
      </w:pPr>
      <w:r w:rsidRPr="003A3C42">
        <w:rPr>
          <w:lang w:val="en-US"/>
        </w:rPr>
        <w:t>This RFP solicits proposals for the following:</w:t>
      </w:r>
    </w:p>
    <w:p w14:paraId="6EC16751" w14:textId="77777777" w:rsidR="00031986" w:rsidRPr="003A3C42" w:rsidRDefault="00031986" w:rsidP="00100456">
      <w:pPr>
        <w:pStyle w:val="normal"/>
        <w:numPr>
          <w:ilvl w:val="0"/>
          <w:numId w:val="9"/>
        </w:numPr>
        <w:ind w:left="1276"/>
        <w:rPr>
          <w:lang w:val="en-US"/>
        </w:rPr>
      </w:pPr>
      <w:r w:rsidRPr="003A3C42">
        <w:rPr>
          <w:lang w:val="en-US"/>
        </w:rPr>
        <w:t xml:space="preserve">A specification for an abstract </w:t>
      </w:r>
      <w:r w:rsidR="00831931" w:rsidRPr="003A3C42">
        <w:rPr>
          <w:lang w:val="en-US"/>
        </w:rPr>
        <w:t>meta</w:t>
      </w:r>
      <w:r w:rsidRPr="003A3C42">
        <w:rPr>
          <w:lang w:val="en-US"/>
        </w:rPr>
        <w:t>language with an associated metamodel targeted at cross-language interoperability among a class of concrete languages used to record logical expressions found in ontologies, models and specifications.</w:t>
      </w:r>
    </w:p>
    <w:p w14:paraId="0CA58770" w14:textId="77777777" w:rsidR="00031986" w:rsidRPr="003A3C42" w:rsidRDefault="00031986" w:rsidP="00100456">
      <w:pPr>
        <w:pStyle w:val="normal"/>
        <w:numPr>
          <w:ilvl w:val="0"/>
          <w:numId w:val="9"/>
        </w:numPr>
        <w:ind w:left="1276"/>
        <w:rPr>
          <w:lang w:val="en-US"/>
        </w:rPr>
      </w:pPr>
      <w:r w:rsidRPr="003A3C42">
        <w:rPr>
          <w:lang w:val="en-US"/>
        </w:rPr>
        <w:t>A list of concrete languages and translations to be recognized and correctly processed by implementations of this specification.</w:t>
      </w:r>
    </w:p>
    <w:p w14:paraId="454994A6" w14:textId="77777777" w:rsidR="00031986" w:rsidRPr="003A3C42" w:rsidRDefault="00031986" w:rsidP="00100456">
      <w:pPr>
        <w:pStyle w:val="normal"/>
        <w:numPr>
          <w:ilvl w:val="0"/>
          <w:numId w:val="9"/>
        </w:numPr>
        <w:ind w:left="1276"/>
        <w:rPr>
          <w:lang w:val="en-US"/>
        </w:rPr>
      </w:pPr>
      <w:r w:rsidRPr="003A3C42">
        <w:rPr>
          <w:lang w:val="en-US"/>
        </w:rPr>
        <w:t>A description of constraints and conformance criteria for additional concrete</w:t>
      </w:r>
      <w:r w:rsidR="0030205C">
        <w:rPr>
          <w:lang w:val="en-US"/>
        </w:rPr>
        <w:t xml:space="preserve"> </w:t>
      </w:r>
      <w:r w:rsidRPr="003A3C42">
        <w:rPr>
          <w:lang w:val="en-US"/>
        </w:rPr>
        <w:t>languages and translations between concrete languages that are not explicitly supported, but nonetheless have equivalent uses that could be recognized and correctly processed by implementations.</w:t>
      </w:r>
    </w:p>
    <w:p w14:paraId="32D890A7" w14:textId="77777777" w:rsidR="00031986" w:rsidRPr="003A3C42" w:rsidRDefault="00031986">
      <w:pPr>
        <w:pStyle w:val="Body"/>
        <w:rPr>
          <w:lang w:val="en-US"/>
        </w:rPr>
      </w:pPr>
      <w:r w:rsidRPr="003A3C42">
        <w:rPr>
          <w:lang w:val="en-US"/>
        </w:rPr>
        <w:t>For further details see Section 6 of this document.</w:t>
      </w:r>
    </w:p>
    <w:p w14:paraId="3932232C" w14:textId="77777777" w:rsidR="00031986" w:rsidRPr="003A3C42" w:rsidRDefault="00031986">
      <w:pPr>
        <w:pStyle w:val="Body"/>
        <w:rPr>
          <w:lang w:val="en-US"/>
        </w:rPr>
      </w:pPr>
    </w:p>
    <w:p w14:paraId="537C13EB" w14:textId="77777777" w:rsidR="002571CA" w:rsidRPr="003A3C42" w:rsidRDefault="002571CA" w:rsidP="002571CA">
      <w:pPr>
        <w:pStyle w:val="Body"/>
        <w:rPr>
          <w:lang w:val="en-US"/>
        </w:rPr>
      </w:pPr>
      <w:bookmarkStart w:id="0" w:name="_GoBack"/>
      <w:bookmarkEnd w:id="0"/>
    </w:p>
    <w:p w14:paraId="5A14FC68" w14:textId="77777777" w:rsidR="002571CA" w:rsidRPr="003A3C42" w:rsidRDefault="002571CA" w:rsidP="002571CA">
      <w:pPr>
        <w:pStyle w:val="berschrift1"/>
        <w:rPr>
          <w:lang w:val="en-US"/>
        </w:rPr>
      </w:pPr>
      <w:r w:rsidRPr="003A3C42">
        <w:rPr>
          <w:lang w:val="en-US"/>
        </w:rPr>
        <w:lastRenderedPageBreak/>
        <w:t>Introduction</w:t>
      </w:r>
    </w:p>
    <w:p w14:paraId="7223FA0B" w14:textId="77777777" w:rsidR="002571CA" w:rsidRPr="003A3C42" w:rsidRDefault="002571CA" w:rsidP="002571CA">
      <w:pPr>
        <w:pStyle w:val="berschrift2"/>
        <w:rPr>
          <w:lang w:val="en-US"/>
        </w:rPr>
      </w:pPr>
      <w:r w:rsidRPr="003A3C42">
        <w:rPr>
          <w:lang w:val="en-US"/>
        </w:rPr>
        <w:t>Goals of OMG</w:t>
      </w:r>
    </w:p>
    <w:p w14:paraId="693C7726" w14:textId="77777777" w:rsidR="00031986" w:rsidRPr="003A3C42" w:rsidRDefault="00031986">
      <w:pPr>
        <w:pStyle w:val="Body"/>
        <w:rPr>
          <w:lang w:val="en-US"/>
        </w:rPr>
      </w:pPr>
      <w:r w:rsidRPr="003A3C42">
        <w:rPr>
          <w:lang w:val="en-US"/>
        </w:rP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4FB3D016" w14:textId="77777777" w:rsidR="00031986" w:rsidRPr="003A3C42" w:rsidRDefault="00031986">
      <w:pPr>
        <w:pStyle w:val="berschrift2"/>
        <w:rPr>
          <w:lang w:val="en-US"/>
        </w:rPr>
      </w:pPr>
      <w:r w:rsidRPr="003A3C42">
        <w:rPr>
          <w:lang w:val="en-US"/>
        </w:rPr>
        <w:t>Organization of this document</w:t>
      </w:r>
    </w:p>
    <w:p w14:paraId="4042A952" w14:textId="77777777" w:rsidR="00031986" w:rsidRPr="003A3C42" w:rsidRDefault="00031986">
      <w:pPr>
        <w:pStyle w:val="Body"/>
        <w:rPr>
          <w:lang w:val="en-US"/>
        </w:rPr>
      </w:pPr>
      <w:r w:rsidRPr="003A3C42">
        <w:rPr>
          <w:lang w:val="en-US"/>
        </w:rPr>
        <w:t>The remainder of this document is organized as follows:</w:t>
      </w:r>
    </w:p>
    <w:p w14:paraId="586673A6" w14:textId="77777777" w:rsidR="00031986" w:rsidRPr="003A3C42" w:rsidRDefault="00031986">
      <w:pPr>
        <w:pStyle w:val="Body"/>
        <w:rPr>
          <w:lang w:val="en-US"/>
        </w:rPr>
      </w:pPr>
      <w:r w:rsidRPr="003A3C42">
        <w:rPr>
          <w:lang w:val="en-US"/>
        </w:rPr>
        <w:t xml:space="preserve">Section 2 – </w:t>
      </w:r>
      <w:r w:rsidRPr="003A3C42">
        <w:rPr>
          <w:rFonts w:ascii="Times" w:hAnsi="Times" w:cs="Times"/>
          <w:i/>
          <w:lang w:val="en-US"/>
        </w:rPr>
        <w:t>Architectural</w:t>
      </w:r>
      <w:r w:rsidRPr="003A3C42">
        <w:rPr>
          <w:lang w:val="en-US"/>
        </w:rPr>
        <w:t xml:space="preserve"> </w:t>
      </w:r>
      <w:r w:rsidRPr="003A3C42">
        <w:rPr>
          <w:rFonts w:ascii="Times" w:hAnsi="Times" w:cs="Times"/>
          <w:i/>
          <w:lang w:val="en-US"/>
        </w:rPr>
        <w:t>Context</w:t>
      </w:r>
      <w:r w:rsidRPr="003A3C42">
        <w:rPr>
          <w:lang w:val="en-US"/>
        </w:rPr>
        <w:t xml:space="preserve">. Background information on OMG’s Model Driven Architecture. </w:t>
      </w:r>
    </w:p>
    <w:p w14:paraId="6D6F7E5E" w14:textId="77777777" w:rsidR="00031986" w:rsidRPr="003A3C42" w:rsidRDefault="00031986">
      <w:pPr>
        <w:pStyle w:val="Body"/>
        <w:rPr>
          <w:lang w:val="en-US"/>
        </w:rPr>
      </w:pPr>
      <w:r w:rsidRPr="003A3C42">
        <w:rPr>
          <w:lang w:val="en-US"/>
        </w:rPr>
        <w:t xml:space="preserve">Section 3 – </w:t>
      </w:r>
      <w:r w:rsidRPr="003A3C42">
        <w:rPr>
          <w:rFonts w:ascii="Times" w:hAnsi="Times" w:cs="Times"/>
          <w:i/>
          <w:lang w:val="en-US"/>
        </w:rPr>
        <w:t>Adoption Process</w:t>
      </w:r>
      <w:r w:rsidRPr="003A3C42">
        <w:rPr>
          <w:lang w:val="en-US"/>
        </w:rPr>
        <w:t>. Background information on the OMG specification adoption process.</w:t>
      </w:r>
    </w:p>
    <w:p w14:paraId="694FDEE5" w14:textId="77777777" w:rsidR="00031986" w:rsidRPr="003A3C42" w:rsidRDefault="00031986">
      <w:pPr>
        <w:pStyle w:val="Body"/>
        <w:rPr>
          <w:lang w:val="en-US"/>
        </w:rPr>
      </w:pPr>
      <w:r w:rsidRPr="003A3C42">
        <w:rPr>
          <w:lang w:val="en-US"/>
        </w:rPr>
        <w:t xml:space="preserve">Section 4 – </w:t>
      </w:r>
      <w:r w:rsidRPr="003A3C42">
        <w:rPr>
          <w:rFonts w:ascii="Times" w:hAnsi="Times" w:cs="Times"/>
          <w:i/>
          <w:lang w:val="en-US"/>
        </w:rPr>
        <w:t>Instructions for Submitters</w:t>
      </w:r>
      <w:r w:rsidRPr="003A3C42">
        <w:rPr>
          <w:lang w:val="en-US"/>
        </w:rPr>
        <w:t>. Explanation of how to make a submission to this RFP.</w:t>
      </w:r>
    </w:p>
    <w:p w14:paraId="3826F60C" w14:textId="77777777" w:rsidR="00031986" w:rsidRPr="003A3C42" w:rsidRDefault="00031986">
      <w:pPr>
        <w:pStyle w:val="Body"/>
        <w:rPr>
          <w:lang w:val="en-US"/>
        </w:rPr>
      </w:pPr>
      <w:r w:rsidRPr="003A3C42">
        <w:rPr>
          <w:lang w:val="en-US"/>
        </w:rPr>
        <w:t xml:space="preserve">Section 5 – </w:t>
      </w:r>
      <w:r w:rsidRPr="003A3C42">
        <w:rPr>
          <w:rFonts w:ascii="Times" w:hAnsi="Times" w:cs="Times"/>
          <w:i/>
          <w:lang w:val="en-US"/>
        </w:rPr>
        <w:t>General Requirements</w:t>
      </w:r>
      <w:r w:rsidRPr="003A3C42">
        <w:rPr>
          <w:lang w:val="en-US"/>
        </w:rPr>
        <w:t xml:space="preserve"> </w:t>
      </w:r>
      <w:r w:rsidRPr="003A3C42">
        <w:rPr>
          <w:rFonts w:ascii="Times" w:hAnsi="Times" w:cs="Times"/>
          <w:i/>
          <w:lang w:val="en-US"/>
        </w:rPr>
        <w:t>on Proposals</w:t>
      </w:r>
      <w:r w:rsidRPr="003A3C42">
        <w:rPr>
          <w:lang w:val="en-US"/>
        </w:rPr>
        <w:t>. Requirements and evaluation criteria that apply to all proposals submitted to OMG.</w:t>
      </w:r>
    </w:p>
    <w:p w14:paraId="49B9F1B1" w14:textId="77777777" w:rsidR="00031986" w:rsidRPr="003A3C42" w:rsidRDefault="00031986">
      <w:pPr>
        <w:pStyle w:val="Body"/>
        <w:rPr>
          <w:lang w:val="en-US"/>
        </w:rPr>
      </w:pPr>
      <w:r w:rsidRPr="003A3C42">
        <w:rPr>
          <w:lang w:val="en-US"/>
        </w:rPr>
        <w:t xml:space="preserve">Section 6 – </w:t>
      </w:r>
      <w:r w:rsidRPr="003A3C42">
        <w:rPr>
          <w:rFonts w:ascii="Times" w:hAnsi="Times" w:cs="Times"/>
          <w:i/>
          <w:lang w:val="en-US"/>
        </w:rPr>
        <w:t>Specific Requirements</w:t>
      </w:r>
      <w:r w:rsidRPr="003A3C42">
        <w:rPr>
          <w:lang w:val="en-US"/>
        </w:rPr>
        <w:t xml:space="preserve"> </w:t>
      </w:r>
      <w:r w:rsidRPr="003A3C42">
        <w:rPr>
          <w:rFonts w:ascii="Times" w:hAnsi="Times" w:cs="Times"/>
          <w:i/>
          <w:lang w:val="en-US"/>
        </w:rPr>
        <w:t>on Proposals</w:t>
      </w:r>
      <w:r w:rsidRPr="003A3C42">
        <w:rPr>
          <w:lang w:val="en-US"/>
        </w:rPr>
        <w:t xml:space="preserve">. Problem statement, scope of proposals sought, mandatory requirements, non-mandatory features, issues to be discussed, evaluation criteria, and timetable that apply specifically to this RFP. </w:t>
      </w:r>
    </w:p>
    <w:p w14:paraId="7D79EA24" w14:textId="77777777" w:rsidR="00031986" w:rsidRPr="003A3C42" w:rsidRDefault="00031986">
      <w:pPr>
        <w:pStyle w:val="Body"/>
        <w:rPr>
          <w:lang w:val="en-US"/>
        </w:rPr>
      </w:pPr>
      <w:r w:rsidRPr="003A3C42">
        <w:rPr>
          <w:lang w:val="en-US"/>
        </w:rPr>
        <w:t>Appendix A – References and Glossary Specific to this RFP</w:t>
      </w:r>
    </w:p>
    <w:p w14:paraId="491854EC" w14:textId="77777777" w:rsidR="00031986" w:rsidRPr="003A3C42" w:rsidRDefault="00031986">
      <w:pPr>
        <w:pStyle w:val="Body"/>
        <w:rPr>
          <w:lang w:val="en-US"/>
        </w:rPr>
      </w:pPr>
      <w:r w:rsidRPr="003A3C42">
        <w:rPr>
          <w:lang w:val="en-US"/>
        </w:rPr>
        <w:t>Appendix B – General References and Glossary</w:t>
      </w:r>
    </w:p>
    <w:p w14:paraId="457EC6AA" w14:textId="77777777" w:rsidR="00031986" w:rsidRPr="003A3C42" w:rsidRDefault="00031986">
      <w:pPr>
        <w:pStyle w:val="berschrift2"/>
        <w:rPr>
          <w:lang w:val="en-US"/>
        </w:rPr>
      </w:pPr>
      <w:r w:rsidRPr="003A3C42">
        <w:rPr>
          <w:lang w:val="en-US"/>
        </w:rPr>
        <w:t>Conventions</w:t>
      </w:r>
    </w:p>
    <w:p w14:paraId="2B9834EF" w14:textId="77777777" w:rsidR="00031986" w:rsidRPr="003A3C42" w:rsidRDefault="00031986">
      <w:pPr>
        <w:pStyle w:val="Body"/>
        <w:rPr>
          <w:lang w:val="en-US"/>
        </w:rPr>
      </w:pPr>
      <w:r w:rsidRPr="003A3C42">
        <w:rPr>
          <w:lang w:val="en-US"/>
        </w:rPr>
        <w:t xml:space="preserve">The key words </w:t>
      </w:r>
      <w:r w:rsidRPr="003A3C42">
        <w:rPr>
          <w:rStyle w:val="Bold"/>
          <w:lang w:val="en-US"/>
        </w:rPr>
        <w:t>"shall"</w:t>
      </w:r>
      <w:r w:rsidRPr="003A3C42">
        <w:rPr>
          <w:lang w:val="en-US"/>
        </w:rPr>
        <w:t xml:space="preserve">, </w:t>
      </w:r>
      <w:r w:rsidRPr="003A3C42">
        <w:rPr>
          <w:rStyle w:val="Bold"/>
          <w:lang w:val="en-US"/>
        </w:rPr>
        <w:t>"shall not"</w:t>
      </w:r>
      <w:r w:rsidRPr="003A3C42">
        <w:rPr>
          <w:lang w:val="en-US"/>
        </w:rPr>
        <w:t xml:space="preserve">, </w:t>
      </w:r>
      <w:r w:rsidRPr="003A3C42">
        <w:rPr>
          <w:rStyle w:val="Bold"/>
          <w:lang w:val="en-US"/>
        </w:rPr>
        <w:t>"should"</w:t>
      </w:r>
      <w:r w:rsidRPr="003A3C42">
        <w:rPr>
          <w:lang w:val="en-US"/>
        </w:rPr>
        <w:t xml:space="preserve">, </w:t>
      </w:r>
      <w:r w:rsidRPr="003A3C42">
        <w:rPr>
          <w:rStyle w:val="Bold"/>
          <w:lang w:val="en-US"/>
        </w:rPr>
        <w:t>"should not"</w:t>
      </w:r>
      <w:r w:rsidRPr="003A3C42">
        <w:rPr>
          <w:lang w:val="en-US"/>
        </w:rPr>
        <w:t xml:space="preserve">, </w:t>
      </w:r>
      <w:r w:rsidRPr="003A3C42">
        <w:rPr>
          <w:rStyle w:val="Bold"/>
          <w:lang w:val="en-US"/>
        </w:rPr>
        <w:t>"may"</w:t>
      </w:r>
      <w:r w:rsidRPr="003A3C42">
        <w:rPr>
          <w:lang w:val="en-US"/>
        </w:rPr>
        <w:t xml:space="preserve"> and </w:t>
      </w:r>
      <w:r w:rsidRPr="003A3C42">
        <w:rPr>
          <w:b/>
          <w:lang w:val="en-US"/>
        </w:rPr>
        <w:t>"need not"</w:t>
      </w:r>
      <w:r w:rsidRPr="003A3C42">
        <w:rPr>
          <w:lang w:val="en-US"/>
        </w:rPr>
        <w:t xml:space="preserve"> in this document should be interpreted as described in Part 2 of the ISO/IEC Directives [ISO2]. These ISO terms are compatible with the same terms in IETF RFC 2119 [RFC2119].</w:t>
      </w:r>
    </w:p>
    <w:p w14:paraId="0933921D" w14:textId="77777777" w:rsidR="00031986" w:rsidRPr="003A3C42" w:rsidRDefault="00031986">
      <w:pPr>
        <w:pStyle w:val="berschrift2"/>
        <w:rPr>
          <w:lang w:val="en-US"/>
        </w:rPr>
      </w:pPr>
      <w:r w:rsidRPr="003A3C42">
        <w:rPr>
          <w:lang w:val="en-US"/>
        </w:rPr>
        <w:t>Contact Information</w:t>
      </w:r>
    </w:p>
    <w:p w14:paraId="1A791B7C" w14:textId="77777777" w:rsidR="00031986" w:rsidRPr="003A3C42" w:rsidRDefault="00031986">
      <w:pPr>
        <w:pStyle w:val="Body"/>
        <w:rPr>
          <w:lang w:val="en-US"/>
        </w:rPr>
      </w:pPr>
      <w:r w:rsidRPr="003A3C42">
        <w:rPr>
          <w:lang w:val="en-US"/>
        </w:rPr>
        <w:t xml:space="preserve">Questions related to OMG’s technology adoption process and any questions about this RFP should be directed to </w:t>
      </w:r>
      <w:r w:rsidRPr="003A3C42">
        <w:rPr>
          <w:i/>
          <w:lang w:val="en-US"/>
        </w:rPr>
        <w:t>rfp@omg.org</w:t>
      </w:r>
      <w:r w:rsidRPr="003A3C42">
        <w:rPr>
          <w:lang w:val="en-US"/>
        </w:rPr>
        <w:t>.</w:t>
      </w:r>
    </w:p>
    <w:p w14:paraId="33201952" w14:textId="77777777" w:rsidR="00031986" w:rsidRPr="003A3C42" w:rsidRDefault="00031986">
      <w:pPr>
        <w:pStyle w:val="Body"/>
        <w:rPr>
          <w:lang w:val="en-US"/>
        </w:rPr>
      </w:pPr>
      <w:r w:rsidRPr="003A3C42">
        <w:rPr>
          <w:lang w:val="en-US"/>
        </w:rPr>
        <w:t xml:space="preserve">OMG documents and information about the OMG in general can be obtained from the OMG’s web site: </w:t>
      </w:r>
      <w:r w:rsidRPr="003A3C42">
        <w:rPr>
          <w:i/>
          <w:lang w:val="en-US"/>
        </w:rPr>
        <w:t>http://www.omg.org</w:t>
      </w:r>
      <w:r w:rsidRPr="003A3C42">
        <w:rPr>
          <w:lang w:val="en-US"/>
        </w:rPr>
        <w:t xml:space="preserve">. Templates for RFPs (like this document) and other standard OMG documents can be found on the Template Downloads Page: </w:t>
      </w:r>
      <w:r w:rsidRPr="003A3C42">
        <w:rPr>
          <w:i/>
          <w:lang w:val="en-US"/>
        </w:rPr>
        <w:t>http://www.omg.org/technology/template_download.htm</w:t>
      </w:r>
    </w:p>
    <w:p w14:paraId="71783E3F" w14:textId="77777777" w:rsidR="00031986" w:rsidRPr="003A3C42" w:rsidRDefault="00031986" w:rsidP="002571CA">
      <w:pPr>
        <w:pStyle w:val="berschrift1"/>
        <w:rPr>
          <w:lang w:val="en-US"/>
        </w:rPr>
      </w:pPr>
      <w:r w:rsidRPr="003A3C42">
        <w:rPr>
          <w:lang w:val="en-US"/>
        </w:rPr>
        <w:t>Architectural Context</w:t>
      </w:r>
    </w:p>
    <w:p w14:paraId="2CF8E076" w14:textId="77777777" w:rsidR="00031986" w:rsidRPr="003A3C42" w:rsidRDefault="00031986">
      <w:pPr>
        <w:pStyle w:val="Body"/>
        <w:rPr>
          <w:lang w:val="en-US"/>
        </w:rPr>
      </w:pPr>
      <w:r w:rsidRPr="003A3C42">
        <w:rPr>
          <w:lang w:val="en-US"/>
        </w:rPr>
        <w:t>MDA provides a set of guidelines for structuring specifications expressed as models and the mappings between those models. The MDA initiative and the standards that support it allow the same model, specifying business system or application functionality and behavior,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62C7E628" w14:textId="77777777" w:rsidR="00031986" w:rsidRPr="003A3C42" w:rsidRDefault="00031986">
      <w:pPr>
        <w:pStyle w:val="Body"/>
        <w:rPr>
          <w:lang w:val="en-US"/>
        </w:rPr>
      </w:pPr>
      <w:r w:rsidRPr="003A3C42">
        <w:rPr>
          <w:lang w:val="en-US"/>
        </w:rPr>
        <w:t xml:space="preserve">Portability of any subsystem is relative to the subsystems on which it depends. The collection of subsystems that a given subsystem depends upon is often loosely called the </w:t>
      </w:r>
      <w:r w:rsidRPr="003A3C42">
        <w:rPr>
          <w:i/>
          <w:lang w:val="en-US"/>
        </w:rPr>
        <w:t>platform,</w:t>
      </w:r>
      <w:r w:rsidRPr="003A3C42">
        <w:rPr>
          <w:lang w:val="en-US"/>
        </w:rPr>
        <w:t xml:space="preserve"> which supports that subsystem. Portability – and reusability – of such a subsystem is enabled if all the subsystems that it depends upon use standardized interfaces (APIs) and usage patterns.</w:t>
      </w:r>
    </w:p>
    <w:p w14:paraId="29D57DD3" w14:textId="77777777" w:rsidR="00031986" w:rsidRPr="003A3C42" w:rsidRDefault="00031986">
      <w:pPr>
        <w:pStyle w:val="Body"/>
        <w:rPr>
          <w:i/>
          <w:lang w:val="en-US"/>
        </w:rPr>
      </w:pPr>
      <w:r w:rsidRPr="003A3C42">
        <w:rPr>
          <w:lang w:val="en-US"/>
        </w:rPr>
        <w:t>MDA provides a pattern comprising a portable subsystem that is able to use any one of multiple specific implementations of a platform. This pattern is repeatedly usable in the specification of systems. The five important concepts related to this pattern are:</w:t>
      </w:r>
    </w:p>
    <w:p w14:paraId="7E48D3B3" w14:textId="77777777" w:rsidR="00031986" w:rsidRPr="003A3C42" w:rsidRDefault="00031986" w:rsidP="00100456">
      <w:pPr>
        <w:pStyle w:val="ListItem"/>
        <w:numPr>
          <w:ilvl w:val="0"/>
          <w:numId w:val="5"/>
        </w:numPr>
        <w:rPr>
          <w:i/>
          <w:lang w:val="en-US"/>
        </w:rPr>
      </w:pPr>
      <w:r w:rsidRPr="003A3C42">
        <w:rPr>
          <w:i/>
          <w:lang w:val="en-US"/>
        </w:rPr>
        <w:t>Model</w:t>
      </w:r>
      <w:r w:rsidRPr="003A3C42">
        <w:rPr>
          <w:lang w:val="en-US"/>
        </w:rPr>
        <w:t xml:space="preserve"> – A model is a representation of a part of the function, structure and/or behavior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(non-mandatory) rules of inference define what unstated properties can be deduced from explicit statements in the model. In MDA, a representation that is not formal in this sense is not a model. Thus, a diagram with boxes and lines and arrows that is not supported by a definition of the meaning of a box, and the meaning of a line and of an arrow is not a model – it is just an informal diagram.</w:t>
      </w:r>
    </w:p>
    <w:p w14:paraId="4AEE883E" w14:textId="77777777" w:rsidR="00031986" w:rsidRPr="003A3C42" w:rsidRDefault="00031986" w:rsidP="00100456">
      <w:pPr>
        <w:pStyle w:val="ListItem"/>
        <w:numPr>
          <w:ilvl w:val="0"/>
          <w:numId w:val="5"/>
        </w:numPr>
        <w:rPr>
          <w:i/>
          <w:lang w:val="en-US"/>
        </w:rPr>
      </w:pPr>
      <w:r w:rsidRPr="003A3C42">
        <w:rPr>
          <w:i/>
          <w:lang w:val="en-US"/>
        </w:rPr>
        <w:t>Platform</w:t>
      </w:r>
      <w:r w:rsidRPr="003A3C42">
        <w:rPr>
          <w:lang w:val="en-US"/>
        </w:rPr>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3BED8312" w14:textId="77777777" w:rsidR="00031986" w:rsidRPr="003A3C42" w:rsidRDefault="00031986" w:rsidP="00100456">
      <w:pPr>
        <w:pStyle w:val="ListItem"/>
        <w:numPr>
          <w:ilvl w:val="0"/>
          <w:numId w:val="5"/>
        </w:numPr>
        <w:rPr>
          <w:i/>
          <w:lang w:val="en-US"/>
        </w:rPr>
      </w:pPr>
      <w:r w:rsidRPr="003A3C42">
        <w:rPr>
          <w:i/>
          <w:lang w:val="en-US"/>
        </w:rPr>
        <w:t>Platform Independent Model (PIM)</w:t>
      </w:r>
      <w:r w:rsidRPr="003A3C42">
        <w:rPr>
          <w:lang w:val="en-US"/>
        </w:rPr>
        <w:t xml:space="preserve"> – A model of a subsystem that contains no information specific to the platform, or the technology that is used to realize it.</w:t>
      </w:r>
    </w:p>
    <w:p w14:paraId="21CA2D7F" w14:textId="77777777" w:rsidR="00031986" w:rsidRPr="003A3C42" w:rsidRDefault="00031986" w:rsidP="00100456">
      <w:pPr>
        <w:pStyle w:val="ListItem"/>
        <w:numPr>
          <w:ilvl w:val="0"/>
          <w:numId w:val="5"/>
        </w:numPr>
        <w:rPr>
          <w:i/>
          <w:lang w:val="en-US"/>
        </w:rPr>
      </w:pPr>
      <w:r w:rsidRPr="003A3C42">
        <w:rPr>
          <w:i/>
          <w:lang w:val="en-US"/>
        </w:rPr>
        <w:t>Platform Specific Model (PSM)</w:t>
      </w:r>
      <w:r w:rsidRPr="003A3C42">
        <w:rPr>
          <w:lang w:val="en-US"/>
        </w:rPr>
        <w:t xml:space="preserve"> – A model of a subsystem that includes information about the specific technology that is used in the realization of that subsystem on a specific platform, and hence possibly contains elements that are specific to the platform.</w:t>
      </w:r>
    </w:p>
    <w:p w14:paraId="64402073" w14:textId="77777777" w:rsidR="00031986" w:rsidRPr="003A3C42" w:rsidRDefault="00031986" w:rsidP="00100456">
      <w:pPr>
        <w:pStyle w:val="ListItem"/>
        <w:numPr>
          <w:ilvl w:val="0"/>
          <w:numId w:val="5"/>
        </w:numPr>
        <w:rPr>
          <w:lang w:val="en-US"/>
        </w:rPr>
      </w:pPr>
      <w:r w:rsidRPr="003A3C42">
        <w:rPr>
          <w:i/>
          <w:lang w:val="en-US"/>
        </w:rPr>
        <w:t>Mapping</w:t>
      </w:r>
      <w:r w:rsidRPr="003A3C42">
        <w:rPr>
          <w:lang w:val="en-US"/>
        </w:rP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mapping, or other forms yet to be determined.</w:t>
      </w:r>
    </w:p>
    <w:p w14:paraId="0B29C847" w14:textId="77777777" w:rsidR="00031986" w:rsidRPr="003A3C42" w:rsidRDefault="00031986">
      <w:pPr>
        <w:pStyle w:val="Body"/>
        <w:keepNext/>
        <w:rPr>
          <w:i/>
          <w:lang w:val="en-US"/>
        </w:rPr>
      </w:pPr>
      <w:r w:rsidRPr="003A3C42">
        <w:rPr>
          <w:lang w:val="en-US"/>
        </w:rPr>
        <w:t xml:space="preserve">OMG adopts standard specifications of models that exploit the MDA pattern to facilitate portability, interoperability and reusability, either through </w:t>
      </w:r>
      <w:r w:rsidRPr="003A3C42">
        <w:rPr>
          <w:rStyle w:val="Italic"/>
          <w:lang w:val="en-US"/>
        </w:rPr>
        <w:t>ab initio</w:t>
      </w:r>
      <w:r w:rsidRPr="003A3C42">
        <w:rPr>
          <w:lang w:val="en-US"/>
        </w:rPr>
        <w:t xml:space="preserve"> development of standards or by reference to existing standards. Some examples of OMG adopted specifications are:</w:t>
      </w:r>
    </w:p>
    <w:p w14:paraId="5CF4FFDE" w14:textId="77777777" w:rsidR="00031986" w:rsidRPr="003A3C42" w:rsidRDefault="00031986">
      <w:pPr>
        <w:pStyle w:val="ListItem"/>
        <w:rPr>
          <w:i/>
          <w:lang w:val="en-US"/>
        </w:rPr>
      </w:pPr>
      <w:r w:rsidRPr="003A3C42">
        <w:rPr>
          <w:i/>
          <w:lang w:val="en-US"/>
        </w:rPr>
        <w:t>Languages</w:t>
      </w:r>
      <w:r w:rsidRPr="003A3C42">
        <w:rPr>
          <w:lang w:val="en-US"/>
        </w:rPr>
        <w:t xml:space="preserve"> – e.g. IDL for interface specification [IDL], UML for model specification [UML], BPMN for Business Process specification [BPMN], etc.</w:t>
      </w:r>
    </w:p>
    <w:p w14:paraId="3E08CAB4" w14:textId="77777777" w:rsidR="00031986" w:rsidRPr="003A3C42" w:rsidRDefault="00031986">
      <w:pPr>
        <w:pStyle w:val="ListItem"/>
        <w:rPr>
          <w:i/>
          <w:lang w:val="en-US"/>
        </w:rPr>
      </w:pPr>
      <w:r w:rsidRPr="003A3C42">
        <w:rPr>
          <w:i/>
          <w:lang w:val="en-US"/>
        </w:rPr>
        <w:t>Mappings</w:t>
      </w:r>
      <w:r w:rsidRPr="003A3C42">
        <w:rPr>
          <w:lang w:val="en-US"/>
        </w:rPr>
        <w:t xml:space="preserve"> – e.g. Mapping of OMG IDL to specific implementation languages (CORBA PIM to Implementation Language PSMs), UML Profile for EDOC (PIM) to CCM (CORBA PSM) and EJB (Java PSM), CORBA (PSM) to COM (PSM) etc.</w:t>
      </w:r>
    </w:p>
    <w:p w14:paraId="72553A2C" w14:textId="77777777" w:rsidR="00031986" w:rsidRPr="003A3C42" w:rsidRDefault="00031986">
      <w:pPr>
        <w:pStyle w:val="ListItem"/>
        <w:rPr>
          <w:i/>
          <w:lang w:val="en-US"/>
        </w:rPr>
      </w:pPr>
      <w:r w:rsidRPr="003A3C42">
        <w:rPr>
          <w:i/>
          <w:lang w:val="en-US"/>
        </w:rPr>
        <w:t>Services</w:t>
      </w:r>
      <w:r w:rsidRPr="003A3C42">
        <w:rPr>
          <w:lang w:val="en-US"/>
        </w:rPr>
        <w:t xml:space="preserve"> – e.g. Naming Service [NS], Transaction Service [OTS], Security Service [SEC], Trading Object Service [TOS] etc.</w:t>
      </w:r>
    </w:p>
    <w:p w14:paraId="4AA5A192" w14:textId="77777777" w:rsidR="00031986" w:rsidRPr="003A3C42" w:rsidRDefault="00031986">
      <w:pPr>
        <w:pStyle w:val="ListItem"/>
        <w:rPr>
          <w:i/>
          <w:lang w:val="en-US"/>
        </w:rPr>
      </w:pPr>
      <w:r w:rsidRPr="003A3C42">
        <w:rPr>
          <w:i/>
          <w:lang w:val="en-US"/>
        </w:rPr>
        <w:t>Platforms</w:t>
      </w:r>
      <w:r w:rsidRPr="003A3C42">
        <w:rPr>
          <w:lang w:val="en-US"/>
        </w:rPr>
        <w:t xml:space="preserve"> – e.g. CORBA [CORBA], DDS [DDS]</w:t>
      </w:r>
    </w:p>
    <w:p w14:paraId="4F3433FB" w14:textId="77777777" w:rsidR="00031986" w:rsidRPr="003A3C42" w:rsidRDefault="00031986">
      <w:pPr>
        <w:pStyle w:val="ListItem"/>
        <w:rPr>
          <w:i/>
          <w:lang w:val="en-US"/>
        </w:rPr>
      </w:pPr>
      <w:r w:rsidRPr="003A3C42">
        <w:rPr>
          <w:i/>
          <w:lang w:val="en-US"/>
        </w:rPr>
        <w:t>Protocols</w:t>
      </w:r>
      <w:r w:rsidRPr="003A3C42">
        <w:rPr>
          <w:lang w:val="en-US"/>
        </w:rPr>
        <w:t xml:space="preserve"> – e.g. GIOP/IIOP [CORBA] (both structure and exchange protocol), DDS Interoperability Protocol [DDSI].</w:t>
      </w:r>
    </w:p>
    <w:p w14:paraId="20BB0B23" w14:textId="77777777" w:rsidR="00031986" w:rsidRPr="003A3C42" w:rsidRDefault="00031986">
      <w:pPr>
        <w:pStyle w:val="ListItem"/>
        <w:rPr>
          <w:lang w:val="en-US"/>
        </w:rPr>
      </w:pPr>
      <w:r w:rsidRPr="003A3C42">
        <w:rPr>
          <w:i/>
          <w:lang w:val="en-US"/>
        </w:rPr>
        <w:t>Domain Specific Standards</w:t>
      </w:r>
      <w:r w:rsidRPr="003A3C42">
        <w:rPr>
          <w:lang w:val="en-US"/>
        </w:rPr>
        <w:t xml:space="preserve"> – e.g. Model for Performance-Driven Government [MPG], Single Nucleotide Polymorphisms specification [SNP], TACSIT Controller Interface specification [TACSIT].</w:t>
      </w:r>
    </w:p>
    <w:p w14:paraId="42A70738" w14:textId="77777777" w:rsidR="00031986" w:rsidRPr="003A3C42" w:rsidRDefault="00031986">
      <w:pPr>
        <w:pStyle w:val="Body"/>
        <w:rPr>
          <w:lang w:val="en-US"/>
        </w:rPr>
      </w:pPr>
      <w:r w:rsidRPr="003A3C42">
        <w:rPr>
          <w:lang w:val="en-US"/>
        </w:rPr>
        <w:t>For an introduction to MDA, see [MDAa]. For a discourse on the details of MDA please refer to [MDAc]. To see an example of the application of MDA see [MDAb]. For general information on MDA, see [MDAd].</w:t>
      </w:r>
    </w:p>
    <w:p w14:paraId="1CCCD074" w14:textId="77777777" w:rsidR="00031986" w:rsidRPr="003A3C42" w:rsidRDefault="00031986">
      <w:pPr>
        <w:pStyle w:val="Body"/>
        <w:rPr>
          <w:lang w:val="en-US"/>
        </w:rPr>
      </w:pPr>
      <w:r w:rsidRPr="003A3C42">
        <w:rPr>
          <w:lang w:val="en-US"/>
        </w:rPr>
        <w:t>Object Management Architecture (OMA) is a distributed object computing platform architecture within MDA that is related to ISO’s Reference Model of Open Distributed Processing RM-ODP [RM-ODP]. CORBA and any extensions to it are based on OMA. For information on OMA see [OMA].</w:t>
      </w:r>
    </w:p>
    <w:p w14:paraId="7865B533" w14:textId="77777777" w:rsidR="00031986" w:rsidRPr="003A3C42" w:rsidRDefault="00031986" w:rsidP="002571CA">
      <w:pPr>
        <w:pStyle w:val="berschrift1"/>
        <w:rPr>
          <w:lang w:val="en-US"/>
        </w:rPr>
      </w:pPr>
      <w:r w:rsidRPr="003A3C42">
        <w:rPr>
          <w:lang w:val="en-US"/>
        </w:rPr>
        <w:t>Adoption Process</w:t>
      </w:r>
    </w:p>
    <w:p w14:paraId="70E5552B" w14:textId="77777777" w:rsidR="00031986" w:rsidRPr="003A3C42" w:rsidRDefault="00031986">
      <w:pPr>
        <w:pStyle w:val="berschrift2"/>
        <w:rPr>
          <w:lang w:val="en-US"/>
        </w:rPr>
      </w:pPr>
      <w:r w:rsidRPr="003A3C42">
        <w:rPr>
          <w:lang w:val="en-US"/>
        </w:rPr>
        <w:t>Introduction</w:t>
      </w:r>
    </w:p>
    <w:p w14:paraId="29014557" w14:textId="77777777" w:rsidR="00031986" w:rsidRPr="003A3C42" w:rsidRDefault="00031986">
      <w:pPr>
        <w:pStyle w:val="Body"/>
        <w:rPr>
          <w:lang w:val="en-US"/>
        </w:rPr>
      </w:pPr>
      <w:r w:rsidRPr="003A3C42">
        <w:rPr>
          <w:lang w:val="en-US"/>
        </w:rP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30CDD1AE" w14:textId="77777777" w:rsidR="00031986" w:rsidRPr="003A3C42" w:rsidRDefault="00031986">
      <w:pPr>
        <w:pStyle w:val="Body"/>
        <w:rPr>
          <w:lang w:val="en-US"/>
        </w:rPr>
      </w:pPr>
      <w:r w:rsidRPr="003A3C42">
        <w:rPr>
          <w:lang w:val="en-US"/>
        </w:rPr>
        <w:t xml:space="preserve">This section 3 provides an extended summary of the RFP process. For more detailed information, see the </w:t>
      </w:r>
      <w:r w:rsidRPr="003A3C42">
        <w:rPr>
          <w:rStyle w:val="Italic"/>
          <w:lang w:val="en-US"/>
        </w:rPr>
        <w:t>Policies and Procedures of the OMG Technical Process</w:t>
      </w:r>
      <w:r w:rsidRPr="003A3C42">
        <w:rPr>
          <w:lang w:val="en-US"/>
        </w:rPr>
        <w:t xml:space="preserve"> [P&amp;P], specifically Section 4.2, and the </w:t>
      </w:r>
      <w:r w:rsidRPr="003A3C42">
        <w:rPr>
          <w:rStyle w:val="Italic"/>
          <w:lang w:val="en-US"/>
        </w:rPr>
        <w:t xml:space="preserve">OMG Hitchhiker’s Guide </w:t>
      </w:r>
      <w:r w:rsidRPr="003A3C42">
        <w:rPr>
          <w:lang w:val="en-US"/>
        </w:rPr>
        <w:t xml:space="preserve">[Guide]. In case of any inconsistency between this document or the Hitchhiker's Guide and the Policies and Procedures, the P&amp;P is always authoritative. All IPR-related matters are governed by OMG's </w:t>
      </w:r>
      <w:r w:rsidRPr="003A3C42">
        <w:rPr>
          <w:rStyle w:val="Italic"/>
          <w:lang w:val="en-US"/>
        </w:rPr>
        <w:t>Intellectual Property Rights Policy</w:t>
      </w:r>
      <w:r w:rsidRPr="003A3C42">
        <w:rPr>
          <w:lang w:val="en-US"/>
        </w:rPr>
        <w:t xml:space="preserve"> [IPR].</w:t>
      </w:r>
    </w:p>
    <w:p w14:paraId="62F1C717" w14:textId="77777777" w:rsidR="002571CA" w:rsidRPr="003A3C42" w:rsidRDefault="00031986" w:rsidP="002571CA">
      <w:pPr>
        <w:pStyle w:val="berschrift2"/>
        <w:rPr>
          <w:lang w:val="en-US"/>
        </w:rPr>
      </w:pPr>
      <w:r w:rsidRPr="003A3C42">
        <w:rPr>
          <w:lang w:val="en-US"/>
        </w:rPr>
        <w:t>The Adoption Process in detail</w:t>
      </w:r>
    </w:p>
    <w:p w14:paraId="706FB71C" w14:textId="77777777" w:rsidR="002571CA" w:rsidRPr="003A3C42" w:rsidRDefault="002571CA" w:rsidP="002571CA">
      <w:pPr>
        <w:pStyle w:val="berschrift3"/>
        <w:rPr>
          <w:lang w:val="en-US"/>
        </w:rPr>
      </w:pPr>
      <w:r w:rsidRPr="003A3C42">
        <w:rPr>
          <w:lang w:val="en-US"/>
        </w:rPr>
        <w:t>Development and Issuance of RFP</w:t>
      </w:r>
    </w:p>
    <w:p w14:paraId="08D0B3BF" w14:textId="77777777" w:rsidR="00031986" w:rsidRPr="003A3C42" w:rsidRDefault="00031986">
      <w:pPr>
        <w:pStyle w:val="Body"/>
        <w:rPr>
          <w:lang w:val="en-US"/>
        </w:rPr>
      </w:pPr>
      <w:r w:rsidRPr="003A3C42">
        <w:rPr>
          <w:lang w:val="en-US"/>
        </w:rPr>
        <w:t>RFPs, such as this one, are drafted by OMG Members who are interested in the adoption of an OMG specification in a particular area. The draft RFP is presented to the appropriate TF, discussed and refined, and when ready is recommended for issuance. If endorsed by the Architecture Board, the RFP may then be issued as an OMG RFP by a TC vote.</w:t>
      </w:r>
    </w:p>
    <w:p w14:paraId="498C628E" w14:textId="77777777" w:rsidR="00031986" w:rsidRPr="003A3C42" w:rsidRDefault="00031986">
      <w:pPr>
        <w:pStyle w:val="Body"/>
        <w:rPr>
          <w:lang w:val="en-US"/>
        </w:rPr>
      </w:pPr>
      <w:r w:rsidRPr="003A3C42">
        <w:rPr>
          <w:lang w:val="en-US"/>
        </w:rP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29ADB5F5" w14:textId="77777777" w:rsidR="00031986" w:rsidRPr="003A3C42" w:rsidRDefault="00031986" w:rsidP="002571CA">
      <w:pPr>
        <w:pStyle w:val="berschrift3"/>
        <w:rPr>
          <w:lang w:val="en-US"/>
        </w:rPr>
      </w:pPr>
      <w:r w:rsidRPr="003A3C42">
        <w:rPr>
          <w:lang w:val="en-US"/>
        </w:rPr>
        <w:t>Letter of Intent (LOI)</w:t>
      </w:r>
    </w:p>
    <w:p w14:paraId="082A3FB7" w14:textId="77777777" w:rsidR="00031986" w:rsidRPr="003A3C42" w:rsidRDefault="00031986">
      <w:pPr>
        <w:pStyle w:val="Body"/>
        <w:rPr>
          <w:lang w:val="en-US"/>
        </w:rPr>
      </w:pPr>
      <w:r w:rsidRPr="003A3C42">
        <w:rPr>
          <w:lang w:val="en-US"/>
        </w:rP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14:paraId="57DAFC70" w14:textId="77777777" w:rsidR="00031986" w:rsidRPr="003A3C42" w:rsidRDefault="00031986" w:rsidP="002571CA">
      <w:pPr>
        <w:pStyle w:val="berschrift3"/>
        <w:rPr>
          <w:lang w:val="en-US"/>
        </w:rPr>
      </w:pPr>
      <w:r w:rsidRPr="003A3C42">
        <w:rPr>
          <w:lang w:val="en-US"/>
        </w:rPr>
        <w:t>Voter Registration</w:t>
      </w:r>
    </w:p>
    <w:p w14:paraId="07132DEE" w14:textId="77777777" w:rsidR="00031986" w:rsidRPr="003A3C42" w:rsidRDefault="00031986">
      <w:pPr>
        <w:pStyle w:val="Body"/>
        <w:rPr>
          <w:lang w:val="en-US"/>
        </w:rPr>
      </w:pPr>
      <w:r w:rsidRPr="003A3C42">
        <w:rPr>
          <w:lang w:val="en-US"/>
        </w:rP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05D5C3C1" w14:textId="77777777" w:rsidR="00031986" w:rsidRPr="003A3C42" w:rsidRDefault="00031986">
      <w:pPr>
        <w:pStyle w:val="Body"/>
        <w:rPr>
          <w:lang w:val="en-US"/>
        </w:rPr>
      </w:pPr>
      <w:r w:rsidRPr="003A3C42">
        <w:rPr>
          <w:lang w:val="en-US"/>
        </w:rP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74C370BE" w14:textId="77777777" w:rsidR="00031986" w:rsidRPr="003A3C42" w:rsidRDefault="00031986" w:rsidP="002571CA">
      <w:pPr>
        <w:pStyle w:val="berschrift3"/>
        <w:rPr>
          <w:lang w:val="en-US"/>
        </w:rPr>
      </w:pPr>
      <w:r w:rsidRPr="003A3C42">
        <w:rPr>
          <w:lang w:val="en-US"/>
        </w:rPr>
        <w:t>Initial Submissions</w:t>
      </w:r>
    </w:p>
    <w:p w14:paraId="08C91A9E" w14:textId="77777777" w:rsidR="00031986" w:rsidRPr="003A3C42" w:rsidRDefault="00031986">
      <w:pPr>
        <w:pStyle w:val="Body"/>
        <w:rPr>
          <w:lang w:val="en-US"/>
        </w:rPr>
      </w:pPr>
      <w:r w:rsidRPr="003A3C42">
        <w:rPr>
          <w:lang w:val="en-US"/>
        </w:rPr>
        <w:t>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evaluation, and not just a summary or outline. Submitters normally present their proposals to the Task Force at the first TF meeting after the submission deadline. Making a submission incurs obligations under OMG's IPR policy – see [IPR] for details.</w:t>
      </w:r>
    </w:p>
    <w:p w14:paraId="260EE0F6" w14:textId="77777777" w:rsidR="00031986" w:rsidRPr="003A3C42" w:rsidRDefault="00031986">
      <w:pPr>
        <w:pStyle w:val="Body"/>
        <w:rPr>
          <w:lang w:val="en-US"/>
        </w:rPr>
      </w:pPr>
      <w:r w:rsidRPr="003A3C42">
        <w:rPr>
          <w:lang w:val="en-US"/>
        </w:rP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23D914BC" w14:textId="77777777" w:rsidR="00031986" w:rsidRPr="003A3C42" w:rsidRDefault="00031986">
      <w:pPr>
        <w:pStyle w:val="Body"/>
        <w:rPr>
          <w:lang w:val="en-US"/>
        </w:rPr>
      </w:pPr>
      <w:r w:rsidRPr="003A3C42">
        <w:rPr>
          <w:lang w:val="en-US"/>
        </w:rPr>
        <w:t>The goals of the Task Force's Submission evaluation are:</w:t>
      </w:r>
    </w:p>
    <w:p w14:paraId="59FD4231" w14:textId="77777777" w:rsidR="00031986" w:rsidRPr="003A3C42" w:rsidRDefault="00031986" w:rsidP="00100456">
      <w:pPr>
        <w:pStyle w:val="Bullet"/>
        <w:numPr>
          <w:ilvl w:val="1"/>
          <w:numId w:val="8"/>
        </w:numPr>
        <w:rPr>
          <w:lang w:val="en-US"/>
        </w:rPr>
      </w:pPr>
      <w:r w:rsidRPr="003A3C42">
        <w:rPr>
          <w:lang w:val="en-US"/>
        </w:rPr>
        <w:t>Provide a fair and open process</w:t>
      </w:r>
    </w:p>
    <w:p w14:paraId="63E14018" w14:textId="77777777" w:rsidR="00031986" w:rsidRPr="003A3C42" w:rsidRDefault="00031986" w:rsidP="00100456">
      <w:pPr>
        <w:pStyle w:val="Bullet"/>
        <w:numPr>
          <w:ilvl w:val="1"/>
          <w:numId w:val="8"/>
        </w:numPr>
        <w:rPr>
          <w:lang w:val="en-US"/>
        </w:rPr>
      </w:pPr>
      <w:r w:rsidRPr="003A3C42">
        <w:rPr>
          <w:lang w:val="en-US"/>
        </w:rPr>
        <w:t>Facilitate critical review of the submissions by OMG Members</w:t>
      </w:r>
    </w:p>
    <w:p w14:paraId="5364C0F1" w14:textId="77777777" w:rsidR="00031986" w:rsidRPr="003A3C42" w:rsidRDefault="00031986" w:rsidP="00100456">
      <w:pPr>
        <w:pStyle w:val="Bullet"/>
        <w:numPr>
          <w:ilvl w:val="1"/>
          <w:numId w:val="8"/>
        </w:numPr>
        <w:rPr>
          <w:lang w:val="en-US"/>
        </w:rPr>
      </w:pPr>
      <w:r w:rsidRPr="003A3C42">
        <w:rPr>
          <w:lang w:val="en-US"/>
        </w:rPr>
        <w:t>Provide feedback to submitters enabling them to address concerns in their revised submissions</w:t>
      </w:r>
    </w:p>
    <w:p w14:paraId="5B4AD0CA" w14:textId="77777777" w:rsidR="00031986" w:rsidRPr="003A3C42" w:rsidRDefault="00031986" w:rsidP="00100456">
      <w:pPr>
        <w:pStyle w:val="Bullet"/>
        <w:numPr>
          <w:ilvl w:val="1"/>
          <w:numId w:val="8"/>
        </w:numPr>
        <w:rPr>
          <w:lang w:val="en-US"/>
        </w:rPr>
      </w:pPr>
      <w:r w:rsidRPr="003A3C42">
        <w:rPr>
          <w:lang w:val="en-US"/>
        </w:rPr>
        <w:t>Build consensus on acceptable solutions</w:t>
      </w:r>
    </w:p>
    <w:p w14:paraId="6038BD28" w14:textId="77777777" w:rsidR="00031986" w:rsidRPr="003A3C42" w:rsidRDefault="00031986" w:rsidP="00100456">
      <w:pPr>
        <w:pStyle w:val="Bullet"/>
        <w:numPr>
          <w:ilvl w:val="1"/>
          <w:numId w:val="8"/>
        </w:numPr>
        <w:rPr>
          <w:lang w:val="en-US"/>
        </w:rPr>
      </w:pPr>
      <w:r w:rsidRPr="003A3C42">
        <w:rPr>
          <w:lang w:val="en-US"/>
        </w:rPr>
        <w:t>Enable voting members to make an informed selection decision</w:t>
      </w:r>
    </w:p>
    <w:p w14:paraId="7BBD9752" w14:textId="77777777" w:rsidR="00031986" w:rsidRPr="003A3C42" w:rsidRDefault="00031986" w:rsidP="00100456">
      <w:pPr>
        <w:pStyle w:val="Body"/>
        <w:widowControl w:val="0"/>
        <w:numPr>
          <w:ilvl w:val="1"/>
          <w:numId w:val="8"/>
        </w:numPr>
        <w:rPr>
          <w:lang w:val="en-US"/>
        </w:rPr>
      </w:pPr>
      <w:r w:rsidRPr="003A3C42">
        <w:rPr>
          <w:lang w:val="en-US"/>
        </w:rPr>
        <w:t>Submitters are expected to actively contribute to the evaluation process.</w:t>
      </w:r>
    </w:p>
    <w:p w14:paraId="3363254B" w14:textId="77777777" w:rsidR="00031986" w:rsidRPr="003A3C42" w:rsidRDefault="00031986" w:rsidP="002571CA">
      <w:pPr>
        <w:pStyle w:val="berschrift3"/>
        <w:rPr>
          <w:lang w:val="en-US"/>
        </w:rPr>
      </w:pPr>
      <w:r w:rsidRPr="003A3C42">
        <w:rPr>
          <w:lang w:val="en-US"/>
        </w:rPr>
        <w:t>Revised Submissions</w:t>
      </w:r>
    </w:p>
    <w:p w14:paraId="7D9A7580" w14:textId="77777777" w:rsidR="00031986" w:rsidRPr="003A3C42" w:rsidRDefault="00031986">
      <w:pPr>
        <w:pStyle w:val="Body"/>
        <w:rPr>
          <w:lang w:val="en-US"/>
        </w:rPr>
      </w:pPr>
      <w:r w:rsidRPr="003A3C42">
        <w:rPr>
          <w:lang w:val="en-US"/>
        </w:rPr>
        <w:t>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to, their most recent Submission is carried forward, unless the Submitter explicitly withdraws from the RFP process.</w:t>
      </w:r>
    </w:p>
    <w:p w14:paraId="299AA5BD" w14:textId="77777777" w:rsidR="00031986" w:rsidRPr="003A3C42" w:rsidRDefault="00031986">
      <w:pPr>
        <w:pStyle w:val="Body"/>
        <w:rPr>
          <w:lang w:val="en-US"/>
        </w:rPr>
      </w:pPr>
      <w:r w:rsidRPr="003A3C42">
        <w:rPr>
          <w:lang w:val="en-US"/>
        </w:rPr>
        <w:t>The evaluation of Revised Submissions has the same goals listed above.</w:t>
      </w:r>
    </w:p>
    <w:p w14:paraId="2CD50F6A" w14:textId="77777777" w:rsidR="00031986" w:rsidRPr="003A3C42" w:rsidRDefault="00031986" w:rsidP="002571CA">
      <w:pPr>
        <w:pStyle w:val="berschrift3"/>
        <w:rPr>
          <w:lang w:val="en-US"/>
        </w:rPr>
      </w:pPr>
      <w:r w:rsidRPr="003A3C42">
        <w:rPr>
          <w:lang w:val="en-US"/>
        </w:rPr>
        <w:t>Selection Votes</w:t>
      </w:r>
    </w:p>
    <w:p w14:paraId="04BD217D" w14:textId="77777777" w:rsidR="00031986" w:rsidRPr="003A3C42" w:rsidRDefault="00031986">
      <w:pPr>
        <w:pStyle w:val="Body"/>
        <w:rPr>
          <w:lang w:val="en-US"/>
        </w:rPr>
      </w:pPr>
      <w:r w:rsidRPr="003A3C42">
        <w:rPr>
          <w:lang w:val="en-US"/>
        </w:rP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(BoD).</w:t>
      </w:r>
    </w:p>
    <w:p w14:paraId="66BA72ED" w14:textId="77777777" w:rsidR="00031986" w:rsidRPr="003A3C42" w:rsidRDefault="00031986" w:rsidP="002571CA">
      <w:pPr>
        <w:pStyle w:val="berschrift3"/>
        <w:rPr>
          <w:lang w:val="en-US"/>
        </w:rPr>
      </w:pPr>
      <w:r w:rsidRPr="003A3C42">
        <w:rPr>
          <w:lang w:val="en-US"/>
        </w:rPr>
        <w:t>Business Committee Questionnaire</w:t>
      </w:r>
    </w:p>
    <w:p w14:paraId="19D7E8FC" w14:textId="77777777" w:rsidR="00031986" w:rsidRPr="003A3C42" w:rsidRDefault="00031986">
      <w:pPr>
        <w:pStyle w:val="Body"/>
        <w:rPr>
          <w:lang w:val="en-US"/>
        </w:rPr>
      </w:pPr>
      <w:r w:rsidRPr="003A3C42">
        <w:rPr>
          <w:lang w:val="en-US"/>
        </w:rPr>
        <w:t>Before the BoD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0B11BAD5" w14:textId="77777777" w:rsidR="00031986" w:rsidRPr="003A3C42" w:rsidRDefault="00031986">
      <w:pPr>
        <w:pStyle w:val="Body"/>
        <w:rPr>
          <w:lang w:val="en-US"/>
        </w:rPr>
      </w:pPr>
      <w:r w:rsidRPr="003A3C42">
        <w:rPr>
          <w:lang w:val="en-US"/>
        </w:rPr>
        <w:t>If no organization commits to make use of the specification, then the BoD will typically not act on the recommendation to adopt it – so it is very important that submitters respond to the BCQ.</w:t>
      </w:r>
    </w:p>
    <w:p w14:paraId="42392218" w14:textId="77777777" w:rsidR="00031986" w:rsidRPr="003A3C42" w:rsidRDefault="00031986">
      <w:pPr>
        <w:pStyle w:val="Body"/>
        <w:rPr>
          <w:lang w:val="en-US"/>
        </w:rPr>
      </w:pPr>
      <w:r w:rsidRPr="003A3C42">
        <w:rPr>
          <w:lang w:val="en-US"/>
        </w:rPr>
        <w:t xml:space="preserve">Once the Business Committee has received satisfactory BCQ responses, the Board takes the final publication vote. A Submission that has been adopted by the Board is termed an </w:t>
      </w:r>
      <w:r w:rsidRPr="003A3C42">
        <w:rPr>
          <w:i/>
          <w:lang w:val="en-US"/>
        </w:rPr>
        <w:t>Alpha Specification</w:t>
      </w:r>
      <w:r w:rsidRPr="003A3C42">
        <w:rPr>
          <w:lang w:val="en-US"/>
        </w:rPr>
        <w:t>.</w:t>
      </w:r>
    </w:p>
    <w:p w14:paraId="24DDCCB6" w14:textId="77777777" w:rsidR="00031986" w:rsidRPr="003A3C42" w:rsidRDefault="00031986">
      <w:pPr>
        <w:pStyle w:val="Body"/>
        <w:rPr>
          <w:lang w:val="en-US"/>
        </w:rPr>
      </w:pPr>
      <w:r w:rsidRPr="003A3C42">
        <w:rPr>
          <w:lang w:val="en-US"/>
        </w:rPr>
        <w:t>At this point the RFP process is complete.</w:t>
      </w:r>
    </w:p>
    <w:p w14:paraId="6C031B5C" w14:textId="77777777" w:rsidR="00031986" w:rsidRPr="003A3C42" w:rsidRDefault="00031986" w:rsidP="002571CA">
      <w:pPr>
        <w:pStyle w:val="berschrift3"/>
        <w:rPr>
          <w:lang w:val="en-US"/>
        </w:rPr>
      </w:pPr>
      <w:r w:rsidRPr="003A3C42">
        <w:rPr>
          <w:lang w:val="en-US"/>
        </w:rPr>
        <w:t>Finalization &amp; Revision</w:t>
      </w:r>
    </w:p>
    <w:p w14:paraId="4E3D8FEF" w14:textId="77777777" w:rsidR="00031986" w:rsidRPr="003A3C42" w:rsidRDefault="00031986">
      <w:pPr>
        <w:pStyle w:val="Body"/>
        <w:rPr>
          <w:lang w:val="en-US"/>
        </w:rPr>
      </w:pPr>
      <w:r w:rsidRPr="003A3C42">
        <w:rPr>
          <w:lang w:val="en-US"/>
        </w:rPr>
        <w:t>Any specification adopted by OMG by any mechanism, whether RFP or otherwise, is subject to Finalisation. A Finalization Task Force (FTF) is chartered by the TC that recommended the Specification; its task is to correct any problems reported by early users of the published specification. 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BoD, this is published as the final, Formal Specification.</w:t>
      </w:r>
    </w:p>
    <w:p w14:paraId="2AC792E0" w14:textId="77777777" w:rsidR="00031986" w:rsidRPr="003A3C42" w:rsidRDefault="00031986">
      <w:pPr>
        <w:pStyle w:val="Body"/>
        <w:rPr>
          <w:lang w:val="en-US"/>
        </w:rPr>
      </w:pPr>
      <w:r w:rsidRPr="003A3C42">
        <w:rPr>
          <w:lang w:val="en-US"/>
        </w:rPr>
        <w:t>Long-term maintenance of OMG specifications is handled by a sequence of Revision Task Forces (RTFs), each one chartered to rectify any residual problems in the most-recently published specification version. For full details, see P&amp;P section 4.4 [P&amp;P].</w:t>
      </w:r>
    </w:p>
    <w:p w14:paraId="455A670D" w14:textId="77777777" w:rsidR="00031986" w:rsidRPr="003A3C42" w:rsidRDefault="00031986" w:rsidP="002571CA">
      <w:pPr>
        <w:pStyle w:val="berschrift1"/>
        <w:rPr>
          <w:lang w:val="en-US"/>
        </w:rPr>
      </w:pPr>
      <w:r w:rsidRPr="003A3C42">
        <w:rPr>
          <w:lang w:val="en-US"/>
        </w:rPr>
        <w:t>Instructions for Submitters</w:t>
      </w:r>
    </w:p>
    <w:p w14:paraId="38304918" w14:textId="77777777" w:rsidR="00031986" w:rsidRPr="003A3C42" w:rsidRDefault="00031986">
      <w:pPr>
        <w:pStyle w:val="berschrift2"/>
        <w:rPr>
          <w:lang w:val="en-US"/>
        </w:rPr>
      </w:pPr>
      <w:r w:rsidRPr="003A3C42">
        <w:rPr>
          <w:lang w:val="en-US"/>
        </w:rPr>
        <w:t>OMG Membership</w:t>
      </w:r>
    </w:p>
    <w:p w14:paraId="2F7102B9" w14:textId="77777777" w:rsidR="00031986" w:rsidRPr="003A3C42" w:rsidRDefault="00031986">
      <w:pPr>
        <w:pStyle w:val="Body"/>
        <w:rPr>
          <w:lang w:val="en-US"/>
        </w:rPr>
      </w:pPr>
      <w:r w:rsidRPr="003A3C42">
        <w:rPr>
          <w:lang w:val="en-US"/>
        </w:rP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14:paraId="1D82475B" w14:textId="77777777" w:rsidR="00031986" w:rsidRPr="003A3C42" w:rsidRDefault="00031986">
      <w:pPr>
        <w:pStyle w:val="berschrift2"/>
        <w:rPr>
          <w:lang w:val="en-US"/>
        </w:rPr>
      </w:pPr>
      <w:r w:rsidRPr="003A3C42">
        <w:rPr>
          <w:lang w:val="en-US"/>
        </w:rPr>
        <w:t>Intellectual Property Rights</w:t>
      </w:r>
    </w:p>
    <w:p w14:paraId="29F820DD" w14:textId="77777777" w:rsidR="00031986" w:rsidRPr="003A3C42" w:rsidRDefault="00031986">
      <w:pPr>
        <w:pStyle w:val="Body"/>
        <w:rPr>
          <w:lang w:val="en-US"/>
        </w:rPr>
      </w:pPr>
      <w:r w:rsidRPr="003A3C42">
        <w:rPr>
          <w:lang w:val="en-US"/>
        </w:rP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2F11779B" w14:textId="77777777" w:rsidR="00031986" w:rsidRPr="003A3C42" w:rsidRDefault="00031986">
      <w:pPr>
        <w:pStyle w:val="Body"/>
        <w:rPr>
          <w:lang w:val="en-US"/>
        </w:rPr>
      </w:pPr>
      <w:r w:rsidRPr="003A3C42">
        <w:rPr>
          <w:lang w:val="en-US"/>
        </w:rPr>
        <w:t>Each OMG Member that makes a written Submission in response to this RFP shall identify patents containing Essential Claims that it believes will be infringed if that Submission is included in an OMG Formal Specification and implemented.</w:t>
      </w:r>
    </w:p>
    <w:p w14:paraId="4C264D6D" w14:textId="77777777" w:rsidR="00031986" w:rsidRPr="003A3C42" w:rsidRDefault="00031986">
      <w:pPr>
        <w:pStyle w:val="Body"/>
        <w:rPr>
          <w:lang w:val="en-US"/>
        </w:rPr>
      </w:pPr>
      <w:r w:rsidRPr="003A3C42">
        <w:rPr>
          <w:lang w:val="en-US"/>
        </w:rPr>
        <w:t>By making a written Submission to this RFP, an OMG Member also agrees to comply with the Patent Licensing terms set out in section 6.10.</w:t>
      </w:r>
    </w:p>
    <w:p w14:paraId="74751973" w14:textId="77777777" w:rsidR="00031986" w:rsidRPr="003A3C42" w:rsidRDefault="00031986">
      <w:pPr>
        <w:pStyle w:val="Body"/>
        <w:rPr>
          <w:lang w:val="en-US"/>
        </w:rPr>
      </w:pPr>
      <w:r w:rsidRPr="003A3C42">
        <w:rPr>
          <w:lang w:val="en-US"/>
        </w:rPr>
        <w:t xml:space="preserve">This section 4.2 is neither a complete nor an authoritative statement of a submitter's IPR obligations – see [IPR] for the governing document for all OMG's IPR policies. </w:t>
      </w:r>
    </w:p>
    <w:p w14:paraId="4B5E3C39" w14:textId="77777777" w:rsidR="00031986" w:rsidRPr="003A3C42" w:rsidRDefault="00031986">
      <w:pPr>
        <w:pStyle w:val="berschrift2"/>
        <w:rPr>
          <w:lang w:val="en-US"/>
        </w:rPr>
      </w:pPr>
      <w:r w:rsidRPr="003A3C42">
        <w:rPr>
          <w:lang w:val="en-US"/>
        </w:rPr>
        <w:t>Submission Effort</w:t>
      </w:r>
    </w:p>
    <w:p w14:paraId="793942D3" w14:textId="77777777" w:rsidR="00031986" w:rsidRPr="003A3C42" w:rsidRDefault="00031986">
      <w:pPr>
        <w:pStyle w:val="Body"/>
        <w:rPr>
          <w:lang w:val="en-US"/>
        </w:rPr>
      </w:pPr>
      <w:r w:rsidRPr="003A3C42">
        <w:rPr>
          <w:lang w:val="en-US"/>
        </w:rP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24C59CFA" w14:textId="77777777" w:rsidR="00031986" w:rsidRPr="003A3C42" w:rsidRDefault="00031986">
      <w:pPr>
        <w:pStyle w:val="berschrift2"/>
        <w:rPr>
          <w:lang w:val="en-US"/>
        </w:rPr>
      </w:pPr>
      <w:r w:rsidRPr="003A3C42">
        <w:rPr>
          <w:lang w:val="en-US"/>
        </w:rPr>
        <w:t>Letter of Intent</w:t>
      </w:r>
    </w:p>
    <w:p w14:paraId="4C23F444" w14:textId="77777777" w:rsidR="00031986" w:rsidRPr="003A3C42" w:rsidRDefault="00031986">
      <w:pPr>
        <w:pStyle w:val="Body"/>
        <w:rPr>
          <w:lang w:val="en-US"/>
        </w:rPr>
      </w:pPr>
      <w:r w:rsidRPr="003A3C42">
        <w:rPr>
          <w:lang w:val="en-US"/>
        </w:rPr>
        <w:t>Every organisation intending to make a Submission against this RFP shall submit a Letter of Intent (LOI) signed by an officer on or before the deadline listed in section 6.11, or as later varied by the issuing Task Force.</w:t>
      </w:r>
    </w:p>
    <w:p w14:paraId="1A5EBF8E" w14:textId="77777777" w:rsidR="00031986" w:rsidRPr="003A3C42" w:rsidRDefault="00031986">
      <w:pPr>
        <w:pStyle w:val="Body"/>
        <w:rPr>
          <w:lang w:val="en-US"/>
        </w:rPr>
      </w:pPr>
      <w:r w:rsidRPr="003A3C42">
        <w:rPr>
          <w:lang w:val="en-US"/>
        </w:rP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3FE75ED0" w14:textId="77777777" w:rsidR="00031986" w:rsidRPr="003A3C42" w:rsidRDefault="00031986">
      <w:pPr>
        <w:pStyle w:val="Body"/>
        <w:rPr>
          <w:lang w:val="en-US"/>
        </w:rPr>
      </w:pPr>
      <w:r w:rsidRPr="003A3C42">
        <w:rPr>
          <w:lang w:val="en-US"/>
        </w:rPr>
        <w:t>A suggested template for the Letter of Intent is available at http://doc.omg.org/loi [LOI].</w:t>
      </w:r>
    </w:p>
    <w:p w14:paraId="2A2D1C31" w14:textId="77777777" w:rsidR="00031986" w:rsidRPr="003A3C42" w:rsidRDefault="00031986">
      <w:pPr>
        <w:pStyle w:val="berschrift2"/>
        <w:rPr>
          <w:lang w:val="en-US"/>
        </w:rPr>
      </w:pPr>
      <w:r w:rsidRPr="003A3C42">
        <w:rPr>
          <w:lang w:val="en-US"/>
        </w:rPr>
        <w:t>Business Committee terms</w:t>
      </w:r>
    </w:p>
    <w:p w14:paraId="1F9F5A58" w14:textId="77777777" w:rsidR="00031986" w:rsidRPr="003A3C42" w:rsidRDefault="00031986">
      <w:pPr>
        <w:pStyle w:val="Body"/>
        <w:rPr>
          <w:i/>
          <w:lang w:val="en-US"/>
        </w:rPr>
      </w:pPr>
      <w:r w:rsidRPr="003A3C42">
        <w:rPr>
          <w:lang w:val="en-US"/>
        </w:rPr>
        <w:t>This section contains the text of the Business Committee RFP attachment concerning commercial availability requirements placed on submissions. This attachment is available separately as OMG document omg/12-12-03.</w:t>
      </w:r>
    </w:p>
    <w:p w14:paraId="3F59B3F1" w14:textId="77777777" w:rsidR="00031986" w:rsidRPr="003A3C42" w:rsidRDefault="00031986" w:rsidP="002571CA">
      <w:pPr>
        <w:pStyle w:val="berschrift3"/>
        <w:rPr>
          <w:lang w:val="en-US"/>
        </w:rPr>
      </w:pPr>
      <w:r w:rsidRPr="003A3C42">
        <w:rPr>
          <w:lang w:val="en-US"/>
        </w:rPr>
        <w:t>Introduction</w:t>
      </w:r>
    </w:p>
    <w:p w14:paraId="6F58F373" w14:textId="77777777" w:rsidR="00031986" w:rsidRPr="003A3C42" w:rsidRDefault="00031986">
      <w:pPr>
        <w:pStyle w:val="Body"/>
        <w:rPr>
          <w:lang w:val="en-US"/>
        </w:rPr>
      </w:pPr>
      <w:r w:rsidRPr="003A3C42">
        <w:rPr>
          <w:lang w:val="en-US"/>
        </w:rPr>
        <w:t>OMG wishes to encourage rapid commercial adoption of the specifications it publishes. To this end, there must be neither technical, legal nor commercial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428066E2" w14:textId="77777777" w:rsidR="00031986" w:rsidRPr="003A3C42" w:rsidRDefault="00031986" w:rsidP="002571CA">
      <w:pPr>
        <w:pStyle w:val="berschrift3"/>
        <w:rPr>
          <w:lang w:val="en-US"/>
        </w:rPr>
      </w:pPr>
      <w:r w:rsidRPr="003A3C42">
        <w:rPr>
          <w:lang w:val="en-US"/>
        </w:rPr>
        <w:t>Business Committee evaluation criteria</w:t>
      </w:r>
    </w:p>
    <w:p w14:paraId="52F7B95A" w14:textId="77777777" w:rsidR="002571CA" w:rsidRPr="003A3C42" w:rsidRDefault="002571CA" w:rsidP="002571CA">
      <w:pPr>
        <w:pStyle w:val="berschrift4"/>
        <w:rPr>
          <w:lang w:val="en-US"/>
        </w:rPr>
      </w:pPr>
      <w:r w:rsidRPr="003A3C42">
        <w:rPr>
          <w:lang w:val="en-US"/>
        </w:rPr>
        <w:t>Viable to implement across platforms</w:t>
      </w:r>
    </w:p>
    <w:p w14:paraId="048E95F4" w14:textId="77777777" w:rsidR="00031986" w:rsidRPr="003A3C42" w:rsidRDefault="00031986">
      <w:pPr>
        <w:pStyle w:val="Body"/>
        <w:rPr>
          <w:lang w:val="en-US"/>
        </w:rPr>
      </w:pPr>
      <w:r w:rsidRPr="003A3C42">
        <w:rPr>
          <w:lang w:val="en-US"/>
        </w:rPr>
        <w:t>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should not be dependent on any one platform, cross-platform availability and interoperability of implementations should be also be demonstrated.</w:t>
      </w:r>
    </w:p>
    <w:p w14:paraId="6D1B6676" w14:textId="77777777" w:rsidR="00031986" w:rsidRPr="003A3C42" w:rsidRDefault="00031986" w:rsidP="002571CA">
      <w:pPr>
        <w:pStyle w:val="berschrift4"/>
        <w:rPr>
          <w:lang w:val="en-US"/>
        </w:rPr>
      </w:pPr>
      <w:r w:rsidRPr="003A3C42">
        <w:rPr>
          <w:lang w:val="en-US"/>
        </w:rPr>
        <w:t>Commercial availability</w:t>
      </w:r>
    </w:p>
    <w:p w14:paraId="4F36BF3E" w14:textId="77777777" w:rsidR="00031986" w:rsidRPr="003A3C42" w:rsidRDefault="00031986">
      <w:pPr>
        <w:pStyle w:val="Body"/>
        <w:rPr>
          <w:lang w:val="en-US"/>
        </w:rPr>
      </w:pPr>
      <w:r w:rsidRPr="003A3C42">
        <w:rPr>
          <w:lang w:val="en-US"/>
        </w:rPr>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02538977" w14:textId="77777777" w:rsidR="00031986" w:rsidRPr="003A3C42" w:rsidRDefault="00031986" w:rsidP="00100456">
      <w:pPr>
        <w:pStyle w:val="Bullet"/>
        <w:numPr>
          <w:ilvl w:val="0"/>
          <w:numId w:val="10"/>
        </w:numPr>
        <w:ind w:left="1418"/>
        <w:rPr>
          <w:lang w:val="en-US"/>
        </w:rPr>
      </w:pPr>
      <w:r w:rsidRPr="003A3C42">
        <w:rPr>
          <w:lang w:val="en-US"/>
        </w:rPr>
        <w:t>A public product announcement with a shipping date within the time limit.</w:t>
      </w:r>
    </w:p>
    <w:p w14:paraId="59CD48D6" w14:textId="77777777" w:rsidR="00031986" w:rsidRPr="003A3C42" w:rsidRDefault="00031986" w:rsidP="00100456">
      <w:pPr>
        <w:pStyle w:val="Bullet"/>
        <w:numPr>
          <w:ilvl w:val="0"/>
          <w:numId w:val="10"/>
        </w:numPr>
        <w:ind w:left="1418"/>
        <w:rPr>
          <w:lang w:val="en-US"/>
        </w:rPr>
      </w:pPr>
      <w:r w:rsidRPr="003A3C42">
        <w:rPr>
          <w:lang w:val="en-US"/>
        </w:rPr>
        <w:t>Demonstration of a prototype implementation and accompanying draft user documentation.</w:t>
      </w:r>
    </w:p>
    <w:p w14:paraId="337012D6" w14:textId="77777777" w:rsidR="00031986" w:rsidRPr="003A3C42" w:rsidRDefault="00031986">
      <w:pPr>
        <w:pStyle w:val="Body"/>
        <w:rPr>
          <w:lang w:val="en-US"/>
        </w:rPr>
      </w:pPr>
      <w:r w:rsidRPr="003A3C42">
        <w:rPr>
          <w:lang w:val="en-US"/>
        </w:rP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14:paraId="6D8F6518" w14:textId="77777777" w:rsidR="00031986" w:rsidRPr="003A3C42" w:rsidRDefault="00031986">
      <w:pPr>
        <w:pStyle w:val="Body"/>
        <w:rPr>
          <w:lang w:val="en-US"/>
        </w:rPr>
      </w:pPr>
      <w:r w:rsidRPr="003A3C42">
        <w:rPr>
          <w:lang w:val="en-US"/>
        </w:rPr>
        <w:t>Regardless of which requirement is in use, the submitter must inform the OMG of completion of the implementations when commercially available.</w:t>
      </w:r>
    </w:p>
    <w:p w14:paraId="31264341" w14:textId="77777777" w:rsidR="00031986" w:rsidRPr="003A3C42" w:rsidRDefault="00031986" w:rsidP="002571CA">
      <w:pPr>
        <w:pStyle w:val="berschrift4"/>
        <w:rPr>
          <w:lang w:val="en-US"/>
        </w:rPr>
      </w:pPr>
      <w:r w:rsidRPr="003A3C42">
        <w:rPr>
          <w:lang w:val="en-US"/>
        </w:rPr>
        <w:t>Access to Intellectual Property Rights</w:t>
      </w:r>
    </w:p>
    <w:p w14:paraId="23EEE011" w14:textId="77777777" w:rsidR="00031986" w:rsidRPr="003A3C42" w:rsidRDefault="00031986">
      <w:pPr>
        <w:pStyle w:val="Body"/>
        <w:rPr>
          <w:lang w:val="en-US"/>
        </w:rPr>
      </w:pPr>
      <w:r w:rsidRPr="003A3C42">
        <w:rPr>
          <w:lang w:val="en-US"/>
        </w:rP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1E16C2A5" w14:textId="77777777" w:rsidR="00031986" w:rsidRPr="003A3C42" w:rsidRDefault="00031986">
      <w:pPr>
        <w:pStyle w:val="Body"/>
        <w:rPr>
          <w:lang w:val="en-US"/>
        </w:rPr>
      </w:pPr>
      <w:r w:rsidRPr="003A3C42">
        <w:rPr>
          <w:lang w:val="en-US"/>
        </w:rPr>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6A35FEF1" w14:textId="77777777" w:rsidR="00031986" w:rsidRPr="003A3C42" w:rsidRDefault="00031986" w:rsidP="002571CA">
      <w:pPr>
        <w:pStyle w:val="berschrift4"/>
        <w:rPr>
          <w:lang w:val="en-US"/>
        </w:rPr>
      </w:pPr>
      <w:r w:rsidRPr="003A3C42">
        <w:rPr>
          <w:lang w:val="en-US"/>
        </w:rPr>
        <w:t>Publication of the specification</w:t>
      </w:r>
    </w:p>
    <w:p w14:paraId="34825CF0" w14:textId="77777777" w:rsidR="00031986" w:rsidRPr="003A3C42" w:rsidRDefault="00031986">
      <w:pPr>
        <w:pStyle w:val="Body"/>
        <w:rPr>
          <w:lang w:val="en-US"/>
        </w:rPr>
      </w:pPr>
      <w:r w:rsidRPr="003A3C42">
        <w:rPr>
          <w:lang w:val="en-US"/>
        </w:rPr>
        <w:t>Should the submission be adopted, the submitter must grant OMG (and its sublicensees) a worldwide,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14:paraId="0834208F" w14:textId="77777777" w:rsidR="00031986" w:rsidRPr="003A3C42" w:rsidRDefault="00031986" w:rsidP="002571CA">
      <w:pPr>
        <w:pStyle w:val="berschrift4"/>
        <w:rPr>
          <w:lang w:val="en-US"/>
        </w:rPr>
      </w:pPr>
      <w:r w:rsidRPr="003A3C42">
        <w:rPr>
          <w:lang w:val="en-US"/>
        </w:rPr>
        <w:t>Continuing support</w:t>
      </w:r>
    </w:p>
    <w:p w14:paraId="52D1B85C" w14:textId="77777777" w:rsidR="00031986" w:rsidRPr="003A3C42" w:rsidRDefault="00031986">
      <w:pPr>
        <w:pStyle w:val="Body"/>
        <w:rPr>
          <w:lang w:val="en-US"/>
        </w:rPr>
      </w:pPr>
      <w:r w:rsidRPr="003A3C42">
        <w:rPr>
          <w:lang w:val="en-US"/>
        </w:rPr>
        <w:t>The submitter must show a commitment to continue supporting the technology underlying the specification after OMG adoption, for instance by showing the BC development plans for future revisions, enhancement or maintenance.</w:t>
      </w:r>
    </w:p>
    <w:p w14:paraId="529A73EB" w14:textId="77777777" w:rsidR="00031986" w:rsidRPr="003A3C42" w:rsidRDefault="00031986">
      <w:pPr>
        <w:pStyle w:val="berschrift2"/>
        <w:rPr>
          <w:lang w:val="en-US"/>
        </w:rPr>
      </w:pPr>
      <w:r w:rsidRPr="003A3C42">
        <w:rPr>
          <w:lang w:val="en-US"/>
        </w:rPr>
        <w:t>Responding to RFP items</w:t>
      </w:r>
    </w:p>
    <w:p w14:paraId="0A5DD7B0" w14:textId="77777777" w:rsidR="00031986" w:rsidRPr="003A3C42" w:rsidRDefault="00031986" w:rsidP="002571CA">
      <w:pPr>
        <w:pStyle w:val="berschrift3"/>
        <w:rPr>
          <w:lang w:val="en-US"/>
        </w:rPr>
      </w:pPr>
      <w:r w:rsidRPr="003A3C42">
        <w:rPr>
          <w:lang w:val="en-US"/>
        </w:rPr>
        <w:t>Complete proposals</w:t>
      </w:r>
    </w:p>
    <w:p w14:paraId="4D284232" w14:textId="77777777" w:rsidR="00031986" w:rsidRPr="003A3C42" w:rsidRDefault="00031986">
      <w:pPr>
        <w:pStyle w:val="Body"/>
        <w:rPr>
          <w:lang w:val="en-US"/>
        </w:rPr>
      </w:pPr>
      <w:r w:rsidRPr="003A3C42">
        <w:rPr>
          <w:lang w:val="en-US"/>
        </w:rPr>
        <w:t>Submissions should propose full specifications for all of the relevant requirements detailed in Section 6 of this RFP. Submissions that do not present complete proposals may be at a disadvantage.</w:t>
      </w:r>
    </w:p>
    <w:p w14:paraId="1C80480A" w14:textId="77777777" w:rsidR="00031986" w:rsidRPr="003A3C42" w:rsidRDefault="00031986">
      <w:pPr>
        <w:pStyle w:val="Body"/>
        <w:rPr>
          <w:lang w:val="en-US"/>
        </w:rPr>
      </w:pPr>
      <w:r w:rsidRPr="003A3C42">
        <w:rPr>
          <w:lang w:val="en-US"/>
        </w:rPr>
        <w:t>Submitters are encouraged to include any non-mandatory features listed in Section 6.</w:t>
      </w:r>
    </w:p>
    <w:p w14:paraId="0058733D" w14:textId="77777777" w:rsidR="00031986" w:rsidRPr="003A3C42" w:rsidRDefault="00031986" w:rsidP="002571CA">
      <w:pPr>
        <w:pStyle w:val="berschrift3"/>
        <w:rPr>
          <w:lang w:val="en-US"/>
        </w:rPr>
      </w:pPr>
      <w:r w:rsidRPr="003A3C42">
        <w:rPr>
          <w:lang w:val="en-US"/>
        </w:rPr>
        <w:t>Additional specifications</w:t>
      </w:r>
    </w:p>
    <w:p w14:paraId="5C49A933" w14:textId="77777777" w:rsidR="00031986" w:rsidRPr="003A3C42" w:rsidRDefault="00031986">
      <w:pPr>
        <w:pStyle w:val="Body"/>
        <w:rPr>
          <w:lang w:val="en-US"/>
        </w:rPr>
      </w:pPr>
      <w:r w:rsidRPr="003A3C42">
        <w:rPr>
          <w:lang w:val="en-US"/>
        </w:rP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10ECF2A8" w14:textId="77777777" w:rsidR="00031986" w:rsidRPr="003A3C42" w:rsidRDefault="00031986" w:rsidP="002571CA">
      <w:pPr>
        <w:pStyle w:val="berschrift3"/>
        <w:rPr>
          <w:lang w:val="en-US"/>
        </w:rPr>
      </w:pPr>
      <w:r w:rsidRPr="003A3C42">
        <w:rPr>
          <w:lang w:val="en-US"/>
        </w:rPr>
        <w:t>Alternative approaches</w:t>
      </w:r>
    </w:p>
    <w:p w14:paraId="6D25D2D2" w14:textId="77777777" w:rsidR="00031986" w:rsidRPr="003A3C42" w:rsidRDefault="00031986">
      <w:pPr>
        <w:pStyle w:val="Body"/>
        <w:rPr>
          <w:lang w:val="en-US"/>
        </w:rPr>
      </w:pPr>
      <w:r w:rsidRPr="003A3C42">
        <w:rPr>
          <w:lang w:val="en-US"/>
        </w:rP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5F15C08B" w14:textId="77777777" w:rsidR="00031986" w:rsidRPr="003A3C42" w:rsidRDefault="00031986">
      <w:pPr>
        <w:pStyle w:val="berschrift2"/>
        <w:rPr>
          <w:lang w:val="en-US"/>
        </w:rPr>
      </w:pPr>
      <w:r w:rsidRPr="003A3C42">
        <w:rPr>
          <w:lang w:val="en-US"/>
        </w:rPr>
        <w:t>Confidential and Proprietary Information</w:t>
      </w:r>
    </w:p>
    <w:p w14:paraId="608870E2" w14:textId="77777777" w:rsidR="00031986" w:rsidRPr="003A3C42" w:rsidRDefault="00031986">
      <w:pPr>
        <w:pStyle w:val="Body"/>
        <w:rPr>
          <w:lang w:val="en-US"/>
        </w:rPr>
      </w:pPr>
      <w:r w:rsidRPr="003A3C42">
        <w:rPr>
          <w:lang w:val="en-US"/>
        </w:rP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6D5F6684" w14:textId="77777777" w:rsidR="00031986" w:rsidRPr="003A3C42" w:rsidRDefault="00031986">
      <w:pPr>
        <w:pStyle w:val="berschrift2"/>
        <w:rPr>
          <w:lang w:val="en-US"/>
        </w:rPr>
      </w:pPr>
      <w:r w:rsidRPr="003A3C42">
        <w:rPr>
          <w:lang w:val="en-US"/>
        </w:rPr>
        <w:t>Proof of Concept</w:t>
      </w:r>
    </w:p>
    <w:p w14:paraId="7FECBCAD" w14:textId="77777777" w:rsidR="00031986" w:rsidRPr="003A3C42" w:rsidRDefault="00031986">
      <w:pPr>
        <w:pStyle w:val="Body"/>
        <w:rPr>
          <w:rFonts w:ascii="Courier" w:hAnsi="Courier" w:cs="Courier"/>
          <w:b/>
          <w:lang w:val="en-US"/>
        </w:rPr>
      </w:pPr>
      <w:r w:rsidRPr="003A3C42">
        <w:rPr>
          <w:lang w:val="en-US"/>
        </w:rP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14:paraId="380F3A40" w14:textId="77777777" w:rsidR="00031986" w:rsidRPr="003A3C42" w:rsidRDefault="00031986">
      <w:pPr>
        <w:pStyle w:val="CBullet"/>
        <w:rPr>
          <w:rFonts w:ascii="Courier" w:hAnsi="Courier" w:cs="Courier"/>
          <w:b/>
          <w:lang w:val="en-US"/>
        </w:rPr>
      </w:pPr>
      <w:r w:rsidRPr="003A3C42">
        <w:rPr>
          <w:rFonts w:ascii="Courier" w:hAnsi="Courier" w:cs="Courier"/>
          <w:b/>
          <w:lang w:val="en-US"/>
        </w:rPr>
        <w:tab/>
      </w:r>
      <w:r w:rsidRPr="003A3C42">
        <w:rPr>
          <w:lang w:val="en-US"/>
        </w:rPr>
        <w:t>“This specification has completed the design phase and is in the process of being prototyped.”</w:t>
      </w:r>
    </w:p>
    <w:p w14:paraId="3B3A7767" w14:textId="77777777" w:rsidR="00031986" w:rsidRPr="003A3C42" w:rsidRDefault="00031986">
      <w:pPr>
        <w:pStyle w:val="CBullet"/>
        <w:rPr>
          <w:rFonts w:ascii="Courier" w:hAnsi="Courier" w:cs="Courier"/>
          <w:b/>
          <w:lang w:val="en-US"/>
        </w:rPr>
      </w:pPr>
      <w:r w:rsidRPr="003A3C42">
        <w:rPr>
          <w:rFonts w:ascii="Courier" w:hAnsi="Courier" w:cs="Courier"/>
          <w:b/>
          <w:lang w:val="en-US"/>
        </w:rPr>
        <w:tab/>
      </w:r>
      <w:r w:rsidRPr="003A3C42">
        <w:rPr>
          <w:lang w:val="en-US"/>
        </w:rPr>
        <w:t>“An implementation of this specification has been in beta-test for 4 months.”</w:t>
      </w:r>
    </w:p>
    <w:p w14:paraId="4D036F34" w14:textId="77777777" w:rsidR="00031986" w:rsidRPr="003A3C42" w:rsidRDefault="00031986">
      <w:pPr>
        <w:pStyle w:val="CBullet"/>
        <w:rPr>
          <w:lang w:val="en-US"/>
        </w:rPr>
      </w:pPr>
      <w:r w:rsidRPr="003A3C42">
        <w:rPr>
          <w:rFonts w:ascii="Courier" w:hAnsi="Courier" w:cs="Courier"/>
          <w:b/>
          <w:lang w:val="en-US"/>
        </w:rPr>
        <w:tab/>
      </w:r>
      <w:r w:rsidRPr="003A3C42">
        <w:rPr>
          <w:lang w:val="en-US"/>
        </w:rPr>
        <w:t>“A named product (with a specified customer base) is a realization of this specification.”</w:t>
      </w:r>
    </w:p>
    <w:p w14:paraId="17CDEDFE" w14:textId="77777777" w:rsidR="00031986" w:rsidRPr="003A3C42" w:rsidRDefault="00031986">
      <w:pPr>
        <w:pStyle w:val="Body"/>
        <w:rPr>
          <w:lang w:val="en-US"/>
        </w:rPr>
      </w:pPr>
      <w:r w:rsidRPr="003A3C42">
        <w:rPr>
          <w:lang w:val="en-US"/>
        </w:rPr>
        <w:t>It is incumbent upon submitters to demonstrate the technical viability of their proposal to the satisfaction of the TF managing the evaluation process. OMG will favor proposals based on technology for which sufficient relevant experience has been gained.</w:t>
      </w:r>
    </w:p>
    <w:p w14:paraId="522FE36B" w14:textId="77777777" w:rsidR="00031986" w:rsidRPr="003A3C42" w:rsidRDefault="00031986">
      <w:pPr>
        <w:pStyle w:val="berschrift2"/>
        <w:rPr>
          <w:lang w:val="en-US"/>
        </w:rPr>
      </w:pPr>
      <w:r w:rsidRPr="003A3C42">
        <w:rPr>
          <w:lang w:val="en-US"/>
        </w:rPr>
        <w:t>Submission Format</w:t>
      </w:r>
    </w:p>
    <w:p w14:paraId="123457EA" w14:textId="77777777" w:rsidR="00031986" w:rsidRPr="003A3C42" w:rsidRDefault="00031986" w:rsidP="002571CA">
      <w:pPr>
        <w:pStyle w:val="berschrift3"/>
        <w:rPr>
          <w:lang w:val="en-US"/>
        </w:rPr>
      </w:pPr>
      <w:r w:rsidRPr="003A3C42">
        <w:rPr>
          <w:lang w:val="en-US"/>
        </w:rPr>
        <w:t>General</w:t>
      </w:r>
    </w:p>
    <w:p w14:paraId="7D1D6FE4" w14:textId="77777777" w:rsidR="00031986" w:rsidRPr="003A3C42" w:rsidRDefault="00031986" w:rsidP="00100456">
      <w:pPr>
        <w:pStyle w:val="Bullet"/>
        <w:numPr>
          <w:ilvl w:val="0"/>
          <w:numId w:val="11"/>
        </w:numPr>
        <w:ind w:left="1134"/>
        <w:rPr>
          <w:lang w:val="en-US"/>
        </w:rPr>
      </w:pPr>
      <w:r w:rsidRPr="003A3C42">
        <w:rPr>
          <w:lang w:val="en-US"/>
        </w:rPr>
        <w:t>Submissions that are concise and easy to read will inevitably receive more consideration.</w:t>
      </w:r>
    </w:p>
    <w:p w14:paraId="6D5A6D65" w14:textId="77777777" w:rsidR="00031986" w:rsidRPr="003A3C42" w:rsidRDefault="00031986" w:rsidP="00100456">
      <w:pPr>
        <w:pStyle w:val="Bullet"/>
        <w:numPr>
          <w:ilvl w:val="0"/>
          <w:numId w:val="11"/>
        </w:numPr>
        <w:ind w:left="1134"/>
        <w:rPr>
          <w:lang w:val="en-US"/>
        </w:rPr>
      </w:pPr>
      <w:r w:rsidRPr="003A3C42">
        <w:rPr>
          <w:lang w:val="en-US"/>
        </w:rPr>
        <w:t>Submitted documentation should be confined to that directly relevant to the items requested in the RFP.</w:t>
      </w:r>
    </w:p>
    <w:p w14:paraId="4123A75D" w14:textId="77777777" w:rsidR="00031986" w:rsidRPr="003A3C42" w:rsidRDefault="00031986" w:rsidP="00100456">
      <w:pPr>
        <w:pStyle w:val="Bullet"/>
        <w:numPr>
          <w:ilvl w:val="0"/>
          <w:numId w:val="11"/>
        </w:numPr>
        <w:ind w:left="1134"/>
        <w:rPr>
          <w:lang w:val="en-US"/>
        </w:rPr>
      </w:pPr>
      <w:r w:rsidRPr="003A3C42">
        <w:rPr>
          <w:lang w:val="en-US"/>
        </w:rP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0FD87560" w14:textId="77777777" w:rsidR="00031986" w:rsidRPr="003A3C42" w:rsidRDefault="00031986" w:rsidP="00100456">
      <w:pPr>
        <w:pStyle w:val="Bullet"/>
        <w:numPr>
          <w:ilvl w:val="0"/>
          <w:numId w:val="11"/>
        </w:numPr>
        <w:ind w:left="1134"/>
        <w:rPr>
          <w:lang w:val="en-US"/>
        </w:rPr>
      </w:pPr>
      <w:r w:rsidRPr="003A3C42">
        <w:rPr>
          <w:lang w:val="en-US"/>
        </w:rPr>
        <w:t xml:space="preserve">The key words </w:t>
      </w:r>
      <w:r w:rsidRPr="003A3C42">
        <w:rPr>
          <w:rStyle w:val="Bold"/>
          <w:lang w:val="en-US"/>
        </w:rPr>
        <w:t>"shall"</w:t>
      </w:r>
      <w:r w:rsidRPr="003A3C42">
        <w:rPr>
          <w:lang w:val="en-US"/>
        </w:rPr>
        <w:t xml:space="preserve">, </w:t>
      </w:r>
      <w:r w:rsidRPr="003A3C42">
        <w:rPr>
          <w:rStyle w:val="Bold"/>
          <w:lang w:val="en-US"/>
        </w:rPr>
        <w:t>"shall not"</w:t>
      </w:r>
      <w:r w:rsidRPr="003A3C42">
        <w:rPr>
          <w:lang w:val="en-US"/>
        </w:rPr>
        <w:t xml:space="preserve">, </w:t>
      </w:r>
      <w:r w:rsidRPr="003A3C42">
        <w:rPr>
          <w:rStyle w:val="Bold"/>
          <w:lang w:val="en-US"/>
        </w:rPr>
        <w:t>"should"</w:t>
      </w:r>
      <w:r w:rsidRPr="003A3C42">
        <w:rPr>
          <w:lang w:val="en-US"/>
        </w:rPr>
        <w:t xml:space="preserve">, </w:t>
      </w:r>
      <w:r w:rsidRPr="003A3C42">
        <w:rPr>
          <w:rStyle w:val="Bold"/>
          <w:lang w:val="en-US"/>
        </w:rPr>
        <w:t>"should not"</w:t>
      </w:r>
      <w:r w:rsidRPr="003A3C42">
        <w:rPr>
          <w:lang w:val="en-US"/>
        </w:rPr>
        <w:t xml:space="preserve">, </w:t>
      </w:r>
      <w:r w:rsidRPr="003A3C42">
        <w:rPr>
          <w:rStyle w:val="Bold"/>
          <w:lang w:val="en-US"/>
        </w:rPr>
        <w:t>"may"</w:t>
      </w:r>
      <w:r w:rsidRPr="003A3C42">
        <w:rPr>
          <w:lang w:val="en-US"/>
        </w:rPr>
        <w:t xml:space="preserve"> and </w:t>
      </w:r>
      <w:r w:rsidRPr="003A3C42">
        <w:rPr>
          <w:b/>
          <w:lang w:val="en-US"/>
        </w:rPr>
        <w:t>"need not"</w:t>
      </w:r>
      <w:r w:rsidRPr="003A3C42">
        <w:rPr>
          <w:lang w:val="en-US"/>
        </w:rPr>
        <w:t xml:space="preserve"> shall be used as described in Part 2 of the ISO/IEC Directives [ISO2]. These ISO terms are compatible with the same terms in IETF RFC 2119 [RFC2119]. However, the RFC 2119 terms </w:t>
      </w:r>
      <w:r w:rsidRPr="003A3C42">
        <w:rPr>
          <w:b/>
          <w:lang w:val="en-US"/>
        </w:rPr>
        <w:t>"must"</w:t>
      </w:r>
      <w:r w:rsidRPr="003A3C42">
        <w:rPr>
          <w:lang w:val="en-US"/>
        </w:rPr>
        <w:t xml:space="preserve">, </w:t>
      </w:r>
      <w:r w:rsidRPr="003A3C42">
        <w:rPr>
          <w:b/>
          <w:lang w:val="en-US"/>
        </w:rPr>
        <w:t>"must not"</w:t>
      </w:r>
      <w:r w:rsidRPr="003A3C42">
        <w:rPr>
          <w:lang w:val="en-US"/>
        </w:rPr>
        <w:t>,</w:t>
      </w:r>
      <w:r w:rsidRPr="003A3C42">
        <w:rPr>
          <w:b/>
          <w:lang w:val="en-US"/>
        </w:rPr>
        <w:t xml:space="preserve"> "optional"</w:t>
      </w:r>
      <w:r w:rsidRPr="003A3C42">
        <w:rPr>
          <w:lang w:val="en-US"/>
        </w:rPr>
        <w:t>,</w:t>
      </w:r>
      <w:r w:rsidRPr="003A3C42">
        <w:rPr>
          <w:b/>
          <w:lang w:val="en-US"/>
        </w:rPr>
        <w:t xml:space="preserve"> "required"</w:t>
      </w:r>
      <w:r w:rsidRPr="003A3C42">
        <w:rPr>
          <w:lang w:val="en-US"/>
        </w:rPr>
        <w:t>,</w:t>
      </w:r>
      <w:r w:rsidRPr="003A3C42">
        <w:rPr>
          <w:b/>
          <w:lang w:val="en-US"/>
        </w:rPr>
        <w:t xml:space="preserve"> "recommended" </w:t>
      </w:r>
      <w:r w:rsidRPr="003A3C42">
        <w:rPr>
          <w:lang w:val="en-US"/>
        </w:rPr>
        <w:t>and</w:t>
      </w:r>
      <w:r w:rsidRPr="003A3C42">
        <w:rPr>
          <w:b/>
          <w:lang w:val="en-US"/>
        </w:rPr>
        <w:t xml:space="preserve"> "not recommended" </w:t>
      </w:r>
      <w:r w:rsidRPr="003A3C42">
        <w:rPr>
          <w:lang w:val="en-US"/>
        </w:rPr>
        <w:t>shall not be used (even though they are permitted under RFC2119).</w:t>
      </w:r>
    </w:p>
    <w:p w14:paraId="7E1BAE80" w14:textId="77777777" w:rsidR="00031986" w:rsidRPr="003A3C42" w:rsidRDefault="00031986" w:rsidP="002571CA">
      <w:pPr>
        <w:pStyle w:val="berschrift3"/>
        <w:rPr>
          <w:lang w:val="en-US"/>
        </w:rPr>
      </w:pPr>
      <w:r w:rsidRPr="003A3C42">
        <w:rPr>
          <w:lang w:val="en-US"/>
        </w:rPr>
        <w:t>Mandatory Outline</w:t>
      </w:r>
    </w:p>
    <w:p w14:paraId="07026169" w14:textId="77777777" w:rsidR="00031986" w:rsidRPr="003A3C42" w:rsidRDefault="00031986">
      <w:pPr>
        <w:pStyle w:val="Body"/>
        <w:rPr>
          <w:lang w:val="en-US"/>
        </w:rPr>
      </w:pPr>
      <w:r w:rsidRPr="003A3C42">
        <w:rPr>
          <w:rFonts w:ascii="Times New Roman Italic" w:hAnsi="Times New Roman Italic" w:cs="Times New Roman Italic"/>
          <w:i/>
          <w:lang w:val="en-US"/>
        </w:rPr>
        <w:t>All submissions</w:t>
      </w:r>
      <w:r w:rsidRPr="003A3C42">
        <w:rPr>
          <w:lang w:val="en-US"/>
        </w:rPr>
        <w:t xml:space="preserve"> shall use the following structure, based on the OMG Specification template [TEMPL]:</w:t>
      </w:r>
    </w:p>
    <w:p w14:paraId="015FA4D5" w14:textId="77777777" w:rsidR="00031986" w:rsidRPr="003A3C42" w:rsidRDefault="00031986">
      <w:pPr>
        <w:pStyle w:val="Body"/>
        <w:rPr>
          <w:lang w:val="en-US"/>
        </w:rPr>
      </w:pPr>
      <w:r w:rsidRPr="003A3C42">
        <w:rPr>
          <w:lang w:val="en-US"/>
        </w:rPr>
        <w:t>Section 0 of the submission shall be used to provide all non-normative supporting material relevant to the evaluation of the proposed specification, including:</w:t>
      </w:r>
    </w:p>
    <w:p w14:paraId="4D432EE2" w14:textId="77777777" w:rsidR="00031986" w:rsidRPr="003A3C42" w:rsidRDefault="00031986" w:rsidP="00100456">
      <w:pPr>
        <w:pStyle w:val="Subbullet"/>
        <w:numPr>
          <w:ilvl w:val="0"/>
          <w:numId w:val="12"/>
        </w:numPr>
        <w:rPr>
          <w:lang w:val="en-US"/>
        </w:rPr>
      </w:pPr>
      <w:r w:rsidRPr="003A3C42">
        <w:rPr>
          <w:lang w:val="en-US"/>
        </w:rPr>
        <w:t>The full name of the submission</w:t>
      </w:r>
    </w:p>
    <w:p w14:paraId="256A7416" w14:textId="77777777" w:rsidR="00031986" w:rsidRPr="003A3C42" w:rsidRDefault="00031986" w:rsidP="00100456">
      <w:pPr>
        <w:pStyle w:val="Subbullet"/>
        <w:numPr>
          <w:ilvl w:val="0"/>
          <w:numId w:val="12"/>
        </w:numPr>
        <w:rPr>
          <w:lang w:val="en-US"/>
        </w:rPr>
      </w:pPr>
      <w:r w:rsidRPr="003A3C42">
        <w:rPr>
          <w:lang w:val="en-US"/>
        </w:rPr>
        <w:t>A complete list of all OMG Member(s) making the submission, with a named contact individual for each</w:t>
      </w:r>
    </w:p>
    <w:p w14:paraId="7FF44914" w14:textId="77777777" w:rsidR="00031986" w:rsidRPr="003A3C42" w:rsidRDefault="00031986" w:rsidP="00100456">
      <w:pPr>
        <w:pStyle w:val="Subbullet"/>
        <w:numPr>
          <w:ilvl w:val="0"/>
          <w:numId w:val="12"/>
        </w:numPr>
        <w:tabs>
          <w:tab w:val="left" w:pos="1789"/>
        </w:tabs>
        <w:rPr>
          <w:lang w:val="en-US"/>
        </w:rPr>
      </w:pPr>
      <w:r w:rsidRPr="003A3C42">
        <w:rPr>
          <w:lang w:val="en-US"/>
        </w:rPr>
        <w:t>The acronym proposed for the specification (e.g. UML, CORBA)</w:t>
      </w:r>
    </w:p>
    <w:p w14:paraId="59A48358" w14:textId="77777777" w:rsidR="00031986" w:rsidRPr="003A3C42" w:rsidRDefault="00031986" w:rsidP="00100456">
      <w:pPr>
        <w:pStyle w:val="Subbullet"/>
        <w:numPr>
          <w:ilvl w:val="0"/>
          <w:numId w:val="12"/>
        </w:numPr>
        <w:rPr>
          <w:lang w:val="en-US"/>
        </w:rPr>
      </w:pPr>
      <w:r w:rsidRPr="003A3C42">
        <w:rPr>
          <w:lang w:val="en-US"/>
        </w:rPr>
        <w:t>The name and OMG document number of the RFP to which this is a response</w:t>
      </w:r>
    </w:p>
    <w:p w14:paraId="174FA335" w14:textId="77777777" w:rsidR="00031986" w:rsidRPr="003A3C42" w:rsidRDefault="00031986" w:rsidP="00100456">
      <w:pPr>
        <w:pStyle w:val="Subbullet"/>
        <w:numPr>
          <w:ilvl w:val="0"/>
          <w:numId w:val="12"/>
        </w:numPr>
        <w:rPr>
          <w:lang w:val="en-US"/>
        </w:rPr>
      </w:pPr>
      <w:r w:rsidRPr="003A3C42">
        <w:rPr>
          <w:lang w:val="en-US"/>
        </w:rPr>
        <w:t>The OMG document number of the main submission document</w:t>
      </w:r>
    </w:p>
    <w:p w14:paraId="6534F2BB" w14:textId="77777777" w:rsidR="00031986" w:rsidRPr="003A3C42" w:rsidRDefault="00031986" w:rsidP="00100456">
      <w:pPr>
        <w:pStyle w:val="Subbullet"/>
        <w:numPr>
          <w:ilvl w:val="0"/>
          <w:numId w:val="12"/>
        </w:numPr>
        <w:rPr>
          <w:lang w:val="en-US"/>
        </w:rPr>
      </w:pPr>
      <w:r w:rsidRPr="003A3C42">
        <w:rPr>
          <w:lang w:val="en-US"/>
        </w:rPr>
        <w:t>Overview or guide to the material in the submission</w:t>
      </w:r>
    </w:p>
    <w:p w14:paraId="3B50DEE7" w14:textId="77777777" w:rsidR="00031986" w:rsidRPr="003A3C42" w:rsidRDefault="00031986" w:rsidP="00100456">
      <w:pPr>
        <w:pStyle w:val="Subbullet"/>
        <w:numPr>
          <w:ilvl w:val="0"/>
          <w:numId w:val="12"/>
        </w:numPr>
        <w:rPr>
          <w:lang w:val="en-US"/>
        </w:rPr>
      </w:pPr>
      <w:r w:rsidRPr="003A3C42">
        <w:rPr>
          <w:lang w:val="en-US"/>
        </w:rPr>
        <w:t>Statement of proof of concept (see 4.8)</w:t>
      </w:r>
    </w:p>
    <w:p w14:paraId="28841E22" w14:textId="77777777" w:rsidR="00031986" w:rsidRPr="003A3C42" w:rsidRDefault="00031986" w:rsidP="00100456">
      <w:pPr>
        <w:pStyle w:val="Subbullet"/>
        <w:numPr>
          <w:ilvl w:val="0"/>
          <w:numId w:val="12"/>
        </w:numPr>
        <w:rPr>
          <w:lang w:val="en-US"/>
        </w:rPr>
      </w:pPr>
      <w:r w:rsidRPr="003A3C42">
        <w:rPr>
          <w:lang w:val="en-US"/>
        </w:rPr>
        <w:t>If the proposal does not satisfy any of the general requirements stated in Section 5, a detailed rationale explaining why</w:t>
      </w:r>
    </w:p>
    <w:p w14:paraId="6F84CC80" w14:textId="77777777" w:rsidR="00031986" w:rsidRPr="003A3C42" w:rsidRDefault="00031986" w:rsidP="00100456">
      <w:pPr>
        <w:pStyle w:val="Subbullet"/>
        <w:numPr>
          <w:ilvl w:val="0"/>
          <w:numId w:val="12"/>
        </w:numPr>
        <w:rPr>
          <w:lang w:val="en-US"/>
        </w:rPr>
      </w:pPr>
      <w:r w:rsidRPr="003A3C42">
        <w:rPr>
          <w:lang w:val="en-US"/>
        </w:rPr>
        <w:t>Discussion of each of the “Issues To Be Discussed” identified in Section 6.</w:t>
      </w:r>
    </w:p>
    <w:p w14:paraId="54A635A6" w14:textId="77777777" w:rsidR="00031986" w:rsidRPr="003A3C42" w:rsidRDefault="00031986" w:rsidP="00100456">
      <w:pPr>
        <w:pStyle w:val="Subbullet"/>
        <w:numPr>
          <w:ilvl w:val="0"/>
          <w:numId w:val="12"/>
        </w:numPr>
        <w:rPr>
          <w:lang w:val="en-US"/>
        </w:rPr>
      </w:pPr>
      <w:r w:rsidRPr="003A3C42">
        <w:rPr>
          <w:lang w:val="en-US"/>
        </w:rPr>
        <w:t>An explanation of how the proposal satisfies the specific requirements and (if applicable) requests stated in Section 6.</w:t>
      </w:r>
    </w:p>
    <w:p w14:paraId="0764F18F" w14:textId="77777777" w:rsidR="00031986" w:rsidRPr="003A3C42" w:rsidRDefault="00031986">
      <w:pPr>
        <w:pStyle w:val="Body"/>
        <w:rPr>
          <w:lang w:val="en-US"/>
        </w:rPr>
      </w:pPr>
      <w:r w:rsidRPr="003A3C42">
        <w:rPr>
          <w:lang w:val="en-US"/>
        </w:rPr>
        <w:t>Section 1 and subsequent sections of the submission shall contain the normative specification that the Submitter(s) is/are proposing for adoption by OMG, including:</w:t>
      </w:r>
    </w:p>
    <w:p w14:paraId="46939CAB" w14:textId="77777777" w:rsidR="00031986" w:rsidRPr="003A3C42" w:rsidRDefault="00031986" w:rsidP="00100456">
      <w:pPr>
        <w:pStyle w:val="Bullet"/>
        <w:numPr>
          <w:ilvl w:val="0"/>
          <w:numId w:val="6"/>
        </w:numPr>
        <w:rPr>
          <w:lang w:val="en-US"/>
        </w:rPr>
      </w:pPr>
      <w:r w:rsidRPr="003A3C42">
        <w:rPr>
          <w:lang w:val="en-US"/>
        </w:rPr>
        <w:t>Scope of the proposed specification</w:t>
      </w:r>
    </w:p>
    <w:p w14:paraId="27EE1BEC" w14:textId="77777777" w:rsidR="00031986" w:rsidRPr="003A3C42" w:rsidRDefault="00031986" w:rsidP="00100456">
      <w:pPr>
        <w:pStyle w:val="Bullet"/>
        <w:numPr>
          <w:ilvl w:val="0"/>
          <w:numId w:val="6"/>
        </w:numPr>
        <w:rPr>
          <w:lang w:val="en-US"/>
        </w:rPr>
      </w:pPr>
      <w:r w:rsidRPr="003A3C42">
        <w:rPr>
          <w:lang w:val="en-US"/>
        </w:rPr>
        <w:t>Overall design rationale</w:t>
      </w:r>
    </w:p>
    <w:p w14:paraId="74B1F15E" w14:textId="77777777" w:rsidR="00031986" w:rsidRPr="003A3C42" w:rsidRDefault="00031986" w:rsidP="00100456">
      <w:pPr>
        <w:pStyle w:val="Bullet"/>
        <w:numPr>
          <w:ilvl w:val="0"/>
          <w:numId w:val="6"/>
        </w:numPr>
        <w:rPr>
          <w:lang w:val="en-US"/>
        </w:rPr>
      </w:pPr>
      <w:r w:rsidRPr="003A3C42">
        <w:rPr>
          <w:lang w:val="en-US"/>
        </w:rPr>
        <w:t>Conformance criteria for implementations of the proposed specification, clearly stating the features that all conformant implementations shall support, and any features that implementations may support, but which are not mandatory.</w:t>
      </w:r>
    </w:p>
    <w:p w14:paraId="69858BAC" w14:textId="77777777" w:rsidR="00031986" w:rsidRPr="003A3C42" w:rsidRDefault="00031986" w:rsidP="00100456">
      <w:pPr>
        <w:pStyle w:val="Bullet"/>
        <w:numPr>
          <w:ilvl w:val="0"/>
          <w:numId w:val="6"/>
        </w:numPr>
        <w:rPr>
          <w:lang w:val="en-US"/>
        </w:rPr>
      </w:pPr>
      <w:r w:rsidRPr="003A3C42">
        <w:rPr>
          <w:lang w:val="en-US"/>
        </w:rPr>
        <w:t>A list of the normative references that are used by the proposed specification</w:t>
      </w:r>
    </w:p>
    <w:p w14:paraId="434C2E4F" w14:textId="77777777" w:rsidR="00031986" w:rsidRPr="003A3C42" w:rsidRDefault="00031986" w:rsidP="00100456">
      <w:pPr>
        <w:pStyle w:val="Bullet"/>
        <w:numPr>
          <w:ilvl w:val="0"/>
          <w:numId w:val="6"/>
        </w:numPr>
        <w:rPr>
          <w:lang w:val="en-US"/>
        </w:rPr>
      </w:pPr>
      <w:r w:rsidRPr="003A3C42">
        <w:rPr>
          <w:lang w:val="en-US"/>
        </w:rPr>
        <w:t>A list of terms that are used in the proposed specification, with their definitions</w:t>
      </w:r>
    </w:p>
    <w:p w14:paraId="5C996AF5" w14:textId="77777777" w:rsidR="00031986" w:rsidRPr="003A3C42" w:rsidRDefault="00031986" w:rsidP="00100456">
      <w:pPr>
        <w:pStyle w:val="Bullet"/>
        <w:numPr>
          <w:ilvl w:val="0"/>
          <w:numId w:val="6"/>
        </w:numPr>
        <w:rPr>
          <w:lang w:val="en-US"/>
        </w:rPr>
      </w:pPr>
      <w:r w:rsidRPr="003A3C42">
        <w:rPr>
          <w:lang w:val="en-US"/>
        </w:rPr>
        <w:t>A list of any special symbols that are used in the proposed specification, together with their significance</w:t>
      </w:r>
    </w:p>
    <w:p w14:paraId="04A9262E" w14:textId="77777777" w:rsidR="00031986" w:rsidRPr="003A3C42" w:rsidRDefault="00031986" w:rsidP="00100456">
      <w:pPr>
        <w:pStyle w:val="Bullet"/>
        <w:numPr>
          <w:ilvl w:val="0"/>
          <w:numId w:val="6"/>
        </w:numPr>
        <w:rPr>
          <w:lang w:val="en-US"/>
        </w:rPr>
      </w:pPr>
      <w:r w:rsidRPr="003A3C42">
        <w:rPr>
          <w:lang w:val="en-US"/>
        </w:rPr>
        <w:t>The proposed specification itself</w:t>
      </w:r>
    </w:p>
    <w:p w14:paraId="682A58C6" w14:textId="77777777" w:rsidR="00031986" w:rsidRPr="003A3C42" w:rsidRDefault="00031986">
      <w:pPr>
        <w:pStyle w:val="Body"/>
        <w:rPr>
          <w:lang w:val="en-US"/>
        </w:rPr>
      </w:pPr>
      <w:r w:rsidRPr="003A3C42">
        <w:rPr>
          <w:lang w:val="en-US"/>
        </w:rPr>
        <w:t xml:space="preserve">Section 0 will be deleted from any specification that OMG adopts and publishes. Therefore Section 0 of the submission shall contain no normative material, and any non-normative material outside section 0 shall be explicitly identified. </w:t>
      </w:r>
    </w:p>
    <w:p w14:paraId="3B9C8842" w14:textId="77777777" w:rsidR="00031986" w:rsidRPr="003A3C42" w:rsidRDefault="00031986">
      <w:pPr>
        <w:pStyle w:val="Body"/>
        <w:rPr>
          <w:lang w:val="en-US"/>
        </w:rPr>
      </w:pPr>
      <w:r w:rsidRPr="003A3C42">
        <w:rPr>
          <w:lang w:val="en-US"/>
        </w:rPr>
        <w:t>The main submission document and any models or other machine-interpretable files accompanying it shall be listed in an inventory file conforming to the inventory template [INVENT].</w:t>
      </w:r>
    </w:p>
    <w:p w14:paraId="7F242E21" w14:textId="77777777" w:rsidR="00031986" w:rsidRPr="003A3C42" w:rsidRDefault="00031986">
      <w:pPr>
        <w:pStyle w:val="Body"/>
        <w:rPr>
          <w:lang w:val="en-US"/>
        </w:rPr>
      </w:pPr>
      <w:r w:rsidRPr="003A3C42">
        <w:rPr>
          <w:lang w:val="en-US"/>
        </w:rPr>
        <w:t>The submission shall include a copyright waiver in a form acceptable to OMG. One acceptable form is:</w:t>
      </w:r>
    </w:p>
    <w:p w14:paraId="2A0AA63E" w14:textId="77777777" w:rsidR="00031986" w:rsidRPr="003A3C42" w:rsidRDefault="00031986">
      <w:pPr>
        <w:pStyle w:val="CBullet"/>
        <w:rPr>
          <w:lang w:val="en-US"/>
        </w:rPr>
      </w:pPr>
      <w:r w:rsidRPr="003A3C42">
        <w:rPr>
          <w:lang w:val="en-US"/>
        </w:rPr>
        <w:t>“Each of the entities listed above: (i)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759874E8" w14:textId="77777777" w:rsidR="00031986" w:rsidRPr="003A3C42" w:rsidRDefault="00031986">
      <w:pPr>
        <w:pStyle w:val="Body"/>
        <w:rPr>
          <w:lang w:val="en-US"/>
        </w:rPr>
      </w:pPr>
      <w:r w:rsidRPr="003A3C42">
        <w:rPr>
          <w:lang w:val="en-US"/>
        </w:rPr>
        <w:t>Other forms of copyright waiver may only be used if approved by OMG legal counsel beforehand.</w:t>
      </w:r>
    </w:p>
    <w:p w14:paraId="74C9E70F" w14:textId="77777777" w:rsidR="00031986" w:rsidRPr="003A3C42" w:rsidRDefault="00031986">
      <w:pPr>
        <w:pStyle w:val="berschrift2"/>
        <w:rPr>
          <w:lang w:val="en-US"/>
        </w:rPr>
      </w:pPr>
      <w:r w:rsidRPr="003A3C42">
        <w:rPr>
          <w:lang w:val="en-US"/>
        </w:rPr>
        <w:t>How to Submit</w:t>
      </w:r>
    </w:p>
    <w:p w14:paraId="00B2112E" w14:textId="77777777" w:rsidR="00031986" w:rsidRPr="003A3C42" w:rsidRDefault="00031986">
      <w:pPr>
        <w:pStyle w:val="Body"/>
        <w:rPr>
          <w:lang w:val="en-US"/>
        </w:rPr>
      </w:pPr>
      <w:r w:rsidRPr="003A3C42">
        <w:rPr>
          <w:lang w:val="en-US"/>
        </w:rPr>
        <w:t xml:space="preserve">Submitters should send an electronic version of their submission to the </w:t>
      </w:r>
      <w:r w:rsidRPr="003A3C42">
        <w:rPr>
          <w:rFonts w:ascii="Times" w:hAnsi="Times" w:cs="Times"/>
          <w:i/>
          <w:lang w:val="en-US"/>
        </w:rPr>
        <w:t xml:space="preserve">RFP Submissions Desk (rfp@omg.org) </w:t>
      </w:r>
      <w:r w:rsidRPr="003A3C42">
        <w:rPr>
          <w:lang w:val="en-US"/>
        </w:rPr>
        <w:t>at OMG Headquarters by 5:00 PM U.S. Eastern Standard Time (22:00 GMT) on the day of the Initial and Revised Submission deadlines. Acceptable formats are Adobe FrameMaker source, ISO/IEC 26300:2006 (OpenDoc 1.1), OASIS DocBook 4.x (or later) and ISO/IEC 29500:2008 (OOXML, .docx).</w:t>
      </w:r>
    </w:p>
    <w:p w14:paraId="4A49C663" w14:textId="77777777" w:rsidR="00031986" w:rsidRPr="003A3C42" w:rsidRDefault="00031986">
      <w:pPr>
        <w:pStyle w:val="Body"/>
        <w:rPr>
          <w:lang w:val="en-US"/>
        </w:rPr>
      </w:pPr>
      <w:r w:rsidRPr="003A3C42">
        <w:rPr>
          <w:lang w:val="en-US"/>
        </w:rPr>
        <w:t>Submitters should ensure that they receive confirmation of receipt of their submission.</w:t>
      </w:r>
    </w:p>
    <w:p w14:paraId="0B4C920B" w14:textId="77777777" w:rsidR="00031986" w:rsidRPr="003A3C42" w:rsidRDefault="00031986" w:rsidP="002571CA">
      <w:pPr>
        <w:pStyle w:val="berschrift1"/>
        <w:rPr>
          <w:lang w:val="en-US"/>
        </w:rPr>
      </w:pPr>
      <w:r w:rsidRPr="003A3C42">
        <w:rPr>
          <w:lang w:val="en-US"/>
        </w:rPr>
        <w:t>General Requirements on Proposals</w:t>
      </w:r>
    </w:p>
    <w:p w14:paraId="138B7947" w14:textId="77777777" w:rsidR="00031986" w:rsidRPr="003A3C42" w:rsidRDefault="00031986">
      <w:pPr>
        <w:pStyle w:val="berschrift2"/>
        <w:rPr>
          <w:lang w:val="en-US"/>
        </w:rPr>
      </w:pPr>
      <w:r w:rsidRPr="003A3C42">
        <w:rPr>
          <w:lang w:val="en-US"/>
        </w:rPr>
        <w:t>Requirements</w:t>
      </w:r>
    </w:p>
    <w:p w14:paraId="68B864FE" w14:textId="77777777" w:rsidR="00031986" w:rsidRPr="003A3C42" w:rsidRDefault="00031986" w:rsidP="002571CA">
      <w:pPr>
        <w:pStyle w:val="berschrift3"/>
        <w:rPr>
          <w:lang w:val="en-US"/>
        </w:rPr>
      </w:pPr>
      <w:r w:rsidRPr="003A3C42">
        <w:rPr>
          <w:lang w:val="en-US"/>
        </w:rPr>
        <w:t>Use of modelling languages</w:t>
      </w:r>
    </w:p>
    <w:p w14:paraId="05075A11" w14:textId="77777777" w:rsidR="00031986" w:rsidRPr="003A3C42" w:rsidRDefault="00031986">
      <w:pPr>
        <w:pStyle w:val="Body"/>
        <w:rPr>
          <w:lang w:val="en-US"/>
        </w:rPr>
      </w:pPr>
      <w:r w:rsidRPr="003A3C42">
        <w:rPr>
          <w:lang w:val="en-US"/>
        </w:rPr>
        <w:t>Submitters are encouraged to express models using OMG modelling languages such as UML, MOF, CWM and SPEM (subject to any further constraints on the types of the models and modeling technologies specified in Section 6 of this RFP). Submissions containing models expressed using OMG modeling languages shall be accompanied by an OMG XMI [XMI] representation of the models (including a machine-readable copy). A best effort should be made to provide an OMG XMI representation even in those cases where models are expressed via non-OMG modeling languages.</w:t>
      </w:r>
    </w:p>
    <w:p w14:paraId="0616DFF9" w14:textId="77777777" w:rsidR="00031986" w:rsidRPr="003A3C42" w:rsidRDefault="00031986" w:rsidP="002571CA">
      <w:pPr>
        <w:pStyle w:val="berschrift3"/>
        <w:rPr>
          <w:lang w:val="en-US"/>
        </w:rPr>
      </w:pPr>
      <w:r w:rsidRPr="003A3C42">
        <w:rPr>
          <w:lang w:val="en-US"/>
        </w:rPr>
        <w:t>PIMs &amp; PSMs</w:t>
      </w:r>
    </w:p>
    <w:p w14:paraId="369B03DD" w14:textId="77777777" w:rsidR="00031986" w:rsidRPr="003A3C42" w:rsidRDefault="00031986">
      <w:pPr>
        <w:pStyle w:val="Body"/>
        <w:rPr>
          <w:lang w:val="en-US"/>
        </w:rPr>
      </w:pPr>
      <w:r w:rsidRPr="003A3C42">
        <w:rPr>
          <w:lang w:val="en-US"/>
        </w:rP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14:paraId="73EFF5CC" w14:textId="77777777" w:rsidR="00031986" w:rsidRPr="003A3C42" w:rsidRDefault="00031986" w:rsidP="002571CA">
      <w:pPr>
        <w:pStyle w:val="berschrift3"/>
        <w:rPr>
          <w:lang w:val="en-US"/>
        </w:rPr>
      </w:pPr>
      <w:r w:rsidRPr="003A3C42">
        <w:rPr>
          <w:lang w:val="en-US"/>
        </w:rPr>
        <w:t>Complete submissions</w:t>
      </w:r>
    </w:p>
    <w:p w14:paraId="57B57C02" w14:textId="77777777" w:rsidR="00031986" w:rsidRPr="003A3C42" w:rsidRDefault="00031986">
      <w:pPr>
        <w:pStyle w:val="Body"/>
        <w:rPr>
          <w:lang w:val="en-US"/>
        </w:rPr>
      </w:pPr>
      <w:r w:rsidRPr="003A3C42">
        <w:rPr>
          <w:lang w:val="en-US"/>
        </w:rPr>
        <w:t xml:space="preserve">Proposals shall be </w:t>
      </w:r>
      <w:r w:rsidRPr="003A3C42">
        <w:rPr>
          <w:rFonts w:ascii="Times" w:hAnsi="Times" w:cs="Times"/>
          <w:i/>
          <w:lang w:val="en-US"/>
        </w:rPr>
        <w:t xml:space="preserve">precise </w:t>
      </w:r>
      <w:r w:rsidRPr="003A3C42">
        <w:rPr>
          <w:lang w:val="en-US"/>
        </w:rPr>
        <w:t>and</w:t>
      </w:r>
      <w:r w:rsidRPr="003A3C42">
        <w:rPr>
          <w:rFonts w:ascii="Times" w:hAnsi="Times" w:cs="Times"/>
          <w:i/>
          <w:lang w:val="en-US"/>
        </w:rPr>
        <w:t xml:space="preserve"> functionally complete</w:t>
      </w:r>
      <w:r w:rsidRPr="003A3C42">
        <w:rPr>
          <w:lang w:val="en-US"/>
        </w:rPr>
        <w:t>. Any relevant assumptions and context necessary to implement the specification shall be provided.</w:t>
      </w:r>
    </w:p>
    <w:p w14:paraId="68633DF4" w14:textId="77777777" w:rsidR="00031986" w:rsidRPr="003A3C42" w:rsidRDefault="00031986" w:rsidP="002571CA">
      <w:pPr>
        <w:pStyle w:val="berschrift3"/>
        <w:rPr>
          <w:lang w:val="en-US"/>
        </w:rPr>
      </w:pPr>
      <w:r w:rsidRPr="003A3C42">
        <w:rPr>
          <w:lang w:val="en-US"/>
        </w:rPr>
        <w:t>Reuse</w:t>
      </w:r>
    </w:p>
    <w:p w14:paraId="424CA2B1" w14:textId="77777777" w:rsidR="00031986" w:rsidRPr="003A3C42" w:rsidRDefault="00031986">
      <w:pPr>
        <w:pStyle w:val="Body"/>
        <w:rPr>
          <w:lang w:val="en-US"/>
        </w:rPr>
      </w:pPr>
      <w:r w:rsidRPr="003A3C42">
        <w:rPr>
          <w:lang w:val="en-US"/>
        </w:rPr>
        <w:t xml:space="preserve">Proposals shall </w:t>
      </w:r>
      <w:r w:rsidRPr="003A3C42">
        <w:rPr>
          <w:rStyle w:val="Italic"/>
          <w:lang w:val="en-US"/>
        </w:rPr>
        <w:t>reuse</w:t>
      </w:r>
      <w:r w:rsidRPr="003A3C42">
        <w:rPr>
          <w:lang w:val="en-US"/>
        </w:rPr>
        <w:t xml:space="preserve"> existing OMG and other standard specifications in preference to defining new models to specify similar functionality.</w:t>
      </w:r>
    </w:p>
    <w:p w14:paraId="110A2D1B" w14:textId="77777777" w:rsidR="00031986" w:rsidRPr="003A3C42" w:rsidRDefault="00031986" w:rsidP="002571CA">
      <w:pPr>
        <w:pStyle w:val="berschrift3"/>
        <w:rPr>
          <w:lang w:val="en-US"/>
        </w:rPr>
      </w:pPr>
      <w:r w:rsidRPr="003A3C42">
        <w:rPr>
          <w:lang w:val="en-US"/>
        </w:rPr>
        <w:t>Changes to existing specifications</w:t>
      </w:r>
    </w:p>
    <w:p w14:paraId="4E711F41" w14:textId="77777777" w:rsidR="00031986" w:rsidRPr="003A3C42" w:rsidRDefault="00031986">
      <w:pPr>
        <w:pStyle w:val="Body"/>
        <w:rPr>
          <w:lang w:val="en-US"/>
        </w:rPr>
      </w:pPr>
      <w:r w:rsidRPr="003A3C42">
        <w:rPr>
          <w:lang w:val="en-US"/>
        </w:rPr>
        <w:t xml:space="preserve">Each proposal shall justify and fully specify any </w:t>
      </w:r>
      <w:r w:rsidRPr="003A3C42">
        <w:rPr>
          <w:rStyle w:val="Italic"/>
          <w:lang w:val="en-US"/>
        </w:rPr>
        <w:t>changes or extensions</w:t>
      </w:r>
      <w:r w:rsidRPr="003A3C42">
        <w:rPr>
          <w:lang w:val="en-US"/>
        </w:rPr>
        <w:t xml:space="preserve"> to existing OMG specifications necessitated by adopting that proposal. In general, OMG favors proposals that are </w:t>
      </w:r>
      <w:r w:rsidRPr="003A3C42">
        <w:rPr>
          <w:rStyle w:val="Italic"/>
          <w:lang w:val="en-US"/>
        </w:rPr>
        <w:t>upwards compatible</w:t>
      </w:r>
      <w:r w:rsidRPr="003A3C42">
        <w:rPr>
          <w:lang w:val="en-US"/>
        </w:rPr>
        <w:t xml:space="preserve"> with existing standards and that minimize changes and extensions to existing specifications.</w:t>
      </w:r>
    </w:p>
    <w:p w14:paraId="64C8CE2A" w14:textId="77777777" w:rsidR="00031986" w:rsidRPr="003A3C42" w:rsidRDefault="00031986" w:rsidP="002571CA">
      <w:pPr>
        <w:pStyle w:val="berschrift3"/>
        <w:rPr>
          <w:lang w:val="en-US"/>
        </w:rPr>
      </w:pPr>
      <w:r w:rsidRPr="003A3C42">
        <w:rPr>
          <w:lang w:val="en-US"/>
        </w:rPr>
        <w:t>Minimalism</w:t>
      </w:r>
    </w:p>
    <w:p w14:paraId="0699FB07" w14:textId="77777777" w:rsidR="00031986" w:rsidRPr="003A3C42" w:rsidRDefault="00031986">
      <w:pPr>
        <w:pStyle w:val="Body"/>
        <w:rPr>
          <w:lang w:val="en-US"/>
        </w:rPr>
      </w:pPr>
      <w:r w:rsidRPr="003A3C42">
        <w:rPr>
          <w:lang w:val="en-US"/>
        </w:rPr>
        <w:t xml:space="preserve">Proposals shall factor out functionality that could be used in different contexts and specify their models, interfaces, etc. separately. Such </w:t>
      </w:r>
      <w:r w:rsidRPr="003A3C42">
        <w:rPr>
          <w:rStyle w:val="Italic"/>
          <w:lang w:val="en-US"/>
        </w:rPr>
        <w:t>minimalism</w:t>
      </w:r>
      <w:r w:rsidRPr="003A3C42">
        <w:rPr>
          <w:lang w:val="en-US"/>
        </w:rPr>
        <w:t xml:space="preserve"> fosters reuse and avoids functional duplication.</w:t>
      </w:r>
    </w:p>
    <w:p w14:paraId="5C3FDFE2" w14:textId="77777777" w:rsidR="00031986" w:rsidRPr="003A3C42" w:rsidRDefault="00031986" w:rsidP="002571CA">
      <w:pPr>
        <w:pStyle w:val="berschrift3"/>
        <w:rPr>
          <w:lang w:val="en-US"/>
        </w:rPr>
      </w:pPr>
      <w:r w:rsidRPr="003A3C42">
        <w:rPr>
          <w:lang w:val="en-US"/>
        </w:rPr>
        <w:t>Independence</w:t>
      </w:r>
    </w:p>
    <w:p w14:paraId="197CBE9D" w14:textId="77777777" w:rsidR="00031986" w:rsidRPr="003A3C42" w:rsidRDefault="00031986">
      <w:pPr>
        <w:pStyle w:val="Body"/>
        <w:rPr>
          <w:lang w:val="en-US"/>
        </w:rPr>
      </w:pPr>
      <w:r w:rsidRPr="003A3C42">
        <w:rPr>
          <w:lang w:val="en-US"/>
        </w:rPr>
        <w:t>Proposals shall use or depend on other specifications only where it is actually necessary. While reuse of existing specifications to avoid duplication will be encouraged, proposals should avoid gratuitous use.</w:t>
      </w:r>
    </w:p>
    <w:p w14:paraId="61A95AE2" w14:textId="77777777" w:rsidR="00031986" w:rsidRPr="003A3C42" w:rsidRDefault="00031986" w:rsidP="002571CA">
      <w:pPr>
        <w:pStyle w:val="berschrift3"/>
        <w:rPr>
          <w:lang w:val="en-US"/>
        </w:rPr>
      </w:pPr>
      <w:r w:rsidRPr="003A3C42">
        <w:rPr>
          <w:lang w:val="en-US"/>
        </w:rPr>
        <w:t>Compatibility</w:t>
      </w:r>
    </w:p>
    <w:p w14:paraId="391085BD" w14:textId="77777777" w:rsidR="00031986" w:rsidRPr="003A3C42" w:rsidRDefault="00031986">
      <w:pPr>
        <w:pStyle w:val="Body"/>
        <w:rPr>
          <w:lang w:val="en-US"/>
        </w:rPr>
      </w:pPr>
      <w:r w:rsidRPr="003A3C42">
        <w:rPr>
          <w:lang w:val="en-US"/>
        </w:rPr>
        <w:t xml:space="preserve">Proposals shall be </w:t>
      </w:r>
      <w:r w:rsidRPr="003A3C42">
        <w:rPr>
          <w:rStyle w:val="Italic"/>
          <w:lang w:val="en-US"/>
        </w:rPr>
        <w:t>compatible</w:t>
      </w:r>
      <w:r w:rsidRPr="003A3C42">
        <w:rPr>
          <w:lang w:val="en-US"/>
        </w:rPr>
        <w:t xml:space="preserve"> with and </w:t>
      </w:r>
      <w:r w:rsidRPr="003A3C42">
        <w:rPr>
          <w:rStyle w:val="Italic"/>
          <w:lang w:val="en-US"/>
        </w:rPr>
        <w:t>usable</w:t>
      </w:r>
      <w:r w:rsidRPr="003A3C42">
        <w:rPr>
          <w:lang w:val="en-US"/>
        </w:rPr>
        <w:t xml:space="preserve"> with existing specifications from OMG and other standards bodies, as appropriate. Separate specifications offering distinct functionality should be usable together where it makes sense to do so.</w:t>
      </w:r>
    </w:p>
    <w:p w14:paraId="49E7843E" w14:textId="77777777" w:rsidR="00031986" w:rsidRPr="003A3C42" w:rsidRDefault="00031986" w:rsidP="002571CA">
      <w:pPr>
        <w:pStyle w:val="berschrift3"/>
        <w:rPr>
          <w:lang w:val="en-US"/>
        </w:rPr>
      </w:pPr>
      <w:r w:rsidRPr="003A3C42">
        <w:rPr>
          <w:lang w:val="en-US"/>
        </w:rPr>
        <w:t>Implementation flexibility</w:t>
      </w:r>
    </w:p>
    <w:p w14:paraId="51C91D88" w14:textId="77777777" w:rsidR="00031986" w:rsidRPr="003A3C42" w:rsidRDefault="00031986">
      <w:pPr>
        <w:pStyle w:val="Body"/>
        <w:rPr>
          <w:lang w:val="en-US"/>
        </w:rPr>
      </w:pPr>
      <w:r w:rsidRPr="003A3C42">
        <w:rPr>
          <w:lang w:val="en-US"/>
        </w:rPr>
        <w:t xml:space="preserve">Proposals shall preserve maximum </w:t>
      </w:r>
      <w:r w:rsidRPr="003A3C42">
        <w:rPr>
          <w:rStyle w:val="Italic"/>
          <w:lang w:val="en-US"/>
        </w:rPr>
        <w:t>implementation flexibility</w:t>
      </w:r>
      <w:r w:rsidRPr="003A3C42">
        <w:rPr>
          <w:lang w:val="en-US"/>
        </w:rPr>
        <w:t>. Implementation descriptions should not be included and proposals shall not constrain implementations any more than is necessary to promote interoperability.</w:t>
      </w:r>
    </w:p>
    <w:p w14:paraId="2B7ED089" w14:textId="77777777" w:rsidR="00031986" w:rsidRPr="003A3C42" w:rsidRDefault="00031986" w:rsidP="002571CA">
      <w:pPr>
        <w:pStyle w:val="berschrift3"/>
        <w:rPr>
          <w:lang w:val="en-US"/>
        </w:rPr>
      </w:pPr>
      <w:r w:rsidRPr="003A3C42">
        <w:rPr>
          <w:lang w:val="en-US"/>
        </w:rPr>
        <w:t>Encapsulation</w:t>
      </w:r>
    </w:p>
    <w:p w14:paraId="3B12E15A" w14:textId="77777777" w:rsidR="00031986" w:rsidRPr="003A3C42" w:rsidRDefault="00031986">
      <w:pPr>
        <w:pStyle w:val="Body"/>
        <w:rPr>
          <w:lang w:val="en-US"/>
        </w:rPr>
      </w:pPr>
      <w:r w:rsidRPr="003A3C42">
        <w:rPr>
          <w:lang w:val="en-US"/>
        </w:rPr>
        <w:t xml:space="preserve">Proposals shall allow </w:t>
      </w:r>
      <w:r w:rsidRPr="003A3C42">
        <w:rPr>
          <w:rStyle w:val="Italic"/>
          <w:lang w:val="en-US"/>
        </w:rPr>
        <w:t>independent implementations</w:t>
      </w:r>
      <w:r w:rsidRPr="003A3C42">
        <w:rPr>
          <w:lang w:val="en-US"/>
        </w:rPr>
        <w:t xml:space="preserve"> that are </w:t>
      </w:r>
      <w:r w:rsidRPr="003A3C42">
        <w:rPr>
          <w:rStyle w:val="Italic"/>
          <w:lang w:val="en-US"/>
        </w:rPr>
        <w:t>substitutable</w:t>
      </w:r>
      <w:r w:rsidRPr="003A3C42">
        <w:rPr>
          <w:lang w:val="en-US"/>
        </w:rPr>
        <w:t xml:space="preserve"> and </w:t>
      </w:r>
      <w:r w:rsidRPr="003A3C42">
        <w:rPr>
          <w:rStyle w:val="Italic"/>
          <w:lang w:val="en-US"/>
        </w:rPr>
        <w:t>interoperable</w:t>
      </w:r>
      <w:r w:rsidRPr="003A3C42">
        <w:rPr>
          <w:lang w:val="en-US"/>
        </w:rPr>
        <w:t>. An implementation should be replaceable by an alternative implementation without requiring changes to any client.</w:t>
      </w:r>
    </w:p>
    <w:p w14:paraId="5E5BFB68" w14:textId="77777777" w:rsidR="00031986" w:rsidRPr="003A3C42" w:rsidRDefault="00031986" w:rsidP="002571CA">
      <w:pPr>
        <w:pStyle w:val="berschrift3"/>
        <w:rPr>
          <w:lang w:val="en-US"/>
        </w:rPr>
      </w:pPr>
      <w:r w:rsidRPr="003A3C42">
        <w:rPr>
          <w:lang w:val="en-US"/>
        </w:rPr>
        <w:t>Security</w:t>
      </w:r>
    </w:p>
    <w:p w14:paraId="09C8AA17" w14:textId="77777777" w:rsidR="00031986" w:rsidRPr="003A3C42" w:rsidRDefault="00031986">
      <w:pPr>
        <w:pStyle w:val="Body"/>
        <w:rPr>
          <w:lang w:val="en-US"/>
        </w:rPr>
      </w:pPr>
      <w:r w:rsidRPr="003A3C42">
        <w:rPr>
          <w:lang w:val="en-US"/>
        </w:rPr>
        <w:t>In order to demonstrate that the specification proposed in response to this RFP can be made secure in environments that require security, answers to the following questions shall be provided:</w:t>
      </w:r>
    </w:p>
    <w:p w14:paraId="7231D7A5" w14:textId="77777777" w:rsidR="00031986" w:rsidRPr="003A3C42" w:rsidRDefault="00031986" w:rsidP="00100456">
      <w:pPr>
        <w:pStyle w:val="Bullet"/>
        <w:numPr>
          <w:ilvl w:val="0"/>
          <w:numId w:val="13"/>
        </w:numPr>
        <w:ind w:left="1418"/>
        <w:rPr>
          <w:lang w:val="en-US"/>
        </w:rPr>
      </w:pPr>
      <w:r w:rsidRPr="003A3C42">
        <w:rPr>
          <w:lang w:val="en-US"/>
        </w:rPr>
        <w:t>What, if any, security-sensitive elements are introduced by the proposal?</w:t>
      </w:r>
    </w:p>
    <w:p w14:paraId="7D2AC3FB" w14:textId="77777777" w:rsidR="00031986" w:rsidRPr="003A3C42" w:rsidRDefault="00031986" w:rsidP="00100456">
      <w:pPr>
        <w:pStyle w:val="Bullet"/>
        <w:numPr>
          <w:ilvl w:val="0"/>
          <w:numId w:val="13"/>
        </w:numPr>
        <w:ind w:left="1418"/>
        <w:rPr>
          <w:lang w:val="en-US"/>
        </w:rPr>
      </w:pPr>
      <w:r w:rsidRPr="003A3C42">
        <w:rPr>
          <w:lang w:val="en-US"/>
        </w:rPr>
        <w:t>Which accesses to security-sensitive elements should be subject to security policy control?</w:t>
      </w:r>
    </w:p>
    <w:p w14:paraId="6CAD7BE0" w14:textId="77777777" w:rsidR="00031986" w:rsidRPr="003A3C42" w:rsidRDefault="00031986" w:rsidP="00100456">
      <w:pPr>
        <w:pStyle w:val="Bullet"/>
        <w:numPr>
          <w:ilvl w:val="0"/>
          <w:numId w:val="13"/>
        </w:numPr>
        <w:ind w:left="1418"/>
        <w:rPr>
          <w:lang w:val="en-US"/>
        </w:rPr>
      </w:pPr>
      <w:r w:rsidRPr="003A3C42">
        <w:rPr>
          <w:lang w:val="en-US"/>
        </w:rPr>
        <w:t>Does the proposed service or facility need to be security aware?</w:t>
      </w:r>
    </w:p>
    <w:p w14:paraId="56763EC7" w14:textId="77777777" w:rsidR="00031986" w:rsidRPr="003A3C42" w:rsidRDefault="00031986" w:rsidP="00100456">
      <w:pPr>
        <w:pStyle w:val="Bullet"/>
        <w:numPr>
          <w:ilvl w:val="0"/>
          <w:numId w:val="13"/>
        </w:numPr>
        <w:ind w:left="1418"/>
        <w:rPr>
          <w:lang w:val="en-US"/>
        </w:rPr>
      </w:pPr>
      <w:r w:rsidRPr="003A3C42">
        <w:rPr>
          <w:lang w:val="en-US"/>
        </w:rP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1153429F" w14:textId="77777777" w:rsidR="00031986" w:rsidRPr="003A3C42" w:rsidRDefault="00031986">
      <w:pPr>
        <w:pStyle w:val="Body"/>
        <w:rPr>
          <w:lang w:val="en-US"/>
        </w:rPr>
      </w:pPr>
      <w:r w:rsidRPr="003A3C42">
        <w:rPr>
          <w:lang w:val="en-US"/>
        </w:rPr>
        <w:t>The OMG has adopted several specifications, which cover different aspects of security and provide useful resources in formulating responses. [SEC] [RAD].</w:t>
      </w:r>
    </w:p>
    <w:p w14:paraId="422F7792" w14:textId="77777777" w:rsidR="00031986" w:rsidRPr="003A3C42" w:rsidRDefault="00031986" w:rsidP="002571CA">
      <w:pPr>
        <w:pStyle w:val="berschrift3"/>
        <w:rPr>
          <w:lang w:val="en-US"/>
        </w:rPr>
      </w:pPr>
      <w:r w:rsidRPr="003A3C42">
        <w:rPr>
          <w:lang w:val="en-US"/>
        </w:rPr>
        <w:t>Internationalization</w:t>
      </w:r>
    </w:p>
    <w:p w14:paraId="320B0384" w14:textId="77777777" w:rsidR="00031986" w:rsidRPr="003A3C42" w:rsidRDefault="00031986">
      <w:pPr>
        <w:pStyle w:val="Body"/>
        <w:rPr>
          <w:lang w:val="en-US"/>
        </w:rPr>
      </w:pPr>
      <w:r w:rsidRPr="003A3C42">
        <w:rPr>
          <w:lang w:val="en-US"/>
        </w:rPr>
        <w:t xml:space="preserve">Proposals shall specify the degree of internationalization support that they provide. The degrees of support are as follows: </w:t>
      </w:r>
    </w:p>
    <w:p w14:paraId="6B92B2DF" w14:textId="77777777" w:rsidR="00031986" w:rsidRPr="003A3C42" w:rsidRDefault="00031986">
      <w:pPr>
        <w:pStyle w:val="CBullet"/>
        <w:rPr>
          <w:lang w:val="en-US"/>
        </w:rPr>
      </w:pPr>
      <w:r w:rsidRPr="003A3C42">
        <w:rPr>
          <w:lang w:val="en-US"/>
        </w:rPr>
        <w:t>a)</w:t>
      </w:r>
      <w:r w:rsidRPr="003A3C42">
        <w:rPr>
          <w:lang w:val="en-US"/>
        </w:rPr>
        <w:tab/>
        <w:t xml:space="preserve">Uncategorized: Internationalization has not been considered. </w:t>
      </w:r>
    </w:p>
    <w:p w14:paraId="75E4FFA2" w14:textId="77777777" w:rsidR="00031986" w:rsidRPr="003A3C42" w:rsidRDefault="00031986">
      <w:pPr>
        <w:pStyle w:val="CBullet"/>
        <w:rPr>
          <w:lang w:val="en-US"/>
        </w:rPr>
      </w:pPr>
      <w:r w:rsidRPr="003A3C42">
        <w:rPr>
          <w:lang w:val="en-US"/>
        </w:rPr>
        <w:t>b)</w:t>
      </w:r>
      <w:r w:rsidRPr="003A3C42">
        <w:rPr>
          <w:lang w:val="en-US"/>
        </w:rPr>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6D2FD5F8" w14:textId="77777777" w:rsidR="00031986" w:rsidRPr="003A3C42" w:rsidRDefault="00031986">
      <w:pPr>
        <w:pStyle w:val="CBullet"/>
        <w:rPr>
          <w:lang w:val="en-US"/>
        </w:rPr>
      </w:pPr>
      <w:r w:rsidRPr="003A3C42">
        <w:rPr>
          <w:lang w:val="en-US"/>
        </w:rPr>
        <w:t>c)</w:t>
      </w:r>
      <w:r w:rsidRPr="003A3C42">
        <w:rPr>
          <w:lang w:val="en-US"/>
        </w:rPr>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5F308F7E" w14:textId="77777777" w:rsidR="00031986" w:rsidRPr="003A3C42" w:rsidRDefault="00031986">
      <w:pPr>
        <w:pStyle w:val="CBullet"/>
        <w:rPr>
          <w:lang w:val="en-US"/>
        </w:rPr>
      </w:pPr>
      <w:r w:rsidRPr="003A3C42">
        <w:rPr>
          <w:lang w:val="en-US"/>
        </w:rPr>
        <w:t>d)</w:t>
      </w:r>
      <w:r w:rsidRPr="003A3C42">
        <w:rPr>
          <w:lang w:val="en-US"/>
        </w:rPr>
        <w:tab/>
        <w:t>Explicitly not specific to &lt;region(s) name&gt;: The proposal does not support the customs of the specified region(s). Any fault or error caused by requesting the services in a context in which the customs of the specified region(s) are being followed is the responsibility of the requester.</w:t>
      </w:r>
    </w:p>
    <w:p w14:paraId="64FDAD1D" w14:textId="77777777" w:rsidR="00031986" w:rsidRPr="003A3C42" w:rsidRDefault="00031986">
      <w:pPr>
        <w:pStyle w:val="berschrift2"/>
        <w:rPr>
          <w:lang w:val="en-US"/>
        </w:rPr>
      </w:pPr>
      <w:r w:rsidRPr="003A3C42">
        <w:rPr>
          <w:lang w:val="en-US"/>
        </w:rPr>
        <w:t>Evaluation criteria</w:t>
      </w:r>
    </w:p>
    <w:p w14:paraId="72E7114A" w14:textId="77777777" w:rsidR="00031986" w:rsidRPr="003A3C42" w:rsidRDefault="00031986">
      <w:pPr>
        <w:pStyle w:val="Body"/>
        <w:rPr>
          <w:lang w:val="en-US"/>
        </w:rPr>
      </w:pPr>
      <w:r w:rsidRPr="003A3C42">
        <w:rPr>
          <w:lang w:val="en-US"/>
        </w:rPr>
        <w:t>Although the OMG adopts model-based specifications and not implementations of those specifications, the technical viability of implementations will be taken into account during the evaluation process. The following criteria will be used:</w:t>
      </w:r>
    </w:p>
    <w:p w14:paraId="258F4955" w14:textId="77777777" w:rsidR="00031986" w:rsidRPr="003A3C42" w:rsidRDefault="00031986" w:rsidP="002571CA">
      <w:pPr>
        <w:pStyle w:val="berschrift3"/>
        <w:rPr>
          <w:lang w:val="en-US"/>
        </w:rPr>
      </w:pPr>
      <w:r w:rsidRPr="003A3C42">
        <w:rPr>
          <w:lang w:val="en-US"/>
        </w:rPr>
        <w:t>Performance</w:t>
      </w:r>
    </w:p>
    <w:p w14:paraId="04FD08B1" w14:textId="77777777" w:rsidR="00031986" w:rsidRPr="003A3C42" w:rsidRDefault="00031986">
      <w:pPr>
        <w:pStyle w:val="Body"/>
        <w:rPr>
          <w:lang w:val="en-US"/>
        </w:rPr>
      </w:pPr>
      <w:r w:rsidRPr="003A3C42">
        <w:rPr>
          <w:lang w:val="en-US"/>
        </w:rPr>
        <w:t xml:space="preserve">Potential implementation trade-offs for performance will be considered. </w:t>
      </w:r>
    </w:p>
    <w:p w14:paraId="7A43145C" w14:textId="77777777" w:rsidR="00031986" w:rsidRPr="003A3C42" w:rsidRDefault="00031986" w:rsidP="002571CA">
      <w:pPr>
        <w:pStyle w:val="berschrift3"/>
        <w:rPr>
          <w:lang w:val="en-US"/>
        </w:rPr>
      </w:pPr>
      <w:r w:rsidRPr="003A3C42">
        <w:rPr>
          <w:lang w:val="en-US"/>
        </w:rPr>
        <w:t>Portability</w:t>
      </w:r>
    </w:p>
    <w:p w14:paraId="7A71181C" w14:textId="77777777" w:rsidR="00031986" w:rsidRPr="003A3C42" w:rsidRDefault="00031986">
      <w:pPr>
        <w:pStyle w:val="Body"/>
        <w:rPr>
          <w:lang w:val="en-US"/>
        </w:rPr>
      </w:pPr>
      <w:r w:rsidRPr="003A3C42">
        <w:rPr>
          <w:lang w:val="en-US"/>
        </w:rPr>
        <w:t>The ease of implementation on a variety of systems and software platforms will be considered.</w:t>
      </w:r>
    </w:p>
    <w:p w14:paraId="5FB6F2C4" w14:textId="77777777" w:rsidR="00031986" w:rsidRPr="003A3C42" w:rsidRDefault="00031986" w:rsidP="002571CA">
      <w:pPr>
        <w:pStyle w:val="berschrift3"/>
        <w:rPr>
          <w:lang w:val="en-US"/>
        </w:rPr>
      </w:pPr>
      <w:r w:rsidRPr="003A3C42">
        <w:rPr>
          <w:lang w:val="en-US"/>
        </w:rPr>
        <w:t>Securability</w:t>
      </w:r>
    </w:p>
    <w:p w14:paraId="088C2824" w14:textId="77777777" w:rsidR="00031986" w:rsidRPr="003A3C42" w:rsidRDefault="00031986">
      <w:pPr>
        <w:pStyle w:val="Body"/>
        <w:rPr>
          <w:lang w:val="en-US"/>
        </w:rPr>
      </w:pPr>
      <w:r w:rsidRPr="003A3C42">
        <w:rPr>
          <w:lang w:val="en-US"/>
        </w:rPr>
        <w:t>The answer to questions in section 5.1.11 shall be taken into consideration to ascertain that an implementation of the proposal is securable in an environment requiring security.</w:t>
      </w:r>
    </w:p>
    <w:p w14:paraId="03ECA5E1" w14:textId="77777777" w:rsidR="00031986" w:rsidRPr="003A3C42" w:rsidRDefault="00031986" w:rsidP="002571CA">
      <w:pPr>
        <w:pStyle w:val="berschrift3"/>
        <w:rPr>
          <w:lang w:val="en-US"/>
        </w:rPr>
      </w:pPr>
      <w:r w:rsidRPr="003A3C42">
        <w:rPr>
          <w:lang w:val="en-US"/>
        </w:rPr>
        <w:t>Conformance: Inspectability and Testability</w:t>
      </w:r>
    </w:p>
    <w:p w14:paraId="28A45014" w14:textId="77777777" w:rsidR="00031986" w:rsidRPr="003A3C42" w:rsidRDefault="00031986">
      <w:pPr>
        <w:pStyle w:val="Body"/>
        <w:rPr>
          <w:lang w:val="en-US"/>
        </w:rPr>
      </w:pPr>
      <w:r w:rsidRPr="003A3C42">
        <w:rPr>
          <w:lang w:val="en-US"/>
        </w:rP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42A0D09A" w14:textId="77777777" w:rsidR="00031986" w:rsidRPr="003A3C42" w:rsidRDefault="00031986" w:rsidP="002571CA">
      <w:pPr>
        <w:pStyle w:val="berschrift3"/>
        <w:rPr>
          <w:lang w:val="en-US"/>
        </w:rPr>
      </w:pPr>
      <w:r w:rsidRPr="003A3C42">
        <w:rPr>
          <w:lang w:val="en-US"/>
        </w:rPr>
        <w:t>Standardized Metadata</w:t>
      </w:r>
    </w:p>
    <w:p w14:paraId="2E6F8CC5" w14:textId="77777777" w:rsidR="00031986" w:rsidRPr="003A3C42" w:rsidRDefault="00031986">
      <w:pPr>
        <w:pStyle w:val="Body"/>
        <w:rPr>
          <w:lang w:val="en-US"/>
        </w:rPr>
      </w:pPr>
      <w:r w:rsidRPr="003A3C42">
        <w:rPr>
          <w:lang w:val="en-US"/>
        </w:rPr>
        <w:t>Where proposals incorporate metadata specifications, OMG standard XMI metadata [XMI] representations should be provided.</w:t>
      </w:r>
    </w:p>
    <w:p w14:paraId="08783FD4" w14:textId="77777777" w:rsidR="00031986" w:rsidRPr="003A3C42" w:rsidRDefault="00031986" w:rsidP="002571CA">
      <w:pPr>
        <w:pStyle w:val="berschrift1"/>
        <w:rPr>
          <w:lang w:val="en-US"/>
        </w:rPr>
      </w:pPr>
      <w:r w:rsidRPr="003A3C42">
        <w:rPr>
          <w:lang w:val="en-US"/>
        </w:rPr>
        <w:t>Specific Requirements on Proposals</w:t>
      </w:r>
    </w:p>
    <w:p w14:paraId="08356ED4" w14:textId="77777777" w:rsidR="00031986" w:rsidRPr="003A3C42" w:rsidRDefault="00031986">
      <w:pPr>
        <w:pStyle w:val="berschrift2"/>
        <w:rPr>
          <w:lang w:val="en-US"/>
        </w:rPr>
      </w:pPr>
      <w:r w:rsidRPr="003A3C42">
        <w:rPr>
          <w:lang w:val="en-US"/>
        </w:rPr>
        <w:t>Problem Statement</w:t>
      </w:r>
    </w:p>
    <w:p w14:paraId="04E96115" w14:textId="77777777" w:rsidR="00031986" w:rsidRPr="003A3C42" w:rsidRDefault="00031986">
      <w:pPr>
        <w:pStyle w:val="normal"/>
        <w:rPr>
          <w:lang w:val="en-US"/>
        </w:rPr>
      </w:pPr>
      <w:r w:rsidRPr="003A3C42">
        <w:rPr>
          <w:lang w:val="en-US"/>
        </w:rPr>
        <w:t>Logical languages are used in several fields of computing for the development of formal, machine-processable texts that carry a formal semantics. Among those fields are 1) ontologies formalizing domain knowledge, 2) formal models of systems, and 3) the formal specification of systems.</w:t>
      </w:r>
      <w:r w:rsidR="00C9399A" w:rsidRPr="003A3C42">
        <w:rPr>
          <w:lang w:val="en-US"/>
        </w:rPr>
        <w:t xml:space="preserve"> Relevant languages include, but are not limited to:</w:t>
      </w:r>
    </w:p>
    <w:p w14:paraId="083E2099" w14:textId="77777777" w:rsidR="00031986" w:rsidRPr="003A3C42" w:rsidRDefault="00031986" w:rsidP="00100456">
      <w:pPr>
        <w:pStyle w:val="normal"/>
        <w:numPr>
          <w:ilvl w:val="0"/>
          <w:numId w:val="14"/>
        </w:numPr>
        <w:rPr>
          <w:lang w:val="en-US"/>
        </w:rPr>
      </w:pPr>
      <w:r w:rsidRPr="003A3C42">
        <w:rPr>
          <w:lang w:val="en-US"/>
        </w:rPr>
        <w:t>the ontology languages OWL [OWL2], RDF [RDF, RDF-Semantics</w:t>
      </w:r>
      <w:r w:rsidRPr="003A3C42">
        <w:rPr>
          <w:rStyle w:val="Kommentarzeichen"/>
          <w:vanish/>
          <w:color w:val="000000"/>
          <w:lang w:val="en-US" w:eastAsia="en-US"/>
        </w:rPr>
        <w:t>]</w:t>
      </w:r>
      <w:r w:rsidRPr="003A3C42">
        <w:rPr>
          <w:lang w:val="en-US"/>
        </w:rPr>
        <w:t>, RDFS [RDFS],</w:t>
      </w:r>
    </w:p>
    <w:p w14:paraId="52754960" w14:textId="77777777" w:rsidR="00031986" w:rsidRPr="003A3C42" w:rsidRDefault="00031986" w:rsidP="00100456">
      <w:pPr>
        <w:pStyle w:val="normal"/>
        <w:numPr>
          <w:ilvl w:val="0"/>
          <w:numId w:val="14"/>
        </w:numPr>
        <w:rPr>
          <w:lang w:val="en-US"/>
        </w:rPr>
      </w:pPr>
      <w:r w:rsidRPr="003A3C42">
        <w:rPr>
          <w:lang w:val="en-US"/>
        </w:rPr>
        <w:t>the modeling language UML [UML] (fUML [FUML] equips part of UML with a formal semantics)</w:t>
      </w:r>
    </w:p>
    <w:p w14:paraId="788CBFC3" w14:textId="77777777" w:rsidR="00031986" w:rsidRPr="003A3C42" w:rsidRDefault="00031986" w:rsidP="00100456">
      <w:pPr>
        <w:pStyle w:val="normal"/>
        <w:numPr>
          <w:ilvl w:val="0"/>
          <w:numId w:val="14"/>
        </w:numPr>
        <w:rPr>
          <w:lang w:val="en-US"/>
        </w:rPr>
      </w:pPr>
      <w:r w:rsidRPr="003A3C42">
        <w:rPr>
          <w:lang w:val="en-US"/>
        </w:rPr>
        <w:t>general-purpose first-order languages: TPTP FOF, TPTP TFF [TPTP], F-logic [FLogic], Common Logic [CL]</w:t>
      </w:r>
    </w:p>
    <w:p w14:paraId="4AA59E84" w14:textId="77777777" w:rsidR="00031986" w:rsidRPr="003A3C42" w:rsidRDefault="00031986" w:rsidP="00100456">
      <w:pPr>
        <w:pStyle w:val="normal"/>
        <w:numPr>
          <w:ilvl w:val="0"/>
          <w:numId w:val="15"/>
        </w:numPr>
        <w:rPr>
          <w:lang w:val="en-US"/>
        </w:rPr>
      </w:pPr>
      <w:r w:rsidRPr="003A3C42">
        <w:rPr>
          <w:lang w:val="en-US"/>
        </w:rPr>
        <w:t>more specialized specification logics like modal logics, temporal logics, higher-order logics, TPTP THF [TPTP]</w:t>
      </w:r>
    </w:p>
    <w:p w14:paraId="4EBEFF66" w14:textId="77777777" w:rsidR="00031986" w:rsidRPr="003A3C42" w:rsidRDefault="00031986" w:rsidP="00100456">
      <w:pPr>
        <w:pStyle w:val="normal"/>
        <w:numPr>
          <w:ilvl w:val="0"/>
          <w:numId w:val="15"/>
        </w:numPr>
        <w:rPr>
          <w:lang w:val="en-US"/>
        </w:rPr>
      </w:pPr>
      <w:r w:rsidRPr="003A3C42">
        <w:rPr>
          <w:lang w:val="en-US"/>
        </w:rPr>
        <w:t>more complex fully-fledged specification languages like VDM [VDM], B [B], Z [Z], CASL [CASL]</w:t>
      </w:r>
    </w:p>
    <w:p w14:paraId="1058D6E8" w14:textId="77777777" w:rsidR="00031986" w:rsidRPr="003A3C42" w:rsidRDefault="00031986" w:rsidP="00100456">
      <w:pPr>
        <w:pStyle w:val="normal"/>
        <w:numPr>
          <w:ilvl w:val="0"/>
          <w:numId w:val="15"/>
        </w:numPr>
        <w:rPr>
          <w:lang w:val="en-US"/>
        </w:rPr>
      </w:pPr>
      <w:r w:rsidRPr="003A3C42">
        <w:rPr>
          <w:lang w:val="en-US"/>
        </w:rPr>
        <w:t>the rule languages in the RIF [RIF] (Rule Interchange Format) and RuleML [RuleML] families of languages, as well as in OMG PRR (at least as far they are based on monotonic logics; for non-monotonic logics, see the non-mandatory requirements section)</w:t>
      </w:r>
    </w:p>
    <w:p w14:paraId="3B393682" w14:textId="77777777" w:rsidR="00031986" w:rsidRPr="003A3C42" w:rsidRDefault="00031986">
      <w:pPr>
        <w:pStyle w:val="normal"/>
        <w:ind w:left="2455"/>
        <w:rPr>
          <w:lang w:val="en-US"/>
        </w:rPr>
      </w:pPr>
    </w:p>
    <w:p w14:paraId="1CECE3DC" w14:textId="77777777" w:rsidR="00031986" w:rsidRPr="003A3C42" w:rsidRDefault="00031986">
      <w:pPr>
        <w:pStyle w:val="normal"/>
        <w:rPr>
          <w:lang w:val="en-US"/>
        </w:rPr>
      </w:pPr>
      <w:r w:rsidRPr="003A3C42">
        <w:rPr>
          <w:lang w:val="en-US"/>
        </w:rPr>
        <w:t xml:space="preserve">This great diversity of languages is partly justified by </w:t>
      </w:r>
      <w:r w:rsidR="00C9399A" w:rsidRPr="003A3C42">
        <w:rPr>
          <w:lang w:val="en-US"/>
        </w:rPr>
        <w:t xml:space="preserve">the requirements of the domains and </w:t>
      </w:r>
      <w:r w:rsidRPr="003A3C42">
        <w:rPr>
          <w:lang w:val="en-US"/>
        </w:rPr>
        <w:t xml:space="preserve">application areas </w:t>
      </w:r>
      <w:r w:rsidR="00C9399A" w:rsidRPr="003A3C42">
        <w:rPr>
          <w:lang w:val="en-US"/>
        </w:rPr>
        <w:t xml:space="preserve">they target, as reflected in the </w:t>
      </w:r>
      <w:r w:rsidRPr="003A3C42">
        <w:rPr>
          <w:lang w:val="en-US"/>
        </w:rPr>
        <w:t xml:space="preserve">different technical properties of the languages. However, </w:t>
      </w:r>
      <w:r w:rsidR="00C9399A" w:rsidRPr="003A3C42">
        <w:rPr>
          <w:lang w:val="en-US"/>
        </w:rPr>
        <w:t xml:space="preserve">this </w:t>
      </w:r>
      <w:r w:rsidRPr="003A3C42">
        <w:rPr>
          <w:lang w:val="en-US"/>
        </w:rPr>
        <w:t xml:space="preserve">diversity makes interoperability </w:t>
      </w:r>
      <w:r w:rsidR="00C343C8" w:rsidRPr="003A3C42">
        <w:rPr>
          <w:lang w:val="en-US"/>
        </w:rPr>
        <w:t xml:space="preserve">among </w:t>
      </w:r>
      <w:r w:rsidRPr="003A3C42">
        <w:rPr>
          <w:lang w:val="en-US"/>
        </w:rPr>
        <w:t xml:space="preserve">ontologies, models, specifications and systems </w:t>
      </w:r>
      <w:r w:rsidR="00C9399A" w:rsidRPr="003A3C42">
        <w:rPr>
          <w:lang w:val="en-US"/>
        </w:rPr>
        <w:t xml:space="preserve">that are implemented using these languages </w:t>
      </w:r>
      <w:r w:rsidRPr="003A3C42">
        <w:rPr>
          <w:lang w:val="en-US"/>
        </w:rPr>
        <w:t xml:space="preserve">more difficult. Moreover, it is not possible to find a single logical language into which all others can be mapped; rather, it is necessary to adopt a heterogeneous approach to interoperability. </w:t>
      </w:r>
      <w:r w:rsidR="00C343C8" w:rsidRPr="003A3C42">
        <w:rPr>
          <w:lang w:val="en-US"/>
        </w:rPr>
        <w:t>The submission team for the Ontology Definition Metamodel (ODM) reached a similar conclusion years ago, and elected to represent the abstract syntax of several of these languages rather than attempt to develop a new language that could be mapped to each of them.</w:t>
      </w:r>
      <w:r w:rsidR="0030205C">
        <w:rPr>
          <w:lang w:val="en-US"/>
        </w:rPr>
        <w:t xml:space="preserve"> </w:t>
      </w:r>
      <w:r w:rsidRPr="003A3C42">
        <w:rPr>
          <w:lang w:val="en-US"/>
        </w:rPr>
        <w:t xml:space="preserve">Ontologies, specifications and models will (for the purpose of this document) henceforth be abbreviated as </w:t>
      </w:r>
      <w:r w:rsidRPr="003A3C42">
        <w:rPr>
          <w:i/>
          <w:lang w:val="en-US"/>
        </w:rPr>
        <w:t>OSM</w:t>
      </w:r>
      <w:r w:rsidRPr="003A3C42">
        <w:rPr>
          <w:lang w:val="en-US"/>
        </w:rPr>
        <w:t xml:space="preserve">, if all three can be treated in the same way. Note that the underlying logical notion is that of a </w:t>
      </w:r>
      <w:r w:rsidRPr="003A3C42">
        <w:rPr>
          <w:i/>
          <w:lang w:val="en-US"/>
        </w:rPr>
        <w:t>logical theory.</w:t>
      </w:r>
      <w:r w:rsidR="00FE4094" w:rsidRPr="003A3C42">
        <w:rPr>
          <w:lang w:val="en-US"/>
        </w:rPr>
        <w:t>(All terms introduced in italics are defined in the glossary below.)</w:t>
      </w:r>
    </w:p>
    <w:p w14:paraId="46EE1F1A" w14:textId="77777777" w:rsidR="00031986" w:rsidRPr="003A3C42" w:rsidRDefault="00031986">
      <w:pPr>
        <w:pStyle w:val="normal"/>
        <w:rPr>
          <w:lang w:val="en-US"/>
        </w:rPr>
      </w:pPr>
    </w:p>
    <w:p w14:paraId="382BFA6B" w14:textId="77777777" w:rsidR="00031986" w:rsidRPr="003A3C42" w:rsidRDefault="00031986">
      <w:pPr>
        <w:pStyle w:val="normal"/>
        <w:rPr>
          <w:color w:val="000000"/>
          <w:lang w:val="en-US"/>
        </w:rPr>
      </w:pPr>
      <w:r w:rsidRPr="003A3C42">
        <w:rPr>
          <w:lang w:val="en-US"/>
        </w:rPr>
        <w:t xml:space="preserve">Related to the diversity of languages, there is </w:t>
      </w:r>
      <w:r w:rsidR="00C343C8" w:rsidRPr="003A3C42">
        <w:rPr>
          <w:lang w:val="en-US"/>
        </w:rPr>
        <w:t>considerable variation in the</w:t>
      </w:r>
      <w:r w:rsidRPr="003A3C42">
        <w:rPr>
          <w:lang w:val="en-US"/>
        </w:rPr>
        <w:t xml:space="preserve"> operations and relations on OSMs that are in use</w:t>
      </w:r>
      <w:r w:rsidR="00C343C8" w:rsidRPr="003A3C42">
        <w:rPr>
          <w:lang w:val="en-US"/>
        </w:rPr>
        <w:t xml:space="preserve"> today</w:t>
      </w:r>
      <w:r w:rsidRPr="003A3C42">
        <w:rPr>
          <w:lang w:val="en-US"/>
        </w:rPr>
        <w:t>:</w:t>
      </w:r>
    </w:p>
    <w:p w14:paraId="0A32A9C6" w14:textId="77777777" w:rsidR="00031986" w:rsidRPr="003A3C42" w:rsidRDefault="00031986" w:rsidP="00100456">
      <w:pPr>
        <w:pStyle w:val="normal"/>
        <w:numPr>
          <w:ilvl w:val="0"/>
          <w:numId w:val="16"/>
        </w:numPr>
        <w:rPr>
          <w:color w:val="000000"/>
          <w:lang w:val="en-US"/>
        </w:rPr>
      </w:pPr>
      <w:r w:rsidRPr="003A3C42">
        <w:rPr>
          <w:color w:val="000000"/>
          <w:lang w:val="en-US"/>
        </w:rPr>
        <w:t>matching and alignment of</w:t>
      </w:r>
      <w:r w:rsidRPr="003A3C42">
        <w:rPr>
          <w:lang w:val="en-US"/>
        </w:rPr>
        <w:t xml:space="preserve"> different</w:t>
      </w:r>
      <w:r w:rsidRPr="003A3C42">
        <w:rPr>
          <w:color w:val="000000"/>
          <w:lang w:val="en-US"/>
        </w:rPr>
        <w:t xml:space="preserve"> ontologies covering one domain. Note that the task of finding o</w:t>
      </w:r>
      <w:r w:rsidR="00E85025" w:rsidRPr="003A3C42">
        <w:rPr>
          <w:color w:val="000000"/>
          <w:lang w:val="en-US"/>
        </w:rPr>
        <w:t>f</w:t>
      </w:r>
      <w:r w:rsidRPr="003A3C42">
        <w:rPr>
          <w:color w:val="000000"/>
          <w:lang w:val="en-US"/>
        </w:rPr>
        <w:t xml:space="preserve"> </w:t>
      </w:r>
      <w:r w:rsidR="00E85025" w:rsidRPr="003A3C42">
        <w:rPr>
          <w:color w:val="000000"/>
          <w:lang w:val="en-US"/>
        </w:rPr>
        <w:t xml:space="preserve">alignments </w:t>
      </w:r>
      <w:r w:rsidRPr="003A3C42">
        <w:rPr>
          <w:color w:val="000000"/>
          <w:lang w:val="en-US"/>
        </w:rPr>
        <w:t xml:space="preserve">is outside the scope of this RFP; proposals </w:t>
      </w:r>
      <w:r w:rsidR="00C343C8" w:rsidRPr="003A3C42">
        <w:rPr>
          <w:color w:val="000000"/>
          <w:lang w:val="en-US"/>
        </w:rPr>
        <w:t xml:space="preserve">are sought that </w:t>
      </w:r>
      <w:r w:rsidRPr="003A3C42">
        <w:rPr>
          <w:color w:val="000000"/>
          <w:lang w:val="en-US"/>
        </w:rPr>
        <w:t xml:space="preserve">will provide a </w:t>
      </w:r>
      <w:r w:rsidR="00831931" w:rsidRPr="003A3C42">
        <w:rPr>
          <w:color w:val="000000"/>
          <w:lang w:val="en-US"/>
        </w:rPr>
        <w:t>meta</w:t>
      </w:r>
      <w:r w:rsidRPr="003A3C42">
        <w:rPr>
          <w:color w:val="000000"/>
          <w:lang w:val="en-US"/>
        </w:rPr>
        <w:t xml:space="preserve">language for </w:t>
      </w:r>
      <w:r w:rsidR="00C343C8" w:rsidRPr="003A3C42">
        <w:rPr>
          <w:color w:val="000000"/>
          <w:lang w:val="en-US"/>
        </w:rPr>
        <w:t xml:space="preserve">documenting such </w:t>
      </w:r>
      <w:r w:rsidR="00E85025" w:rsidRPr="003A3C42">
        <w:rPr>
          <w:color w:val="000000"/>
          <w:lang w:val="en-US"/>
        </w:rPr>
        <w:t xml:space="preserve">alignments </w:t>
      </w:r>
      <w:r w:rsidR="00C343C8" w:rsidRPr="003A3C42">
        <w:rPr>
          <w:color w:val="000000"/>
          <w:lang w:val="en-US"/>
        </w:rPr>
        <w:t>only</w:t>
      </w:r>
      <w:r w:rsidRPr="003A3C42">
        <w:rPr>
          <w:color w:val="000000"/>
          <w:lang w:val="en-US"/>
        </w:rPr>
        <w:t>.</w:t>
      </w:r>
    </w:p>
    <w:p w14:paraId="54A7CEAB" w14:textId="77777777" w:rsidR="00031986" w:rsidRPr="003A3C42" w:rsidRDefault="00031986" w:rsidP="00100456">
      <w:pPr>
        <w:pStyle w:val="normal"/>
        <w:numPr>
          <w:ilvl w:val="0"/>
          <w:numId w:val="16"/>
        </w:numPr>
        <w:rPr>
          <w:color w:val="000000"/>
          <w:lang w:val="en-US"/>
        </w:rPr>
      </w:pPr>
      <w:r w:rsidRPr="003A3C42">
        <w:rPr>
          <w:color w:val="000000"/>
          <w:lang w:val="en-US"/>
        </w:rPr>
        <w:t>interpretation and refinement of OSMs</w:t>
      </w:r>
    </w:p>
    <w:p w14:paraId="44B069BC" w14:textId="77777777" w:rsidR="00031986" w:rsidRPr="003A3C42" w:rsidRDefault="00031986" w:rsidP="00100456">
      <w:pPr>
        <w:pStyle w:val="normal"/>
        <w:numPr>
          <w:ilvl w:val="0"/>
          <w:numId w:val="16"/>
        </w:numPr>
        <w:rPr>
          <w:color w:val="000000"/>
          <w:lang w:val="en-US"/>
        </w:rPr>
      </w:pPr>
      <w:r w:rsidRPr="003A3C42">
        <w:rPr>
          <w:color w:val="000000"/>
          <w:lang w:val="en-US"/>
        </w:rPr>
        <w:t>module extraction –</w:t>
      </w:r>
      <w:r w:rsidR="00831931" w:rsidRPr="003A3C42">
        <w:rPr>
          <w:color w:val="000000"/>
          <w:lang w:val="en-US"/>
        </w:rPr>
        <w:t xml:space="preserve"> </w:t>
      </w:r>
      <w:r w:rsidR="00FE4094" w:rsidRPr="003A3C42">
        <w:rPr>
          <w:color w:val="000000"/>
          <w:lang w:val="en-US"/>
        </w:rPr>
        <w:t>selection of small parts (suiting particular purposes) of</w:t>
      </w:r>
      <w:r w:rsidR="00C343C8" w:rsidRPr="003A3C42">
        <w:rPr>
          <w:color w:val="000000"/>
          <w:lang w:val="en-US"/>
        </w:rPr>
        <w:t xml:space="preserve"> </w:t>
      </w:r>
      <w:r w:rsidRPr="003A3C42">
        <w:rPr>
          <w:color w:val="000000"/>
          <w:lang w:val="en-US"/>
        </w:rPr>
        <w:t>large OSMs</w:t>
      </w:r>
    </w:p>
    <w:p w14:paraId="3ED5358D" w14:textId="5C266387" w:rsidR="00031986" w:rsidRPr="003A3C42" w:rsidRDefault="00031986" w:rsidP="00100456">
      <w:pPr>
        <w:pStyle w:val="normal"/>
        <w:numPr>
          <w:ilvl w:val="0"/>
          <w:numId w:val="16"/>
        </w:numPr>
        <w:rPr>
          <w:color w:val="000000"/>
          <w:lang w:val="en-US"/>
        </w:rPr>
      </w:pPr>
      <w:r w:rsidRPr="003A3C42">
        <w:rPr>
          <w:color w:val="000000"/>
          <w:lang w:val="en-US"/>
        </w:rPr>
        <w:t>approximation</w:t>
      </w:r>
      <w:r w:rsidRPr="003A3C42">
        <w:rPr>
          <w:lang w:val="en-US"/>
        </w:rPr>
        <w:t xml:space="preserve"> –</w:t>
      </w:r>
      <w:r w:rsidRPr="003A3C42">
        <w:rPr>
          <w:color w:val="000000"/>
          <w:lang w:val="en-US"/>
        </w:rPr>
        <w:t xml:space="preserve"> </w:t>
      </w:r>
      <w:r w:rsidR="00C343C8" w:rsidRPr="003A3C42">
        <w:rPr>
          <w:color w:val="000000"/>
          <w:lang w:val="en-US"/>
        </w:rPr>
        <w:t xml:space="preserve">enabling </w:t>
      </w:r>
      <w:r w:rsidRPr="003A3C42">
        <w:rPr>
          <w:color w:val="000000"/>
          <w:lang w:val="en-US"/>
        </w:rPr>
        <w:t>model</w:t>
      </w:r>
      <w:r w:rsidR="00C343C8" w:rsidRPr="003A3C42">
        <w:rPr>
          <w:color w:val="000000"/>
          <w:lang w:val="en-US"/>
        </w:rPr>
        <w:t>ing</w:t>
      </w:r>
      <w:r w:rsidRPr="003A3C42">
        <w:rPr>
          <w:color w:val="000000"/>
          <w:lang w:val="en-US"/>
        </w:rPr>
        <w:t xml:space="preserve"> in an expressive language, </w:t>
      </w:r>
      <w:r w:rsidR="00C343C8" w:rsidRPr="003A3C42">
        <w:rPr>
          <w:color w:val="000000"/>
          <w:lang w:val="en-US"/>
        </w:rPr>
        <w:t xml:space="preserve">with simulation and </w:t>
      </w:r>
      <w:r w:rsidRPr="003A3C42">
        <w:rPr>
          <w:color w:val="000000"/>
          <w:lang w:val="en-US"/>
        </w:rPr>
        <w:t>reaso</w:t>
      </w:r>
      <w:r w:rsidR="00C343C8" w:rsidRPr="003A3C42">
        <w:rPr>
          <w:color w:val="000000"/>
          <w:lang w:val="en-US"/>
        </w:rPr>
        <w:t>ning designed for performance, transaction-oriented, real-time (or near-real time), lighter weight languages</w:t>
      </w:r>
      <w:r w:rsidRPr="003A3C42">
        <w:rPr>
          <w:color w:val="000000"/>
          <w:lang w:val="en-US"/>
        </w:rPr>
        <w:t xml:space="preserve"> </w:t>
      </w:r>
    </w:p>
    <w:p w14:paraId="14743D6A" w14:textId="77777777" w:rsidR="00031986" w:rsidRPr="003A3C42" w:rsidRDefault="00031986" w:rsidP="00100456">
      <w:pPr>
        <w:pStyle w:val="normal"/>
        <w:numPr>
          <w:ilvl w:val="0"/>
          <w:numId w:val="16"/>
        </w:numPr>
        <w:rPr>
          <w:color w:val="000000"/>
          <w:lang w:val="en-US"/>
        </w:rPr>
      </w:pPr>
      <w:r w:rsidRPr="003A3C42">
        <w:rPr>
          <w:color w:val="000000"/>
          <w:lang w:val="en-US"/>
        </w:rPr>
        <w:t>querying</w:t>
      </w:r>
    </w:p>
    <w:p w14:paraId="4A64C128" w14:textId="77777777" w:rsidR="00031986" w:rsidRPr="003A3C42" w:rsidRDefault="00031986" w:rsidP="00100456">
      <w:pPr>
        <w:pStyle w:val="normal"/>
        <w:numPr>
          <w:ilvl w:val="0"/>
          <w:numId w:val="16"/>
        </w:numPr>
        <w:rPr>
          <w:lang w:val="en-US"/>
        </w:rPr>
      </w:pPr>
      <w:r w:rsidRPr="003A3C42">
        <w:rPr>
          <w:color w:val="000000"/>
          <w:lang w:val="en-US"/>
        </w:rPr>
        <w:t>ontology-based database access/data management</w:t>
      </w:r>
    </w:p>
    <w:p w14:paraId="1652F779" w14:textId="77777777" w:rsidR="00031986" w:rsidRPr="003A3C42" w:rsidRDefault="00031986" w:rsidP="00100456">
      <w:pPr>
        <w:pStyle w:val="normal"/>
        <w:numPr>
          <w:ilvl w:val="0"/>
          <w:numId w:val="16"/>
        </w:numPr>
        <w:rPr>
          <w:lang w:val="en-US"/>
        </w:rPr>
      </w:pPr>
      <w:r w:rsidRPr="003A3C42">
        <w:rPr>
          <w:lang w:val="en-US"/>
        </w:rPr>
        <w:t>bridges between different axiomatizations, e.g.</w:t>
      </w:r>
      <w:r w:rsidRPr="003A3C42">
        <w:rPr>
          <w:color w:val="000000"/>
          <w:lang w:val="en-US"/>
        </w:rPr>
        <w:t xml:space="preserve"> distributed description logics, E-connections</w:t>
      </w:r>
    </w:p>
    <w:p w14:paraId="07EC8B91" w14:textId="77777777" w:rsidR="00031986" w:rsidRPr="003A3C42" w:rsidRDefault="00031986" w:rsidP="00100456">
      <w:pPr>
        <w:pStyle w:val="normal"/>
        <w:numPr>
          <w:ilvl w:val="0"/>
          <w:numId w:val="16"/>
        </w:numPr>
        <w:rPr>
          <w:lang w:val="en-US"/>
        </w:rPr>
      </w:pPr>
      <w:r w:rsidRPr="003A3C42">
        <w:rPr>
          <w:lang w:val="en-US"/>
        </w:rPr>
        <w:t>translations of OSMs to other languages</w:t>
      </w:r>
    </w:p>
    <w:p w14:paraId="18B2EC68" w14:textId="77777777" w:rsidR="00031986" w:rsidRPr="003A3C42" w:rsidRDefault="00031986" w:rsidP="00100456">
      <w:pPr>
        <w:pStyle w:val="normal"/>
        <w:numPr>
          <w:ilvl w:val="0"/>
          <w:numId w:val="16"/>
        </w:numPr>
        <w:rPr>
          <w:lang w:val="en-US"/>
        </w:rPr>
      </w:pPr>
      <w:r w:rsidRPr="003A3C42">
        <w:rPr>
          <w:lang w:val="en-US"/>
        </w:rPr>
        <w:t>combinations of OSMs</w:t>
      </w:r>
    </w:p>
    <w:p w14:paraId="23240423" w14:textId="77777777" w:rsidR="00031986" w:rsidRPr="003A3C42" w:rsidRDefault="00031986">
      <w:pPr>
        <w:pStyle w:val="normal"/>
        <w:rPr>
          <w:lang w:val="en-US"/>
        </w:rPr>
      </w:pPr>
    </w:p>
    <w:p w14:paraId="37BF6897" w14:textId="77777777" w:rsidR="00031986" w:rsidRPr="003A3C42" w:rsidRDefault="00031986">
      <w:pPr>
        <w:pStyle w:val="normal"/>
        <w:rPr>
          <w:lang w:val="en-US"/>
        </w:rPr>
      </w:pPr>
      <w:r w:rsidRPr="003A3C42">
        <w:rPr>
          <w:lang w:val="en-US"/>
        </w:rPr>
        <w:t xml:space="preserve">Heterogeneity can be seen at both the level of the logical languages as well as </w:t>
      </w:r>
      <w:r w:rsidR="00C343C8" w:rsidRPr="003A3C42">
        <w:rPr>
          <w:lang w:val="en-US"/>
        </w:rPr>
        <w:t xml:space="preserve">within </w:t>
      </w:r>
      <w:r w:rsidRPr="003A3C42">
        <w:rPr>
          <w:lang w:val="en-US"/>
        </w:rPr>
        <w:t>the OSMs themselves.</w:t>
      </w:r>
      <w:r w:rsidR="0030205C">
        <w:rPr>
          <w:lang w:val="en-US"/>
        </w:rPr>
        <w:t xml:space="preserve"> </w:t>
      </w:r>
      <w:r w:rsidRPr="003A3C42">
        <w:rPr>
          <w:lang w:val="en-US"/>
        </w:rPr>
        <w:t>There are many domains in which multiple OSMs exist, in some cases axiomatized in the same language, and in other cases axiomatized in different logical languages. This leads to several challenges in the design and deployment of OSMs</w:t>
      </w:r>
      <w:r w:rsidR="008C0986" w:rsidRPr="003A3C42">
        <w:rPr>
          <w:lang w:val="en-US"/>
        </w:rPr>
        <w:t>,</w:t>
      </w:r>
      <w:r w:rsidRPr="003A3C42">
        <w:rPr>
          <w:lang w:val="en-US"/>
        </w:rPr>
        <w:t xml:space="preserve"> which have been addressed by current research in ontological engineering, formal software specification and formal modeling:</w:t>
      </w:r>
    </w:p>
    <w:p w14:paraId="451C3356" w14:textId="77777777" w:rsidR="00031986" w:rsidRPr="003A3C42" w:rsidRDefault="00031986">
      <w:pPr>
        <w:pStyle w:val="normal"/>
        <w:rPr>
          <w:lang w:val="en-US"/>
        </w:rPr>
      </w:pPr>
    </w:p>
    <w:p w14:paraId="65EA32D9" w14:textId="77777777" w:rsidR="00031986" w:rsidRPr="003A3C42" w:rsidRDefault="00031986" w:rsidP="00100456">
      <w:pPr>
        <w:pStyle w:val="normal"/>
        <w:numPr>
          <w:ilvl w:val="0"/>
          <w:numId w:val="17"/>
        </w:numPr>
        <w:rPr>
          <w:lang w:val="en-US"/>
        </w:rPr>
      </w:pPr>
      <w:r w:rsidRPr="003A3C42">
        <w:rPr>
          <w:lang w:val="en-US"/>
        </w:rPr>
        <w:t>How can we support sharability and reusability of OSMs within the same domain?</w:t>
      </w:r>
    </w:p>
    <w:p w14:paraId="64AD890B" w14:textId="77777777" w:rsidR="00031986" w:rsidRPr="003A3C42" w:rsidRDefault="00031986">
      <w:pPr>
        <w:pStyle w:val="normal"/>
        <w:rPr>
          <w:lang w:val="en-US"/>
        </w:rPr>
      </w:pPr>
    </w:p>
    <w:p w14:paraId="706F5F82" w14:textId="77777777" w:rsidR="00031986" w:rsidRPr="003A3C42" w:rsidRDefault="00031986" w:rsidP="00100456">
      <w:pPr>
        <w:pStyle w:val="normal"/>
        <w:numPr>
          <w:ilvl w:val="0"/>
          <w:numId w:val="17"/>
        </w:numPr>
        <w:rPr>
          <w:lang w:val="en-US"/>
        </w:rPr>
      </w:pPr>
      <w:r w:rsidRPr="003A3C42">
        <w:rPr>
          <w:lang w:val="en-US"/>
        </w:rPr>
        <w:t>How can we merge OSMs in different domains, particularly in the cases in which the OSMs are axiomatized in different logical languages?</w:t>
      </w:r>
    </w:p>
    <w:p w14:paraId="7BAFE95F" w14:textId="77777777" w:rsidR="00031986" w:rsidRPr="003A3C42" w:rsidRDefault="00031986">
      <w:pPr>
        <w:pStyle w:val="normal"/>
        <w:rPr>
          <w:lang w:val="en-US"/>
        </w:rPr>
      </w:pPr>
    </w:p>
    <w:p w14:paraId="2698D820" w14:textId="77777777" w:rsidR="00031986" w:rsidRPr="003A3C42" w:rsidRDefault="00031986" w:rsidP="00100456">
      <w:pPr>
        <w:pStyle w:val="normal"/>
        <w:numPr>
          <w:ilvl w:val="0"/>
          <w:numId w:val="17"/>
        </w:numPr>
        <w:rPr>
          <w:lang w:val="en-US"/>
        </w:rPr>
      </w:pPr>
      <w:r w:rsidRPr="003A3C42">
        <w:rPr>
          <w:lang w:val="en-US"/>
        </w:rPr>
        <w:t>What notions of modularity play a role when only part of an OSM is being shared or reused?</w:t>
      </w:r>
    </w:p>
    <w:p w14:paraId="50A80BC8" w14:textId="77777777" w:rsidR="00031986" w:rsidRPr="003A3C42" w:rsidRDefault="00031986">
      <w:pPr>
        <w:pStyle w:val="normal"/>
        <w:rPr>
          <w:lang w:val="en-US"/>
        </w:rPr>
      </w:pPr>
    </w:p>
    <w:p w14:paraId="59D8CE6C" w14:textId="77777777" w:rsidR="00031986" w:rsidRPr="003A3C42" w:rsidRDefault="00031986" w:rsidP="00100456">
      <w:pPr>
        <w:pStyle w:val="normal"/>
        <w:numPr>
          <w:ilvl w:val="0"/>
          <w:numId w:val="17"/>
        </w:numPr>
        <w:rPr>
          <w:lang w:val="en-US"/>
        </w:rPr>
      </w:pPr>
      <w:r w:rsidRPr="003A3C42">
        <w:rPr>
          <w:lang w:val="en-US"/>
        </w:rPr>
        <w:t>What are the relationships between versions of an OSM axiomatized in different logical languages?</w:t>
      </w:r>
    </w:p>
    <w:p w14:paraId="6D73EC1C" w14:textId="77777777" w:rsidR="00031986" w:rsidRPr="003A3C42" w:rsidRDefault="00031986">
      <w:pPr>
        <w:pStyle w:val="normal"/>
        <w:ind w:left="0"/>
        <w:rPr>
          <w:lang w:val="en-US"/>
        </w:rPr>
      </w:pPr>
    </w:p>
    <w:p w14:paraId="1335D713" w14:textId="77777777" w:rsidR="00031986" w:rsidRPr="003A3C42" w:rsidRDefault="00031986">
      <w:pPr>
        <w:pStyle w:val="normal"/>
        <w:rPr>
          <w:lang w:val="en-US"/>
        </w:rPr>
      </w:pPr>
      <w:r w:rsidRPr="003A3C42">
        <w:rPr>
          <w:lang w:val="en-US"/>
        </w:rPr>
        <w:t>These challenges can be illustrated by the following set of use cases:</w:t>
      </w:r>
    </w:p>
    <w:p w14:paraId="1388B2C5" w14:textId="77777777" w:rsidR="00031986" w:rsidRPr="003A3C42" w:rsidRDefault="00031986">
      <w:pPr>
        <w:pStyle w:val="normal"/>
        <w:ind w:left="0"/>
        <w:rPr>
          <w:lang w:val="en-US"/>
        </w:rPr>
      </w:pPr>
    </w:p>
    <w:p w14:paraId="7E3EF240" w14:textId="77777777" w:rsidR="00031986" w:rsidRPr="003A3C42" w:rsidRDefault="00031986">
      <w:pPr>
        <w:pStyle w:val="normal"/>
        <w:rPr>
          <w:lang w:val="en-US"/>
        </w:rPr>
      </w:pPr>
      <w:r w:rsidRPr="003A3C42">
        <w:rPr>
          <w:b/>
          <w:lang w:val="en-US"/>
        </w:rPr>
        <w:t>Use case Onto-1: Interoperability between OWL and FOL ontologies</w:t>
      </w:r>
    </w:p>
    <w:p w14:paraId="4FE0746A" w14:textId="77777777" w:rsidR="00031986" w:rsidRPr="003A3C42" w:rsidRDefault="00031986">
      <w:pPr>
        <w:pStyle w:val="normal"/>
        <w:rPr>
          <w:lang w:val="en-US"/>
        </w:rPr>
      </w:pPr>
      <w:r w:rsidRPr="003A3C42">
        <w:rPr>
          <w:lang w:val="en-US"/>
        </w:rPr>
        <w:t xml:space="preserve">In order to achieve interoperability, during ontology development it is often </w:t>
      </w:r>
      <w:r w:rsidR="00C343C8" w:rsidRPr="003A3C42">
        <w:rPr>
          <w:lang w:val="en-US"/>
        </w:rPr>
        <w:t xml:space="preserve">necessary </w:t>
      </w:r>
      <w:r w:rsidRPr="003A3C42">
        <w:rPr>
          <w:lang w:val="en-US"/>
        </w:rPr>
        <w:t>to describe concepts in a language more expressive than OWL. Therefore, it is common practice to informally annotate OWL ontologies with FOL axioms (e.g.</w:t>
      </w:r>
      <w:r w:rsidR="00B2771B" w:rsidRPr="003A3C42">
        <w:rPr>
          <w:lang w:val="en-US"/>
        </w:rPr>
        <w:t>,</w:t>
      </w:r>
      <w:r w:rsidRPr="003A3C42">
        <w:rPr>
          <w:lang w:val="en-US"/>
        </w:rPr>
        <w:t xml:space="preserve"> Keet's mereotopological ontology [Part-Whole</w:t>
      </w:r>
      <w:r w:rsidR="001F6320">
        <w:rPr>
          <w:lang w:val="en-US"/>
        </w:rPr>
        <w:t>]</w:t>
      </w:r>
      <w:r w:rsidRPr="003A3C42">
        <w:rPr>
          <w:rStyle w:val="Kommentarzeichen"/>
          <w:vanish/>
          <w:color w:val="000000"/>
          <w:lang w:val="en-US" w:eastAsia="en-US"/>
        </w:rPr>
        <w:t>]</w:t>
      </w:r>
      <w:r w:rsidRPr="003A3C42">
        <w:rPr>
          <w:lang w:val="en-US"/>
        </w:rPr>
        <w:t>, Dolce Lite [Dolce-lite], BFO-OWL</w:t>
      </w:r>
      <w:r w:rsidRPr="003A3C42">
        <w:rPr>
          <w:rStyle w:val="Kommentarzeichen"/>
          <w:vanish/>
          <w:color w:val="000000"/>
          <w:lang w:val="en-US" w:eastAsia="en-US"/>
        </w:rPr>
        <w:t>3</w:t>
      </w:r>
      <w:r w:rsidRPr="003A3C42">
        <w:rPr>
          <w:lang w:val="en-US"/>
        </w:rPr>
        <w:t xml:space="preserve">). OWL is used because of better tool support, FOL because of greater expressiveness. However, </w:t>
      </w:r>
      <w:r w:rsidR="00C343C8" w:rsidRPr="003A3C42">
        <w:rPr>
          <w:lang w:val="en-US"/>
        </w:rPr>
        <w:t xml:space="preserve">relegating </w:t>
      </w:r>
      <w:r w:rsidRPr="003A3C42">
        <w:rPr>
          <w:lang w:val="en-US"/>
        </w:rPr>
        <w:t xml:space="preserve">FOL axioms to informal annotations means that these are not available for machine processing. </w:t>
      </w:r>
    </w:p>
    <w:p w14:paraId="70DEE763" w14:textId="77777777" w:rsidR="00031986" w:rsidRPr="003A3C42" w:rsidRDefault="00031986" w:rsidP="00D64062">
      <w:pPr>
        <w:pStyle w:val="normal"/>
        <w:rPr>
          <w:lang w:val="en-US"/>
        </w:rPr>
      </w:pPr>
      <w:r w:rsidRPr="003A3C42">
        <w:rPr>
          <w:lang w:val="en-US"/>
        </w:rPr>
        <w:t>Another example of this problem is the following: For formally representing concept schemes (including taxonomies, thesauri and classification schemes) and provenance information there are the two W3C standards SKOS (Simple Knowledge Organization System) and PROV</w:t>
      </w:r>
      <w:r w:rsidR="00D64062" w:rsidRPr="003A3C42">
        <w:rPr>
          <w:lang w:val="en-US"/>
        </w:rPr>
        <w:t>, as well as ISO and other domain-specific standards for metadata representation</w:t>
      </w:r>
      <w:r w:rsidRPr="003A3C42">
        <w:rPr>
          <w:lang w:val="en-US"/>
        </w:rPr>
        <w:t xml:space="preserve">. The </w:t>
      </w:r>
      <w:r w:rsidR="00D64062" w:rsidRPr="003A3C42">
        <w:rPr>
          <w:lang w:val="en-US"/>
        </w:rPr>
        <w:t xml:space="preserve">semantics for the </w:t>
      </w:r>
      <w:r w:rsidRPr="003A3C42">
        <w:rPr>
          <w:lang w:val="en-US"/>
        </w:rPr>
        <w:t xml:space="preserve">SKOS and PROV languages </w:t>
      </w:r>
      <w:r w:rsidR="00D64062" w:rsidRPr="003A3C42">
        <w:rPr>
          <w:lang w:val="en-US"/>
        </w:rPr>
        <w:t xml:space="preserve">are largely specified as OWL ontologies; </w:t>
      </w:r>
      <w:r w:rsidRPr="003A3C42">
        <w:rPr>
          <w:lang w:val="en-US"/>
        </w:rPr>
        <w:t xml:space="preserve">however, as OWL cannot capture the full semantics, the rest is specified </w:t>
      </w:r>
      <w:r w:rsidR="006F1DAD" w:rsidRPr="003A3C42">
        <w:rPr>
          <w:lang w:val="en-US"/>
        </w:rPr>
        <w:t xml:space="preserve">using some </w:t>
      </w:r>
      <w:r w:rsidRPr="003A3C42">
        <w:rPr>
          <w:lang w:val="en-US"/>
        </w:rPr>
        <w:t>informa</w:t>
      </w:r>
      <w:r w:rsidR="006F1DAD" w:rsidRPr="003A3C42">
        <w:rPr>
          <w:lang w:val="en-US"/>
        </w:rPr>
        <w:t>l</w:t>
      </w:r>
      <w:r w:rsidR="00D64062" w:rsidRPr="003A3C42">
        <w:rPr>
          <w:lang w:val="en-US"/>
        </w:rPr>
        <w:t xml:space="preserve"> </w:t>
      </w:r>
      <w:r w:rsidRPr="003A3C42">
        <w:rPr>
          <w:lang w:val="en-US"/>
        </w:rPr>
        <w:t>first-order rule</w:t>
      </w:r>
      <w:r w:rsidR="006F1DAD" w:rsidRPr="003A3C42">
        <w:rPr>
          <w:lang w:val="en-US"/>
        </w:rPr>
        <w:t>s</w:t>
      </w:r>
      <w:r w:rsidRPr="003A3C42">
        <w:rPr>
          <w:rStyle w:val="Funotenzeichen"/>
          <w:lang w:val="en-US"/>
        </w:rPr>
        <w:footnoteReference w:id="1"/>
      </w:r>
      <w:r w:rsidRPr="003A3C42">
        <w:rPr>
          <w:lang w:val="en-US"/>
        </w:rPr>
        <w:t xml:space="preserve">. </w:t>
      </w:r>
      <w:r w:rsidR="00D64062" w:rsidRPr="003A3C42">
        <w:rPr>
          <w:lang w:val="en-US"/>
        </w:rPr>
        <w:t>In other words,</w:t>
      </w:r>
      <w:r w:rsidRPr="003A3C42">
        <w:rPr>
          <w:lang w:val="en-US"/>
        </w:rPr>
        <w:t xml:space="preserve"> valid </w:t>
      </w:r>
      <w:r w:rsidR="00D64062" w:rsidRPr="003A3C42">
        <w:rPr>
          <w:lang w:val="en-US"/>
        </w:rPr>
        <w:t xml:space="preserve">instance </w:t>
      </w:r>
      <w:r w:rsidRPr="003A3C42">
        <w:rPr>
          <w:lang w:val="en-US"/>
        </w:rPr>
        <w:t xml:space="preserve">models </w:t>
      </w:r>
      <w:r w:rsidR="00D64062" w:rsidRPr="003A3C42">
        <w:rPr>
          <w:lang w:val="en-US"/>
        </w:rPr>
        <w:t xml:space="preserve">that use </w:t>
      </w:r>
      <w:r w:rsidRPr="003A3C42">
        <w:rPr>
          <w:lang w:val="en-US"/>
        </w:rPr>
        <w:t xml:space="preserve">SKOS or PROV </w:t>
      </w:r>
      <w:r w:rsidR="00D64062" w:rsidRPr="003A3C42">
        <w:rPr>
          <w:lang w:val="en-US"/>
        </w:rPr>
        <w:t xml:space="preserve">may be </w:t>
      </w:r>
      <w:r w:rsidRPr="003A3C42">
        <w:rPr>
          <w:lang w:val="en-US"/>
        </w:rPr>
        <w:t>required to satisfy both OWL and FOL axioms.</w:t>
      </w:r>
      <w:r w:rsidR="008C0986" w:rsidRPr="003A3C42">
        <w:rPr>
          <w:lang w:val="en-US"/>
        </w:rPr>
        <w:t xml:space="preserve"> </w:t>
      </w:r>
      <w:r w:rsidRPr="003A3C42">
        <w:rPr>
          <w:lang w:val="en-US"/>
        </w:rPr>
        <w:t>When solving reasoning tasks over either SKOS or PROV ontologies, OWL reasoners are not able to consider the FOL axioms. Hence, the information contained in these axioms is lost.</w:t>
      </w:r>
    </w:p>
    <w:p w14:paraId="325FBBD9" w14:textId="77777777" w:rsidR="00D64062" w:rsidRPr="003A3C42" w:rsidRDefault="00D64062" w:rsidP="00D64062">
      <w:pPr>
        <w:pStyle w:val="normal"/>
        <w:rPr>
          <w:lang w:val="en-US"/>
        </w:rPr>
      </w:pPr>
    </w:p>
    <w:p w14:paraId="1DB6497A" w14:textId="77777777" w:rsidR="00031986" w:rsidRPr="003A3C42" w:rsidRDefault="00031986">
      <w:pPr>
        <w:pStyle w:val="normal"/>
        <w:rPr>
          <w:lang w:val="en-US"/>
        </w:rPr>
      </w:pPr>
      <w:r w:rsidRPr="003A3C42">
        <w:rPr>
          <w:lang w:val="en-US"/>
        </w:rPr>
        <w:t xml:space="preserve">The OntoIOp </w:t>
      </w:r>
      <w:r w:rsidR="00831931" w:rsidRPr="003A3C42">
        <w:rPr>
          <w:lang w:val="en-US"/>
        </w:rPr>
        <w:t>meta</w:t>
      </w:r>
      <w:r w:rsidRPr="003A3C42">
        <w:rPr>
          <w:lang w:val="en-US"/>
        </w:rPr>
        <w:t>language will allow the user to replace such informal annotations by formal axioms in a suitable ontology language. The relation between the OWL ontology and the FOL axioms is that of a heterogeneous import. In the result, both the OWL and the FOL axioms are amenable to e.g. automated consistency checks and theorem proving. Hence, all available information can be used in the reasoning process.</w:t>
      </w:r>
    </w:p>
    <w:p w14:paraId="752D9865" w14:textId="77777777" w:rsidR="00031986" w:rsidRPr="003A3C42" w:rsidRDefault="00031986">
      <w:pPr>
        <w:pStyle w:val="normal"/>
        <w:rPr>
          <w:lang w:val="en-US"/>
        </w:rPr>
      </w:pPr>
    </w:p>
    <w:p w14:paraId="713C5B0A" w14:textId="77777777" w:rsidR="00031986" w:rsidRPr="003A3C42" w:rsidRDefault="00031986">
      <w:pPr>
        <w:pStyle w:val="normal"/>
        <w:rPr>
          <w:lang w:val="en-US"/>
        </w:rPr>
      </w:pPr>
      <w:r w:rsidRPr="003A3C42">
        <w:rPr>
          <w:b/>
          <w:lang w:val="en-US"/>
        </w:rPr>
        <w:t>Use Case Onto-2: Ontology integration by means of a foundational ontology</w:t>
      </w:r>
    </w:p>
    <w:p w14:paraId="337D94AE" w14:textId="77777777" w:rsidR="00031986" w:rsidRPr="003A3C42" w:rsidRDefault="00031986">
      <w:pPr>
        <w:pStyle w:val="normal"/>
        <w:rPr>
          <w:lang w:val="en-US"/>
        </w:rPr>
      </w:pPr>
      <w:r w:rsidRPr="003A3C42">
        <w:rPr>
          <w:lang w:val="en-US"/>
        </w:rPr>
        <w:t xml:space="preserve">One major use case for ontologies in industry is to achieve interoperability and data integration. However, if ontologies are developed independently and used within the same domain, the differences between the ontologies may actually </w:t>
      </w:r>
      <w:r w:rsidR="00D64062" w:rsidRPr="003A3C42">
        <w:rPr>
          <w:lang w:val="en-US"/>
        </w:rPr>
        <w:t>impede</w:t>
      </w:r>
      <w:r w:rsidRPr="003A3C42">
        <w:rPr>
          <w:lang w:val="en-US"/>
        </w:rPr>
        <w:t xml:space="preserve"> interoperability. One strategy to avoid this problem is the use of a shared foundational ontology (e.g., DOLCE or BFO), which can be used to harmonize different domain ontologies. One challenge for this approach is that foundational ontologies typically rely on expressive ontology languages (e.g., Common Logic), while domain ontologies </w:t>
      </w:r>
      <w:r w:rsidR="00D64062" w:rsidRPr="003A3C42">
        <w:rPr>
          <w:lang w:val="en-US"/>
        </w:rPr>
        <w:t xml:space="preserve">may be </w:t>
      </w:r>
      <w:r w:rsidRPr="003A3C42">
        <w:rPr>
          <w:lang w:val="en-US"/>
        </w:rPr>
        <w:t xml:space="preserve">represented in languages that are optimized for performance (e.g., OWL EL). For this reason, currently the role of the foundational ontology is mainly to provide a conceptual framework that may be reused by the domain ontologies; further, watered-down versions of the foundational ontologies in OWL (like DOLCE-lite or the OWL version of BFO) are used as basis for the development of domain ontologies, be this as is, in an even less expressive version (e.g. a DOLCE-lite in OWL 2 EL), or only a relevant </w:t>
      </w:r>
      <w:r w:rsidR="00D64062" w:rsidRPr="003A3C42">
        <w:rPr>
          <w:lang w:val="en-US"/>
        </w:rPr>
        <w:t>subset</w:t>
      </w:r>
      <w:r w:rsidRPr="003A3C42">
        <w:rPr>
          <w:lang w:val="en-US"/>
        </w:rPr>
        <w:t xml:space="preserve"> thereof (e.g., only the branch of </w:t>
      </w:r>
      <w:r w:rsidR="008C0986" w:rsidRPr="003A3C42">
        <w:rPr>
          <w:lang w:val="en-US"/>
        </w:rPr>
        <w:t>endurants</w:t>
      </w:r>
      <w:r w:rsidRPr="003A3C42">
        <w:rPr>
          <w:lang w:val="en-US"/>
        </w:rPr>
        <w:t xml:space="preserve">). A sample orchestration of interactions between the foundational and domain ontologies in various languages is depicted in the figure below. </w:t>
      </w:r>
    </w:p>
    <w:p w14:paraId="73BDAF66" w14:textId="77777777" w:rsidR="00031986" w:rsidRPr="003A3C42" w:rsidRDefault="00031986">
      <w:pPr>
        <w:pStyle w:val="normal"/>
        <w:rPr>
          <w:lang w:val="en-US"/>
        </w:rPr>
      </w:pPr>
    </w:p>
    <w:p w14:paraId="4EFED43D" w14:textId="77777777" w:rsidR="00031986" w:rsidRPr="003A3C42" w:rsidRDefault="00031986">
      <w:pPr>
        <w:pStyle w:val="normal"/>
        <w:rPr>
          <w:lang w:val="en-US"/>
        </w:rPr>
      </w:pPr>
      <w:r w:rsidRPr="003A3C42">
        <w:rPr>
          <w:lang w:val="en-US"/>
        </w:rPr>
        <w:t xml:space="preserve">The OntoIOp </w:t>
      </w:r>
      <w:r w:rsidR="00831931" w:rsidRPr="003A3C42">
        <w:rPr>
          <w:lang w:val="en-US"/>
        </w:rPr>
        <w:t>meta</w:t>
      </w:r>
      <w:r w:rsidRPr="003A3C42">
        <w:rPr>
          <w:lang w:val="en-US"/>
        </w:rPr>
        <w:t xml:space="preserve">language will provide the framework for integrating different domain ontologies, aligning these to foundational ontologies [Alignment1-2] and combining the aligned ontologies into a coherent integrated ontology – even across different ontology languages. Thus, the OntoIOp </w:t>
      </w:r>
      <w:r w:rsidR="00831931" w:rsidRPr="003A3C42">
        <w:rPr>
          <w:lang w:val="en-US"/>
        </w:rPr>
        <w:t>meta</w:t>
      </w:r>
      <w:r w:rsidRPr="003A3C42">
        <w:rPr>
          <w:lang w:val="en-US"/>
        </w:rPr>
        <w:t>langu</w:t>
      </w:r>
      <w:r w:rsidR="008C0986" w:rsidRPr="003A3C42">
        <w:rPr>
          <w:lang w:val="en-US"/>
        </w:rPr>
        <w:t>a</w:t>
      </w:r>
      <w:r w:rsidRPr="003A3C42">
        <w:rPr>
          <w:lang w:val="en-US"/>
        </w:rPr>
        <w:t>ge will enable ontology developers to utilize the complete</w:t>
      </w:r>
      <w:r w:rsidR="00D64062" w:rsidRPr="003A3C42">
        <w:rPr>
          <w:lang w:val="en-US"/>
        </w:rPr>
        <w:t>, and most expressive,</w:t>
      </w:r>
      <w:r w:rsidRPr="003A3C42">
        <w:rPr>
          <w:lang w:val="en-US"/>
        </w:rPr>
        <w:t xml:space="preserve"> foundational ontologies for ontology integration and validation</w:t>
      </w:r>
      <w:r w:rsidR="00D64062" w:rsidRPr="003A3C42">
        <w:rPr>
          <w:lang w:val="en-US"/>
        </w:rPr>
        <w:t xml:space="preserve"> purposes</w:t>
      </w:r>
      <w:r w:rsidRPr="003A3C42">
        <w:rPr>
          <w:lang w:val="en-US"/>
        </w:rPr>
        <w:t xml:space="preserve">. </w:t>
      </w:r>
    </w:p>
    <w:p w14:paraId="21210F7D" w14:textId="77777777" w:rsidR="00031986" w:rsidRPr="003A3C42" w:rsidRDefault="00031986">
      <w:pPr>
        <w:pStyle w:val="normal"/>
        <w:rPr>
          <w:lang w:val="en-US"/>
        </w:rPr>
      </w:pPr>
    </w:p>
    <w:p w14:paraId="0C5BF466" w14:textId="77777777" w:rsidR="00031986" w:rsidRPr="003A3C42" w:rsidRDefault="008A64DF">
      <w:pPr>
        <w:pStyle w:val="normal"/>
        <w:rPr>
          <w:lang w:val="en-US"/>
        </w:rPr>
      </w:pPr>
      <w:r w:rsidRPr="003A3C42">
        <w:rPr>
          <w:noProof/>
          <w:lang w:eastAsia="de-DE"/>
        </w:rPr>
        <w:drawing>
          <wp:inline distT="0" distB="0" distL="0" distR="0" wp14:anchorId="30F93028" wp14:editId="62B94213">
            <wp:extent cx="5019040" cy="2465705"/>
            <wp:effectExtent l="0" t="0" r="1016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040" cy="2465705"/>
                    </a:xfrm>
                    <a:prstGeom prst="rect">
                      <a:avLst/>
                    </a:prstGeom>
                    <a:solidFill>
                      <a:srgbClr val="FFFFFF"/>
                    </a:solidFill>
                    <a:ln>
                      <a:noFill/>
                    </a:ln>
                  </pic:spPr>
                </pic:pic>
              </a:graphicData>
            </a:graphic>
          </wp:inline>
        </w:drawing>
      </w:r>
    </w:p>
    <w:p w14:paraId="3EBB9332" w14:textId="77777777" w:rsidR="00031986" w:rsidRPr="003A3C42" w:rsidRDefault="00031986">
      <w:pPr>
        <w:pStyle w:val="normal"/>
        <w:rPr>
          <w:lang w:val="en-US"/>
        </w:rPr>
      </w:pPr>
    </w:p>
    <w:p w14:paraId="3D0AAA19" w14:textId="77777777" w:rsidR="00031986" w:rsidRPr="003A3C42" w:rsidRDefault="00031986">
      <w:pPr>
        <w:pStyle w:val="normal"/>
        <w:rPr>
          <w:lang w:val="en-US"/>
        </w:rPr>
      </w:pPr>
      <w:r w:rsidRPr="003A3C42">
        <w:rPr>
          <w:b/>
          <w:lang w:val="en-US"/>
        </w:rPr>
        <w:t>Use Case Onto-3: Module extraction from large ontologies</w:t>
      </w:r>
    </w:p>
    <w:p w14:paraId="5D2C5F1E" w14:textId="77777777" w:rsidR="00031986" w:rsidRPr="003A3C42" w:rsidRDefault="00031986">
      <w:pPr>
        <w:pStyle w:val="normal"/>
        <w:rPr>
          <w:lang w:val="en-US"/>
        </w:rPr>
      </w:pPr>
      <w:r w:rsidRPr="003A3C42">
        <w:rPr>
          <w:lang w:val="en-US"/>
        </w:rPr>
        <w:t>Especially in the biomedical domain, ontologies tend to become very large (e.g. S</w:t>
      </w:r>
      <w:r w:rsidR="0069175F">
        <w:rPr>
          <w:lang w:val="en-US"/>
        </w:rPr>
        <w:t>NOMED</w:t>
      </w:r>
      <w:r w:rsidRPr="003A3C42">
        <w:rPr>
          <w:lang w:val="en-US"/>
        </w:rPr>
        <w:t xml:space="preserve"> CT, FMA) with over 100000 concepts and relationships. Yet, none of these ontologies covers all aspects of a domain</w:t>
      </w:r>
      <w:r w:rsidR="00595CF7" w:rsidRPr="003A3C42">
        <w:rPr>
          <w:lang w:val="en-US"/>
        </w:rPr>
        <w:t xml:space="preserve">, </w:t>
      </w:r>
      <w:r w:rsidRPr="003A3C42">
        <w:rPr>
          <w:lang w:val="en-US"/>
        </w:rPr>
        <w:t xml:space="preserve">and </w:t>
      </w:r>
      <w:r w:rsidR="00595CF7" w:rsidRPr="003A3C42">
        <w:rPr>
          <w:lang w:val="en-US"/>
        </w:rPr>
        <w:t xml:space="preserve">frequently provide coverage at various levels of specificity, with excessive detail in some areas that may not be required </w:t>
      </w:r>
      <w:r w:rsidRPr="003A3C42">
        <w:rPr>
          <w:lang w:val="en-US"/>
        </w:rPr>
        <w:t xml:space="preserve">for </w:t>
      </w:r>
      <w:r w:rsidR="00595CF7" w:rsidRPr="003A3C42">
        <w:rPr>
          <w:lang w:val="en-US"/>
        </w:rPr>
        <w:t>all</w:t>
      </w:r>
      <w:r w:rsidRPr="003A3C42">
        <w:rPr>
          <w:lang w:val="en-US"/>
        </w:rPr>
        <w:t xml:space="preserve"> usage scenario</w:t>
      </w:r>
      <w:r w:rsidR="00595CF7" w:rsidRPr="003A3C42">
        <w:rPr>
          <w:lang w:val="en-US"/>
        </w:rPr>
        <w:t>s</w:t>
      </w:r>
      <w:r w:rsidRPr="003A3C42">
        <w:rPr>
          <w:lang w:val="en-US"/>
        </w:rPr>
        <w:t xml:space="preserve">. Often, for a given knowledge representation problem in industry, only relevant knowledge from two such large reference ontologies needs to be integrated, so </w:t>
      </w:r>
      <w:r w:rsidR="00595CF7" w:rsidRPr="003A3C42">
        <w:rPr>
          <w:lang w:val="en-US"/>
        </w:rPr>
        <w:t xml:space="preserve">a comprehensive </w:t>
      </w:r>
      <w:r w:rsidRPr="003A3C42">
        <w:rPr>
          <w:lang w:val="en-US"/>
        </w:rPr>
        <w:t>integration would be both unfeasible and unwieldy. Hence, parts (modules) of these ontologies are obtained by selecting the concepts and relationships (roles)</w:t>
      </w:r>
      <w:r w:rsidRPr="003A3C42">
        <w:rPr>
          <w:rStyle w:val="Kommentarzeichen"/>
          <w:vanish/>
          <w:color w:val="000000"/>
          <w:lang w:val="en-US" w:eastAsia="en-US"/>
        </w:rPr>
        <w:t>s</w:t>
      </w:r>
      <w:r w:rsidRPr="003A3C42">
        <w:rPr>
          <w:lang w:val="en-US"/>
        </w:rPr>
        <w:t xml:space="preserve"> relevant for the intended application. An integrated version will then be based on these </w:t>
      </w:r>
      <w:r w:rsidR="00595CF7" w:rsidRPr="003A3C42">
        <w:rPr>
          <w:lang w:val="en-US"/>
        </w:rPr>
        <w:t>excerpts</w:t>
      </w:r>
      <w:r w:rsidRPr="003A3C42">
        <w:rPr>
          <w:lang w:val="en-US"/>
        </w:rPr>
        <w:t xml:space="preserve"> </w:t>
      </w:r>
      <w:r w:rsidR="00595CF7" w:rsidRPr="003A3C42">
        <w:rPr>
          <w:lang w:val="en-US"/>
        </w:rPr>
        <w:t>from</w:t>
      </w:r>
      <w:r w:rsidRPr="003A3C42">
        <w:rPr>
          <w:lang w:val="en-US"/>
        </w:rPr>
        <w:t xml:space="preserve"> the </w:t>
      </w:r>
      <w:r w:rsidR="00595CF7" w:rsidRPr="003A3C42">
        <w:rPr>
          <w:lang w:val="en-US"/>
        </w:rPr>
        <w:t xml:space="preserve">original </w:t>
      </w:r>
      <w:r w:rsidRPr="003A3C42">
        <w:rPr>
          <w:lang w:val="en-US"/>
        </w:rPr>
        <w:t>ontologies (i.e., modules). For example, the Juvenile Rheumatoid Arthritis ontology JRAO</w:t>
      </w:r>
      <w:r w:rsidRPr="003A3C42">
        <w:rPr>
          <w:rStyle w:val="Kommentarzeichen"/>
          <w:vanish/>
          <w:color w:val="000000"/>
          <w:lang w:val="en-US" w:eastAsia="en-US"/>
        </w:rPr>
        <w:t>O</w:t>
      </w:r>
      <w:r w:rsidRPr="003A3C42">
        <w:rPr>
          <w:lang w:val="en-US"/>
        </w:rPr>
        <w:t xml:space="preserve"> has been created using modules from the NCI thesaurus and GALEN medical ontology.</w:t>
      </w:r>
    </w:p>
    <w:p w14:paraId="0A49DA2B" w14:textId="77777777" w:rsidR="00031986" w:rsidRPr="003A3C42" w:rsidRDefault="00031986">
      <w:pPr>
        <w:pStyle w:val="normal"/>
        <w:rPr>
          <w:lang w:val="en-US"/>
        </w:rPr>
      </w:pPr>
      <w:r w:rsidRPr="003A3C42">
        <w:rPr>
          <w:lang w:val="en-US"/>
        </w:rPr>
        <w:t xml:space="preserve">The OntoIOp </w:t>
      </w:r>
      <w:r w:rsidR="00831931" w:rsidRPr="003A3C42">
        <w:rPr>
          <w:lang w:val="en-US"/>
        </w:rPr>
        <w:t>meta</w:t>
      </w:r>
      <w:r w:rsidRPr="003A3C42">
        <w:rPr>
          <w:lang w:val="en-US"/>
        </w:rPr>
        <w:t xml:space="preserve">language will support the description of such </w:t>
      </w:r>
      <w:r w:rsidR="00595CF7" w:rsidRPr="003A3C42">
        <w:rPr>
          <w:lang w:val="en-US"/>
        </w:rPr>
        <w:t>subsets (</w:t>
      </w:r>
      <w:r w:rsidRPr="003A3C42">
        <w:rPr>
          <w:lang w:val="en-US"/>
        </w:rPr>
        <w:t>modules</w:t>
      </w:r>
      <w:r w:rsidR="00595CF7" w:rsidRPr="003A3C42">
        <w:rPr>
          <w:lang w:val="en-US"/>
        </w:rPr>
        <w:t>)</w:t>
      </w:r>
      <w:r w:rsidRPr="003A3C42">
        <w:rPr>
          <w:lang w:val="en-US"/>
        </w:rPr>
        <w:t xml:space="preserve"> of ontologies, as well as their alignment and integration.</w:t>
      </w:r>
    </w:p>
    <w:p w14:paraId="4E43560C" w14:textId="77777777" w:rsidR="00031986" w:rsidRPr="003A3C42" w:rsidRDefault="008A64DF">
      <w:pPr>
        <w:pStyle w:val="normal"/>
        <w:jc w:val="center"/>
        <w:rPr>
          <w:lang w:val="en-US"/>
        </w:rPr>
      </w:pPr>
      <w:r w:rsidRPr="003A3C42">
        <w:rPr>
          <w:noProof/>
          <w:lang w:eastAsia="de-DE"/>
        </w:rPr>
        <w:drawing>
          <wp:inline distT="0" distB="0" distL="0" distR="0" wp14:anchorId="7828C10B" wp14:editId="4E82C3A6">
            <wp:extent cx="3339465" cy="2912745"/>
            <wp:effectExtent l="0" t="0" r="0" b="825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9465" cy="2912745"/>
                    </a:xfrm>
                    <a:prstGeom prst="rect">
                      <a:avLst/>
                    </a:prstGeom>
                    <a:solidFill>
                      <a:srgbClr val="FFFFFF"/>
                    </a:solidFill>
                    <a:ln>
                      <a:noFill/>
                    </a:ln>
                  </pic:spPr>
                </pic:pic>
              </a:graphicData>
            </a:graphic>
          </wp:inline>
        </w:drawing>
      </w:r>
    </w:p>
    <w:p w14:paraId="0848ED91" w14:textId="77777777" w:rsidR="00031986" w:rsidRPr="003A3C42" w:rsidRDefault="00031986">
      <w:pPr>
        <w:pStyle w:val="normal"/>
        <w:ind w:left="0"/>
        <w:rPr>
          <w:lang w:val="en-US"/>
        </w:rPr>
      </w:pPr>
    </w:p>
    <w:p w14:paraId="70CE9A08" w14:textId="77777777" w:rsidR="00031986" w:rsidRPr="003A3C42" w:rsidRDefault="00031986">
      <w:pPr>
        <w:pStyle w:val="normal"/>
        <w:rPr>
          <w:lang w:val="en-US"/>
        </w:rPr>
      </w:pPr>
      <w:r w:rsidRPr="003A3C42">
        <w:rPr>
          <w:b/>
          <w:lang w:val="en-US"/>
        </w:rPr>
        <w:t>Use case Onto-4: Interoperability between closed-world data and open-world metadata</w:t>
      </w:r>
    </w:p>
    <w:p w14:paraId="40F81440" w14:textId="77777777" w:rsidR="00031986" w:rsidRPr="003A3C42" w:rsidRDefault="00031986">
      <w:pPr>
        <w:pStyle w:val="normal"/>
        <w:rPr>
          <w:lang w:val="en-US"/>
        </w:rPr>
      </w:pPr>
    </w:p>
    <w:p w14:paraId="082DB218" w14:textId="77777777" w:rsidR="00031986" w:rsidRPr="003A3C42" w:rsidRDefault="00031986">
      <w:pPr>
        <w:pStyle w:val="normal"/>
        <w:rPr>
          <w:lang w:val="en-US"/>
        </w:rPr>
      </w:pPr>
      <w:r w:rsidRPr="003A3C42">
        <w:rPr>
          <w:lang w:val="en-US"/>
        </w:rPr>
        <w:t xml:space="preserve">Data collection has become easier and much more widespread over the years. This data has to be assigned a meaning somehow, which occurs traditionally in the form of metadata annotations. For instance, </w:t>
      </w:r>
      <w:r w:rsidR="00595CF7" w:rsidRPr="003A3C42">
        <w:rPr>
          <w:lang w:val="en-US"/>
        </w:rPr>
        <w:t xml:space="preserve">consider </w:t>
      </w:r>
      <w:r w:rsidRPr="003A3C42">
        <w:rPr>
          <w:lang w:val="en-US"/>
        </w:rPr>
        <w:t xml:space="preserve">geographical datasets derived from satellite data and raw sensor readings. </w:t>
      </w:r>
      <w:r w:rsidR="002431AF" w:rsidRPr="003A3C42">
        <w:rPr>
          <w:lang w:val="en-US"/>
        </w:rPr>
        <w:t>C</w:t>
      </w:r>
      <w:r w:rsidRPr="003A3C42">
        <w:rPr>
          <w:lang w:val="en-US"/>
        </w:rPr>
        <w:t xml:space="preserve">urrent implementations in, e.g., ecological economics require manual annotation of datasets with the information relevant for their processes. </w:t>
      </w:r>
      <w:r w:rsidR="002431AF" w:rsidRPr="003A3C42">
        <w:rPr>
          <w:lang w:val="en-US"/>
        </w:rPr>
        <w:t>While there have been</w:t>
      </w:r>
      <w:r w:rsidRPr="003A3C42">
        <w:rPr>
          <w:lang w:val="en-US"/>
        </w:rPr>
        <w:t xml:space="preserve"> attempts to standardize such information</w:t>
      </w:r>
      <w:r w:rsidR="002431AF" w:rsidRPr="003A3C42">
        <w:rPr>
          <w:lang w:val="en-US"/>
        </w:rPr>
        <w:t>, m</w:t>
      </w:r>
      <w:r w:rsidRPr="003A3C42">
        <w:rPr>
          <w:lang w:val="en-US"/>
        </w:rPr>
        <w:t xml:space="preserve">etadata for datasets of simulation results are </w:t>
      </w:r>
      <w:r w:rsidR="002431AF" w:rsidRPr="003A3C42">
        <w:rPr>
          <w:lang w:val="en-US"/>
        </w:rPr>
        <w:t>more difficult to</w:t>
      </w:r>
      <w:r w:rsidRPr="003A3C42">
        <w:rPr>
          <w:lang w:val="en-US"/>
        </w:rPr>
        <w:t xml:space="preserve"> standardiz</w:t>
      </w:r>
      <w:r w:rsidR="002431AF" w:rsidRPr="003A3C42">
        <w:rPr>
          <w:lang w:val="en-US"/>
        </w:rPr>
        <w:t>e</w:t>
      </w:r>
      <w:r w:rsidRPr="003A3C42">
        <w:rPr>
          <w:lang w:val="en-US"/>
        </w:rPr>
        <w:t>. Moreover, it is resource-consuming to link the data to the metadata, to ensure the metadata itself is of good quality and consistent, and to actually exploit the metadata when querying the data for data analysis.</w:t>
      </w:r>
      <w:r w:rsidR="0030205C">
        <w:rPr>
          <w:lang w:val="en-US"/>
        </w:rPr>
        <w:t xml:space="preserve"> </w:t>
      </w:r>
    </w:p>
    <w:p w14:paraId="5C160A33" w14:textId="77777777" w:rsidR="00031986" w:rsidRPr="003A3C42" w:rsidRDefault="00031986">
      <w:pPr>
        <w:pStyle w:val="normal"/>
        <w:rPr>
          <w:lang w:val="en-US"/>
        </w:rPr>
      </w:pPr>
    </w:p>
    <w:p w14:paraId="54922B4E" w14:textId="77777777" w:rsidR="00031986" w:rsidRPr="003A3C42" w:rsidRDefault="00031986">
      <w:pPr>
        <w:pStyle w:val="normal"/>
        <w:rPr>
          <w:lang w:val="en-US"/>
        </w:rPr>
      </w:pPr>
      <w:r w:rsidRPr="003A3C42">
        <w:rPr>
          <w:lang w:val="en-US"/>
        </w:rPr>
        <w:t xml:space="preserve">The data is usually represented in a database or RDF triple store, which work with a closed world assumption on the dataset, and are not expressive enough to incorporate the metadata ‘background knowledge’, such as the conditions for validity of the physical laws in the model of the object of observation. These metadata require a more expressive language, such as </w:t>
      </w:r>
      <w:r w:rsidR="002431AF" w:rsidRPr="003A3C42">
        <w:rPr>
          <w:lang w:val="en-US"/>
        </w:rPr>
        <w:t xml:space="preserve">OWL or </w:t>
      </w:r>
      <w:r w:rsidRPr="003A3C42">
        <w:rPr>
          <w:lang w:val="en-US"/>
        </w:rPr>
        <w:t xml:space="preserve">Common Logic, which operate under an open-world semantics. </w:t>
      </w:r>
      <w:r w:rsidR="002431AF" w:rsidRPr="003A3C42">
        <w:rPr>
          <w:lang w:val="en-US"/>
        </w:rPr>
        <w:t>However, it is</w:t>
      </w:r>
      <w:r w:rsidRPr="003A3C42">
        <w:rPr>
          <w:lang w:val="en-US"/>
        </w:rPr>
        <w:t xml:space="preserve"> unfeasible to translate the whole large dataset into </w:t>
      </w:r>
      <w:r w:rsidR="002431AF" w:rsidRPr="003A3C42">
        <w:rPr>
          <w:lang w:val="en-US"/>
        </w:rPr>
        <w:t>OWL o</w:t>
      </w:r>
      <w:r w:rsidR="00831931" w:rsidRPr="003A3C42">
        <w:rPr>
          <w:lang w:val="en-US"/>
        </w:rPr>
        <w:t xml:space="preserve">r </w:t>
      </w:r>
      <w:r w:rsidRPr="003A3C42">
        <w:rPr>
          <w:lang w:val="en-US"/>
        </w:rPr>
        <w:t xml:space="preserve">first-order </w:t>
      </w:r>
      <w:r w:rsidR="002431AF" w:rsidRPr="003A3C42">
        <w:rPr>
          <w:lang w:val="en-US"/>
        </w:rPr>
        <w:t>logic</w:t>
      </w:r>
      <w:r w:rsidRPr="003A3C42">
        <w:rPr>
          <w:lang w:val="en-US"/>
        </w:rPr>
        <w:t xml:space="preserve">. To ‘meet in the middle’, it is possible to declare bridge rules (i.e., a mapping layer) that can link the metadata to the data. </w:t>
      </w:r>
      <w:r w:rsidR="002431AF" w:rsidRPr="003A3C42">
        <w:rPr>
          <w:lang w:val="en-US"/>
        </w:rPr>
        <w:t>T</w:t>
      </w:r>
      <w:r w:rsidRPr="003A3C42">
        <w:rPr>
          <w:lang w:val="en-US"/>
        </w:rPr>
        <w:t xml:space="preserve">his </w:t>
      </w:r>
      <w:r w:rsidR="00831931" w:rsidRPr="003A3C42">
        <w:rPr>
          <w:lang w:val="en-US"/>
        </w:rPr>
        <w:t xml:space="preserve">approach </w:t>
      </w:r>
      <w:r w:rsidRPr="003A3C42">
        <w:rPr>
          <w:lang w:val="en-US"/>
        </w:rPr>
        <w:t xml:space="preserve">can be used for intelligent data analysis that combines the data and metadata through querying the system. </w:t>
      </w:r>
      <w:r w:rsidR="00831931" w:rsidRPr="003A3C42">
        <w:rPr>
          <w:lang w:val="en-US"/>
        </w:rPr>
        <w:t>It enables the analysis of the data</w:t>
      </w:r>
      <w:r w:rsidRPr="003A3C42">
        <w:rPr>
          <w:lang w:val="en-US"/>
        </w:rPr>
        <w:t xml:space="preserve"> </w:t>
      </w:r>
      <w:r w:rsidR="00831931" w:rsidRPr="003A3C42">
        <w:rPr>
          <w:lang w:val="en-US"/>
        </w:rPr>
        <w:t>on</w:t>
      </w:r>
      <w:r w:rsidRPr="003A3C42">
        <w:rPr>
          <w:lang w:val="en-US"/>
        </w:rPr>
        <w:t xml:space="preserve"> the conceptual layer, instead of users having to learn the SQL/SPARQL query languages and how the data is stored. There are various tools and theories to realize this, which is collectively called Ontology-Based Data Access/Management, see also [OBDA]</w:t>
      </w:r>
    </w:p>
    <w:p w14:paraId="069434F1" w14:textId="77777777" w:rsidR="00031986" w:rsidRPr="003A3C42" w:rsidRDefault="00031986">
      <w:pPr>
        <w:pStyle w:val="normal"/>
        <w:rPr>
          <w:lang w:val="en-US"/>
        </w:rPr>
      </w:pPr>
    </w:p>
    <w:p w14:paraId="7EBFC0B6" w14:textId="77777777" w:rsidR="00031986" w:rsidRPr="003A3C42" w:rsidRDefault="00031986">
      <w:pPr>
        <w:pStyle w:val="normal"/>
        <w:rPr>
          <w:lang w:val="en-US"/>
        </w:rPr>
      </w:pPr>
      <w:r w:rsidRPr="003A3C42">
        <w:rPr>
          <w:lang w:val="en-US"/>
        </w:rPr>
        <w:t xml:space="preserve">The languages for representing the metadata or ontology, for representing the bridge rules or mapping assertions, and for representing the data are different yet they need to be orchestrated and handled smoothly in the system, be this for data analytics for large enterprises, for formulating policies, or </w:t>
      </w:r>
      <w:r w:rsidRPr="003A3C42">
        <w:rPr>
          <w:i/>
          <w:lang w:val="en-US"/>
        </w:rPr>
        <w:t>in silico</w:t>
      </w:r>
      <w:r w:rsidRPr="003A3C42">
        <w:rPr>
          <w:lang w:val="en-US"/>
        </w:rPr>
        <w:t xml:space="preserve"> biology in the sciences. </w:t>
      </w:r>
    </w:p>
    <w:p w14:paraId="1D510B0B" w14:textId="77777777" w:rsidR="00031986" w:rsidRPr="003A3C42" w:rsidRDefault="00031986">
      <w:pPr>
        <w:pStyle w:val="normal"/>
        <w:rPr>
          <w:lang w:val="en-US"/>
        </w:rPr>
      </w:pPr>
    </w:p>
    <w:p w14:paraId="49216177" w14:textId="77777777" w:rsidR="00031986" w:rsidRPr="003A3C42" w:rsidRDefault="00031986">
      <w:pPr>
        <w:pStyle w:val="normal"/>
        <w:rPr>
          <w:lang w:val="en-US"/>
        </w:rPr>
      </w:pPr>
      <w:r w:rsidRPr="003A3C42">
        <w:rPr>
          <w:lang w:val="en-US"/>
        </w:rPr>
        <w:t xml:space="preserve">The OntoIOp </w:t>
      </w:r>
      <w:r w:rsidR="00831931" w:rsidRPr="003A3C42">
        <w:rPr>
          <w:lang w:val="en-US"/>
        </w:rPr>
        <w:t>meta</w:t>
      </w:r>
      <w:r w:rsidRPr="003A3C42">
        <w:rPr>
          <w:lang w:val="en-US"/>
        </w:rPr>
        <w:t xml:space="preserve">language will provide the framework for expressing such bridge rules in a systematic way, maintaining these, and building tools for them. </w:t>
      </w:r>
    </w:p>
    <w:p w14:paraId="20A4DC1D" w14:textId="77777777" w:rsidR="00031986" w:rsidRPr="003A3C42" w:rsidRDefault="00031986">
      <w:pPr>
        <w:pStyle w:val="normal"/>
        <w:ind w:left="0"/>
        <w:rPr>
          <w:lang w:val="en-US"/>
        </w:rPr>
      </w:pPr>
    </w:p>
    <w:p w14:paraId="6F9CFBC1" w14:textId="77777777" w:rsidR="00031986" w:rsidRPr="003A3C42" w:rsidRDefault="00031986">
      <w:pPr>
        <w:pStyle w:val="normal"/>
        <w:rPr>
          <w:lang w:val="en-US"/>
        </w:rPr>
      </w:pPr>
      <w:r w:rsidRPr="003A3C42">
        <w:rPr>
          <w:b/>
          <w:lang w:val="en-US"/>
        </w:rPr>
        <w:t>Use Case Onto-5: Verification of rules translating Dublin Core into PROV</w:t>
      </w:r>
    </w:p>
    <w:p w14:paraId="7473164B" w14:textId="77777777" w:rsidR="00031986" w:rsidRPr="003A3C42" w:rsidRDefault="00031986">
      <w:pPr>
        <w:pStyle w:val="normal"/>
        <w:rPr>
          <w:lang w:val="en-US"/>
        </w:rPr>
      </w:pPr>
      <w:r w:rsidRPr="003A3C42">
        <w:rPr>
          <w:lang w:val="en-US"/>
        </w:rPr>
        <w:t>The Dublin Core Metadata terms, which have been formalized as an RDF</w:t>
      </w:r>
      <w:r w:rsidR="00595CF7" w:rsidRPr="003A3C42">
        <w:rPr>
          <w:lang w:val="en-US"/>
        </w:rPr>
        <w:t xml:space="preserve"> </w:t>
      </w:r>
      <w:r w:rsidRPr="003A3C42">
        <w:rPr>
          <w:lang w:val="en-US"/>
        </w:rPr>
        <w:t>S</w:t>
      </w:r>
      <w:r w:rsidR="00595CF7" w:rsidRPr="003A3C42">
        <w:rPr>
          <w:lang w:val="en-US"/>
        </w:rPr>
        <w:t>chema</w:t>
      </w:r>
      <w:r w:rsidRPr="003A3C42">
        <w:rPr>
          <w:lang w:val="en-US"/>
        </w:rPr>
        <w:t xml:space="preserve"> </w:t>
      </w:r>
      <w:r w:rsidR="00595CF7" w:rsidRPr="003A3C42">
        <w:rPr>
          <w:lang w:val="en-US"/>
        </w:rPr>
        <w:t>vocabulary, developed initially by the digital library community</w:t>
      </w:r>
      <w:r w:rsidRPr="003A3C42">
        <w:rPr>
          <w:lang w:val="en-US"/>
        </w:rPr>
        <w:t>, are less comprehensive but more widely used than PROV (cf. Use Case Onto-1). The rules for translating Dublin Core to the OWL subset of PROV (and, with restrictions, vice versa) are not known to yield valid instances of the PROV data model, i.e. they are not known to yield OWL ontologies consistent w.r.t. the OWL axioms that capture part of the PROV data model. This may disrupt systems that would like to reason about the provenance of an entity, and thus the assessment of the entity’s quality, reliability or trustworthiness.</w:t>
      </w:r>
    </w:p>
    <w:p w14:paraId="7E2B2CC2" w14:textId="77777777" w:rsidR="00031986" w:rsidRPr="003A3C42" w:rsidRDefault="00031986">
      <w:pPr>
        <w:pStyle w:val="normal"/>
        <w:rPr>
          <w:lang w:val="en-US"/>
        </w:rPr>
      </w:pPr>
      <w:r w:rsidRPr="003A3C42">
        <w:rPr>
          <w:lang w:val="en-US"/>
        </w:rPr>
        <w:t>The Dublin Core to PROV ontology translation</w:t>
      </w:r>
      <w:r w:rsidRPr="003A3C42">
        <w:rPr>
          <w:rStyle w:val="Funotenzeichen"/>
          <w:lang w:val="en-US"/>
        </w:rPr>
        <w:footnoteReference w:id="2"/>
      </w:r>
      <w:r w:rsidRPr="003A3C42">
        <w:rPr>
          <w:lang w:val="en-US"/>
        </w:rPr>
        <w:t xml:space="preserve"> is expressed partly by a symbol mapping and partly by FOL rules. These FOL rules are implemented by CONSTRUCT patterns in the SPARQL RDF query language (e.g.</w:t>
      </w:r>
      <w:r w:rsidR="00831931" w:rsidRPr="003A3C42">
        <w:rPr>
          <w:lang w:val="en-US"/>
        </w:rPr>
        <w:t>,</w:t>
      </w:r>
      <w:hyperlink r:id="rId11" w:anchor="dct-creator" w:history="1">
        <w:r w:rsidR="00355AC6" w:rsidRPr="003A3C42">
          <w:rPr>
            <w:rStyle w:val="Link"/>
            <w:lang w:val="en-US"/>
          </w:rPr>
          <w:t xml:space="preserve"> </w:t>
        </w:r>
      </w:hyperlink>
      <w:r w:rsidRPr="0069175F">
        <w:rPr>
          <w:i/>
          <w:lang w:val="en-US"/>
        </w:rPr>
        <w:t>http://www.w3.org/TR/2013/NOTE-prov-dc-20130430/#dct-creator</w:t>
      </w:r>
      <w:r w:rsidRPr="003A3C42">
        <w:rPr>
          <w:lang w:val="en-US"/>
        </w:rPr>
        <w:t xml:space="preserve">). SPARQL has a formal specification of the evaluation semantics of its algebraic expressions, which is different from the model-theoretic semantics of the OWL and RDFS </w:t>
      </w:r>
      <w:r w:rsidR="00B06579" w:rsidRPr="003A3C42">
        <w:rPr>
          <w:lang w:val="en-US"/>
        </w:rPr>
        <w:t>languages</w:t>
      </w:r>
      <w:r w:rsidRPr="003A3C42">
        <w:rPr>
          <w:lang w:val="en-US"/>
        </w:rPr>
        <w:t>; nevertheless SPARQL CONSTRUCT is a popular and immediately executable syntax for expressing translation rules between ontologies in RDF-based languages in a subset of FOL.</w:t>
      </w:r>
    </w:p>
    <w:p w14:paraId="596115DF" w14:textId="77777777" w:rsidR="00031986" w:rsidRPr="003A3C42" w:rsidRDefault="00031986">
      <w:pPr>
        <w:pStyle w:val="normal"/>
        <w:rPr>
          <w:lang w:val="en-US"/>
        </w:rPr>
      </w:pPr>
      <w:r w:rsidRPr="003A3C42">
        <w:rPr>
          <w:lang w:val="en-US"/>
        </w:rPr>
        <w:t xml:space="preserve">The OntoIOp </w:t>
      </w:r>
      <w:r w:rsidR="00831931" w:rsidRPr="003A3C42">
        <w:rPr>
          <w:lang w:val="en-US"/>
        </w:rPr>
        <w:t>meta</w:t>
      </w:r>
      <w:r w:rsidRPr="003A3C42">
        <w:rPr>
          <w:lang w:val="en-US"/>
        </w:rPr>
        <w:t>language will not only support the reuse of the existing Dublin Core RDFS and PROV OWL ontologies as modules of a distributed ontology, but it will also be able to support the description of the FOL translation rules in a sufficiently expressive ontology language, e.g. Common Logic, and thus enable formal verification of the translation from Dublin Core to PROV.</w:t>
      </w:r>
    </w:p>
    <w:p w14:paraId="7C90EE8A" w14:textId="77777777" w:rsidR="00031986" w:rsidRPr="003A3C42" w:rsidRDefault="00031986">
      <w:pPr>
        <w:pStyle w:val="normal"/>
        <w:rPr>
          <w:lang w:val="en-US"/>
        </w:rPr>
      </w:pPr>
    </w:p>
    <w:p w14:paraId="5F1C1EDD" w14:textId="77777777" w:rsidR="00031986" w:rsidRPr="003A3C42" w:rsidRDefault="00031986">
      <w:pPr>
        <w:pStyle w:val="normal"/>
        <w:ind w:left="840"/>
        <w:rPr>
          <w:lang w:val="en-US"/>
        </w:rPr>
      </w:pPr>
      <w:r w:rsidRPr="003A3C42">
        <w:rPr>
          <w:b/>
          <w:lang w:val="en-US"/>
        </w:rPr>
        <w:t>Use case Spec-1: Specification Refinements</w:t>
      </w:r>
    </w:p>
    <w:p w14:paraId="54D8F281" w14:textId="77777777" w:rsidR="00031986" w:rsidRPr="003A3C42" w:rsidRDefault="00031986">
      <w:pPr>
        <w:pStyle w:val="normal"/>
        <w:ind w:left="840"/>
        <w:rPr>
          <w:lang w:val="en-US"/>
        </w:rPr>
      </w:pPr>
      <w:r w:rsidRPr="003A3C42">
        <w:rPr>
          <w:lang w:val="en-US"/>
        </w:rPr>
        <w:t xml:space="preserve">Especially in safety-critical areas such as medical systems, the automotive industry, avionics and the </w:t>
      </w:r>
      <w:r w:rsidR="00B06579" w:rsidRPr="003A3C42">
        <w:rPr>
          <w:lang w:val="en-US"/>
        </w:rPr>
        <w:t>aero</w:t>
      </w:r>
      <w:r w:rsidRPr="003A3C42">
        <w:rPr>
          <w:lang w:val="en-US"/>
        </w:rPr>
        <w:t xml:space="preserve">space industry, but also for microprocessor design, often a formal software and hardware development process is used in order to ensure the correct functioning of systems. Typically, a requirement specification is refined into a design specification and then an implementation, often involving several intermediate steps (see e.g. the V-model [V-model], although this does not require </w:t>
      </w:r>
      <w:r w:rsidRPr="003A3C42">
        <w:rPr>
          <w:i/>
          <w:lang w:val="en-US"/>
        </w:rPr>
        <w:t>formal</w:t>
      </w:r>
      <w:r w:rsidRPr="003A3C42">
        <w:rPr>
          <w:lang w:val="en-US"/>
        </w:rPr>
        <w:t xml:space="preserve"> specification).</w:t>
      </w:r>
    </w:p>
    <w:p w14:paraId="21DC201F" w14:textId="77777777" w:rsidR="00031986" w:rsidRPr="003A3C42" w:rsidRDefault="00031986">
      <w:pPr>
        <w:pStyle w:val="normal"/>
        <w:ind w:left="840"/>
        <w:rPr>
          <w:lang w:val="en-US"/>
        </w:rPr>
      </w:pPr>
      <w:r w:rsidRPr="003A3C42">
        <w:rPr>
          <w:lang w:val="en-US"/>
        </w:rPr>
        <w:t xml:space="preserve">There </w:t>
      </w:r>
      <w:r w:rsidR="00B06579" w:rsidRPr="003A3C42">
        <w:rPr>
          <w:lang w:val="en-US"/>
        </w:rPr>
        <w:t>are numerous</w:t>
      </w:r>
      <w:r w:rsidRPr="003A3C42">
        <w:rPr>
          <w:lang w:val="en-US"/>
        </w:rPr>
        <w:t xml:space="preserve"> specification formalisms in use</w:t>
      </w:r>
      <w:r w:rsidR="00B06579" w:rsidRPr="003A3C42">
        <w:rPr>
          <w:lang w:val="en-US"/>
        </w:rPr>
        <w:t>, including the OMG’s SysML language</w:t>
      </w:r>
      <w:r w:rsidRPr="003A3C42">
        <w:rPr>
          <w:lang w:val="en-US"/>
        </w:rPr>
        <w:t xml:space="preserve">; moreover, often during development, the formalism needs to be changed (e.g. from a specification to a programming language, </w:t>
      </w:r>
      <w:r w:rsidR="00B06579" w:rsidRPr="003A3C42">
        <w:rPr>
          <w:lang w:val="en-US"/>
        </w:rPr>
        <w:t xml:space="preserve">or </w:t>
      </w:r>
      <w:r w:rsidRPr="003A3C42">
        <w:rPr>
          <w:lang w:val="en-US"/>
        </w:rPr>
        <w:t>from a temporal logic to a state machine). For each of these formalisms, notions of refinement have been defined and implemented. However, the lack of a standardized</w:t>
      </w:r>
      <w:r w:rsidR="00B06579" w:rsidRPr="003A3C42">
        <w:rPr>
          <w:lang w:val="en-US"/>
        </w:rPr>
        <w:t xml:space="preserve">, logically sound language and methodology for such </w:t>
      </w:r>
      <w:r w:rsidRPr="003A3C42">
        <w:rPr>
          <w:lang w:val="en-US"/>
        </w:rPr>
        <w:t>refinement hinder</w:t>
      </w:r>
      <w:r w:rsidR="00B06579" w:rsidRPr="003A3C42">
        <w:rPr>
          <w:lang w:val="en-US"/>
        </w:rPr>
        <w:t>s</w:t>
      </w:r>
      <w:r w:rsidRPr="003A3C42">
        <w:rPr>
          <w:lang w:val="en-US"/>
        </w:rPr>
        <w:t xml:space="preserve"> interoperability among different </w:t>
      </w:r>
      <w:r w:rsidR="00B06579" w:rsidRPr="003A3C42">
        <w:rPr>
          <w:lang w:val="en-US"/>
        </w:rPr>
        <w:t xml:space="preserve">development efforts </w:t>
      </w:r>
      <w:r w:rsidRPr="003A3C42">
        <w:rPr>
          <w:lang w:val="en-US"/>
        </w:rPr>
        <w:t>and the reuse of refinements.</w:t>
      </w:r>
    </w:p>
    <w:p w14:paraId="14C91643" w14:textId="77777777" w:rsidR="00031986" w:rsidRPr="003A3C42" w:rsidRDefault="00031986">
      <w:pPr>
        <w:pStyle w:val="normal"/>
        <w:ind w:left="840"/>
        <w:rPr>
          <w:lang w:val="en-US"/>
        </w:rPr>
      </w:pPr>
      <w:r w:rsidRPr="003A3C42">
        <w:rPr>
          <w:lang w:val="en-US"/>
        </w:rPr>
        <w:t xml:space="preserve">The OntoIOp </w:t>
      </w:r>
      <w:r w:rsidR="00831931" w:rsidRPr="003A3C42">
        <w:rPr>
          <w:lang w:val="en-US"/>
        </w:rPr>
        <w:t>meta</w:t>
      </w:r>
      <w:r w:rsidRPr="003A3C42">
        <w:rPr>
          <w:lang w:val="en-US"/>
        </w:rPr>
        <w:t xml:space="preserve">language will provide </w:t>
      </w:r>
      <w:r w:rsidR="00B06579" w:rsidRPr="003A3C42">
        <w:rPr>
          <w:lang w:val="en-US"/>
        </w:rPr>
        <w:t xml:space="preserve">the capability to represent </w:t>
      </w:r>
      <w:r w:rsidRPr="003A3C42">
        <w:rPr>
          <w:lang w:val="en-US"/>
        </w:rPr>
        <w:t>refinement that is equally applicable to all</w:t>
      </w:r>
      <w:r w:rsidR="0030205C">
        <w:rPr>
          <w:lang w:val="en-US"/>
        </w:rPr>
        <w:t xml:space="preserve"> </w:t>
      </w:r>
      <w:r w:rsidRPr="003A3C42">
        <w:rPr>
          <w:lang w:val="en-US"/>
        </w:rPr>
        <w:t>OntoIOp-conforming logical languages, and that will cover at least the most relevant of the industrial use cases of specification refinement.</w:t>
      </w:r>
    </w:p>
    <w:p w14:paraId="0167C962" w14:textId="77777777" w:rsidR="00031986" w:rsidRPr="003A3C42" w:rsidRDefault="00031986">
      <w:pPr>
        <w:pStyle w:val="normal"/>
        <w:ind w:left="840"/>
        <w:rPr>
          <w:lang w:val="en-US"/>
        </w:rPr>
      </w:pPr>
    </w:p>
    <w:p w14:paraId="05A55B32" w14:textId="77777777" w:rsidR="00031986" w:rsidRPr="003A3C42" w:rsidRDefault="00031986">
      <w:pPr>
        <w:pStyle w:val="normal"/>
        <w:ind w:left="840"/>
        <w:rPr>
          <w:lang w:val="en-US"/>
        </w:rPr>
      </w:pPr>
      <w:r w:rsidRPr="003A3C42">
        <w:rPr>
          <w:b/>
          <w:lang w:val="en-US"/>
        </w:rPr>
        <w:t>Use case Spec-2: Modularity of Specifications</w:t>
      </w:r>
    </w:p>
    <w:p w14:paraId="33A82F2F" w14:textId="77777777" w:rsidR="00031986" w:rsidRPr="003A3C42" w:rsidRDefault="00031986">
      <w:pPr>
        <w:pStyle w:val="normal"/>
        <w:ind w:left="840"/>
        <w:rPr>
          <w:lang w:val="en-US"/>
        </w:rPr>
      </w:pPr>
      <w:r w:rsidRPr="003A3C42">
        <w:rPr>
          <w:lang w:val="en-US"/>
        </w:rPr>
        <w:t xml:space="preserve">In the context of use case Spec-1, often specifications become so large that it is necessary to structure them in a modular way, both for human readability, maintainability, and for more efficient tool support. The lack of a standard for such modular structuring hinders interoperability among different </w:t>
      </w:r>
      <w:r w:rsidR="00B06579" w:rsidRPr="003A3C42">
        <w:rPr>
          <w:lang w:val="en-US"/>
        </w:rPr>
        <w:t xml:space="preserve">development efforts </w:t>
      </w:r>
      <w:r w:rsidRPr="003A3C42">
        <w:rPr>
          <w:lang w:val="en-US"/>
        </w:rPr>
        <w:t>and the reuse of specifications.</w:t>
      </w:r>
    </w:p>
    <w:p w14:paraId="5626EEE1" w14:textId="77777777" w:rsidR="00031986" w:rsidRPr="003A3C42" w:rsidRDefault="00031986">
      <w:pPr>
        <w:pStyle w:val="normal"/>
        <w:ind w:left="840"/>
        <w:rPr>
          <w:lang w:val="en-US"/>
        </w:rPr>
      </w:pPr>
      <w:r w:rsidRPr="003A3C42">
        <w:rPr>
          <w:lang w:val="en-US"/>
        </w:rPr>
        <w:t xml:space="preserve">The OntoIOp </w:t>
      </w:r>
      <w:r w:rsidR="00831931" w:rsidRPr="003A3C42">
        <w:rPr>
          <w:lang w:val="en-US"/>
        </w:rPr>
        <w:t>meta</w:t>
      </w:r>
      <w:r w:rsidRPr="003A3C42">
        <w:rPr>
          <w:lang w:val="en-US"/>
        </w:rPr>
        <w:t>language will provide a notion of structured modular specification that is equally applicable to all OntoIOp-conforming logical languages.</w:t>
      </w:r>
    </w:p>
    <w:p w14:paraId="2EA70F42" w14:textId="77777777" w:rsidR="00031986" w:rsidRPr="003A3C42" w:rsidRDefault="00031986">
      <w:pPr>
        <w:pStyle w:val="normal"/>
        <w:ind w:left="339" w:hanging="338"/>
        <w:rPr>
          <w:b/>
          <w:lang w:val="en-US"/>
        </w:rPr>
      </w:pPr>
      <w:r w:rsidRPr="003A3C42">
        <w:rPr>
          <w:lang w:val="en-US"/>
        </w:rPr>
        <w:tab/>
      </w:r>
    </w:p>
    <w:p w14:paraId="5A012D25" w14:textId="77777777" w:rsidR="00031986" w:rsidRPr="003A3C42" w:rsidRDefault="00031986">
      <w:pPr>
        <w:pStyle w:val="normal"/>
        <w:rPr>
          <w:lang w:val="en-US"/>
        </w:rPr>
      </w:pPr>
      <w:r w:rsidRPr="003A3C42">
        <w:rPr>
          <w:b/>
          <w:lang w:val="en-US"/>
        </w:rPr>
        <w:t>Use case Model-1: Coherent semantics for multi-language models</w:t>
      </w:r>
      <w:r w:rsidRPr="003A3C42">
        <w:rPr>
          <w:lang w:val="en-US"/>
        </w:rPr>
        <w:tab/>
      </w:r>
    </w:p>
    <w:p w14:paraId="7A2DB9EE" w14:textId="77777777" w:rsidR="00031986" w:rsidRPr="003A3C42" w:rsidRDefault="00B06579">
      <w:pPr>
        <w:pStyle w:val="normal"/>
        <w:ind w:left="840"/>
        <w:rPr>
          <w:lang w:val="en-US"/>
        </w:rPr>
      </w:pPr>
      <w:r w:rsidRPr="003A3C42">
        <w:rPr>
          <w:lang w:val="en-US"/>
        </w:rPr>
        <w:t>Often a single problem area within a given domain must</w:t>
      </w:r>
      <w:r w:rsidR="00031986" w:rsidRPr="003A3C42">
        <w:rPr>
          <w:lang w:val="en-US"/>
        </w:rPr>
        <w:t xml:space="preserve"> be described using </w:t>
      </w:r>
      <w:r w:rsidRPr="003A3C42">
        <w:rPr>
          <w:lang w:val="en-US"/>
        </w:rPr>
        <w:t xml:space="preserve">several </w:t>
      </w:r>
      <w:r w:rsidR="00031986" w:rsidRPr="003A3C42">
        <w:rPr>
          <w:lang w:val="en-US"/>
        </w:rPr>
        <w:t xml:space="preserve">formalisms, </w:t>
      </w:r>
      <w:r w:rsidRPr="003A3C42">
        <w:rPr>
          <w:lang w:val="en-US"/>
        </w:rPr>
        <w:t>due to</w:t>
      </w:r>
      <w:r w:rsidR="00031986" w:rsidRPr="003A3C42">
        <w:rPr>
          <w:lang w:val="en-US"/>
        </w:rPr>
        <w:t xml:space="preserve"> user </w:t>
      </w:r>
      <w:r w:rsidRPr="003A3C42">
        <w:rPr>
          <w:lang w:val="en-US"/>
        </w:rPr>
        <w:t>community requirements</w:t>
      </w:r>
      <w:r w:rsidR="00031986" w:rsidRPr="003A3C42">
        <w:rPr>
          <w:lang w:val="en-US"/>
        </w:rPr>
        <w:t>, expressiveness, tool support</w:t>
      </w:r>
      <w:r w:rsidRPr="003A3C42">
        <w:rPr>
          <w:lang w:val="en-US"/>
        </w:rPr>
        <w:t xml:space="preserve"> and usage, and so forth</w:t>
      </w:r>
      <w:r w:rsidR="00031986" w:rsidRPr="003A3C42">
        <w:rPr>
          <w:lang w:val="en-US"/>
        </w:rPr>
        <w:t>. A challenge is that typically the different formalizations are written by different people using different logics, and</w:t>
      </w:r>
      <w:r w:rsidR="0039141F" w:rsidRPr="003A3C42">
        <w:rPr>
          <w:lang w:val="en-US"/>
        </w:rPr>
        <w:t>,</w:t>
      </w:r>
      <w:r w:rsidR="00031986" w:rsidRPr="003A3C42">
        <w:rPr>
          <w:lang w:val="en-US"/>
        </w:rPr>
        <w:t xml:space="preserve"> thus</w:t>
      </w:r>
      <w:r w:rsidR="0039141F" w:rsidRPr="003A3C42">
        <w:rPr>
          <w:lang w:val="en-US"/>
        </w:rPr>
        <w:t>,</w:t>
      </w:r>
      <w:r w:rsidR="00031986" w:rsidRPr="003A3C42">
        <w:rPr>
          <w:lang w:val="en-US"/>
        </w:rPr>
        <w:t xml:space="preserve"> their overall consistency is hard to maintain.</w:t>
      </w:r>
    </w:p>
    <w:p w14:paraId="4742E954" w14:textId="77777777" w:rsidR="00031986" w:rsidRPr="003A3C42" w:rsidRDefault="00031986">
      <w:pPr>
        <w:pStyle w:val="normal"/>
        <w:ind w:left="840"/>
        <w:rPr>
          <w:lang w:val="en-US"/>
        </w:rPr>
      </w:pPr>
      <w:r w:rsidRPr="003A3C42">
        <w:rPr>
          <w:lang w:val="en-US"/>
        </w:rPr>
        <w:t>The need for the use of multiple ontology languages</w:t>
      </w:r>
      <w:r w:rsidR="00B06579" w:rsidRPr="003A3C42">
        <w:rPr>
          <w:lang w:val="en-US"/>
        </w:rPr>
        <w:t>, even within the OMG community,</w:t>
      </w:r>
      <w:r w:rsidRPr="003A3C42">
        <w:rPr>
          <w:lang w:val="en-US"/>
        </w:rPr>
        <w:t xml:space="preserve"> is also reflected by the OMG Ontology Definition Metamodel (ODM), which provides a </w:t>
      </w:r>
      <w:r w:rsidR="00B06579" w:rsidRPr="003A3C42">
        <w:rPr>
          <w:lang w:val="en-US"/>
        </w:rPr>
        <w:t xml:space="preserve">number </w:t>
      </w:r>
      <w:r w:rsidRPr="003A3C42">
        <w:rPr>
          <w:lang w:val="en-US"/>
        </w:rPr>
        <w:t>of syntactic transformations between such languages.</w:t>
      </w:r>
    </w:p>
    <w:p w14:paraId="6CFE1DBF" w14:textId="77777777" w:rsidR="00031986" w:rsidRPr="003A3C42" w:rsidRDefault="00031986">
      <w:pPr>
        <w:pStyle w:val="normal"/>
        <w:ind w:left="840"/>
        <w:rPr>
          <w:lang w:val="en-US"/>
        </w:rPr>
      </w:pPr>
      <w:r w:rsidRPr="003A3C42">
        <w:rPr>
          <w:lang w:val="en-US"/>
        </w:rPr>
        <w:t>One example is the OMG Date-Time Vocabulary (DTV). DTV has been formulated in different languages, each of which addresses different audiences:</w:t>
      </w:r>
    </w:p>
    <w:p w14:paraId="6BC8073E" w14:textId="77777777" w:rsidR="00031986" w:rsidRPr="003A3C42" w:rsidRDefault="00031986" w:rsidP="00100456">
      <w:pPr>
        <w:pStyle w:val="normal"/>
        <w:numPr>
          <w:ilvl w:val="0"/>
          <w:numId w:val="18"/>
        </w:numPr>
        <w:rPr>
          <w:lang w:val="en-US"/>
        </w:rPr>
      </w:pPr>
      <w:r w:rsidRPr="003A3C42">
        <w:rPr>
          <w:lang w:val="en-US"/>
        </w:rPr>
        <w:t>SBVR: business users</w:t>
      </w:r>
    </w:p>
    <w:p w14:paraId="73CAD439" w14:textId="77777777" w:rsidR="00031986" w:rsidRPr="003A3C42" w:rsidRDefault="00031986" w:rsidP="00100456">
      <w:pPr>
        <w:pStyle w:val="normal"/>
        <w:numPr>
          <w:ilvl w:val="0"/>
          <w:numId w:val="18"/>
        </w:numPr>
        <w:rPr>
          <w:lang w:val="en-US"/>
        </w:rPr>
      </w:pPr>
      <w:r w:rsidRPr="003A3C42">
        <w:rPr>
          <w:lang w:val="en-US"/>
        </w:rPr>
        <w:t>UML (class diagrams and OCL): software implementers</w:t>
      </w:r>
    </w:p>
    <w:p w14:paraId="473C94E7" w14:textId="77777777" w:rsidR="00031986" w:rsidRPr="003A3C42" w:rsidRDefault="00031986" w:rsidP="00100456">
      <w:pPr>
        <w:pStyle w:val="normal"/>
        <w:numPr>
          <w:ilvl w:val="0"/>
          <w:numId w:val="18"/>
        </w:numPr>
        <w:rPr>
          <w:lang w:val="en-US"/>
        </w:rPr>
      </w:pPr>
      <w:r w:rsidRPr="003A3C42">
        <w:rPr>
          <w:lang w:val="en-US"/>
        </w:rPr>
        <w:t>OWL: ontology developers and users</w:t>
      </w:r>
    </w:p>
    <w:p w14:paraId="7A29480B" w14:textId="77777777" w:rsidR="00031986" w:rsidRPr="003A3C42" w:rsidRDefault="00031986" w:rsidP="00100456">
      <w:pPr>
        <w:pStyle w:val="normal"/>
        <w:numPr>
          <w:ilvl w:val="0"/>
          <w:numId w:val="18"/>
        </w:numPr>
        <w:rPr>
          <w:lang w:val="en-US"/>
        </w:rPr>
      </w:pPr>
      <w:r w:rsidRPr="003A3C42">
        <w:rPr>
          <w:lang w:val="en-US"/>
        </w:rPr>
        <w:t>Common Logic: (foundational) ontology developers and users</w:t>
      </w:r>
    </w:p>
    <w:p w14:paraId="1CBDBDF1" w14:textId="77777777" w:rsidR="00031986" w:rsidRPr="003A3C42" w:rsidRDefault="00031986">
      <w:pPr>
        <w:pStyle w:val="normal"/>
        <w:ind w:left="1219" w:hanging="357"/>
        <w:rPr>
          <w:lang w:val="en-US"/>
        </w:rPr>
      </w:pPr>
      <w:r w:rsidRPr="003A3C42">
        <w:rPr>
          <w:lang w:val="en-US"/>
        </w:rPr>
        <w:t xml:space="preserve">With the OntoIOp </w:t>
      </w:r>
      <w:r w:rsidR="00831931" w:rsidRPr="003A3C42">
        <w:rPr>
          <w:lang w:val="en-US"/>
        </w:rPr>
        <w:t>meta</w:t>
      </w:r>
      <w:r w:rsidRPr="003A3C42">
        <w:rPr>
          <w:lang w:val="en-US"/>
        </w:rPr>
        <w:t>language, one can e.g.</w:t>
      </w:r>
    </w:p>
    <w:p w14:paraId="362C886A" w14:textId="77777777" w:rsidR="00031986" w:rsidRPr="003A3C42" w:rsidRDefault="00031986" w:rsidP="00100456">
      <w:pPr>
        <w:pStyle w:val="normal"/>
        <w:numPr>
          <w:ilvl w:val="0"/>
          <w:numId w:val="19"/>
        </w:numPr>
        <w:rPr>
          <w:lang w:val="en-US"/>
        </w:rPr>
      </w:pPr>
      <w:r w:rsidRPr="003A3C42">
        <w:rPr>
          <w:lang w:val="en-US"/>
        </w:rPr>
        <w:t>formally relate the different formalizations used for DTV, relate the different formalizations using translations,</w:t>
      </w:r>
    </w:p>
    <w:p w14:paraId="657A1762" w14:textId="77777777" w:rsidR="00031986" w:rsidRPr="003A3C42" w:rsidRDefault="00031986" w:rsidP="00100456">
      <w:pPr>
        <w:pStyle w:val="normal"/>
        <w:numPr>
          <w:ilvl w:val="0"/>
          <w:numId w:val="19"/>
        </w:numPr>
        <w:rPr>
          <w:lang w:val="en-US"/>
        </w:rPr>
      </w:pPr>
      <w:r w:rsidRPr="003A3C42">
        <w:rPr>
          <w:lang w:val="en-US"/>
        </w:rPr>
        <w:t>check consistency across the different formalizations (using suitable tools),</w:t>
      </w:r>
    </w:p>
    <w:p w14:paraId="17DFF261" w14:textId="77777777" w:rsidR="00031986" w:rsidRPr="003A3C42" w:rsidRDefault="00031986" w:rsidP="00100456">
      <w:pPr>
        <w:pStyle w:val="normal"/>
        <w:numPr>
          <w:ilvl w:val="0"/>
          <w:numId w:val="19"/>
        </w:numPr>
        <w:rPr>
          <w:lang w:val="en-US"/>
        </w:rPr>
      </w:pPr>
      <w:r w:rsidRPr="003A3C42">
        <w:rPr>
          <w:lang w:val="en-US"/>
        </w:rPr>
        <w:t>extract sub</w:t>
      </w:r>
      <w:r w:rsidR="00B06579" w:rsidRPr="003A3C42">
        <w:rPr>
          <w:lang w:val="en-US"/>
        </w:rPr>
        <w:t>-</w:t>
      </w:r>
      <w:r w:rsidRPr="003A3C42">
        <w:rPr>
          <w:lang w:val="en-US"/>
        </w:rPr>
        <w:t>modules covering specific aspects, and</w:t>
      </w:r>
    </w:p>
    <w:p w14:paraId="05623CAC" w14:textId="77777777" w:rsidR="00031986" w:rsidRPr="003A3C42" w:rsidRDefault="00031986" w:rsidP="00100456">
      <w:pPr>
        <w:pStyle w:val="normal"/>
        <w:numPr>
          <w:ilvl w:val="0"/>
          <w:numId w:val="20"/>
        </w:numPr>
        <w:rPr>
          <w:lang w:val="en-US"/>
        </w:rPr>
      </w:pPr>
      <w:r w:rsidRPr="003A3C42">
        <w:rPr>
          <w:lang w:val="en-US"/>
        </w:rPr>
        <w:t>specify the OWL version to be an approximation of the Common Logic version (using a heterogeneous interpretation of OSMs).</w:t>
      </w:r>
    </w:p>
    <w:p w14:paraId="24BE4643" w14:textId="77777777" w:rsidR="00031986" w:rsidRPr="003A3C42" w:rsidRDefault="00031986">
      <w:pPr>
        <w:pStyle w:val="normal"/>
        <w:rPr>
          <w:lang w:val="en-US"/>
        </w:rPr>
      </w:pPr>
      <w:r w:rsidRPr="003A3C42">
        <w:rPr>
          <w:lang w:val="en-US"/>
        </w:rPr>
        <w:t xml:space="preserve">Note that the last point does not specify what information is lost in the approximation. Indeed, the OntoIOp </w:t>
      </w:r>
      <w:r w:rsidR="00831931" w:rsidRPr="003A3C42">
        <w:rPr>
          <w:lang w:val="en-US"/>
        </w:rPr>
        <w:t>meta</w:t>
      </w:r>
      <w:r w:rsidRPr="003A3C42">
        <w:rPr>
          <w:lang w:val="en-US"/>
        </w:rPr>
        <w:t xml:space="preserve">language will provide </w:t>
      </w:r>
      <w:r w:rsidR="00B06579" w:rsidRPr="003A3C42">
        <w:rPr>
          <w:lang w:val="en-US"/>
        </w:rPr>
        <w:t xml:space="preserve">the </w:t>
      </w:r>
      <w:r w:rsidRPr="003A3C42">
        <w:rPr>
          <w:lang w:val="en-US"/>
        </w:rPr>
        <w:t xml:space="preserve">means to specify requirements on the approximation, e.g. that it maximally preserves the information. </w:t>
      </w:r>
    </w:p>
    <w:p w14:paraId="329A3F86" w14:textId="77777777" w:rsidR="00031986" w:rsidRPr="003A3C42" w:rsidRDefault="00031986">
      <w:pPr>
        <w:pStyle w:val="normal"/>
        <w:ind w:left="339" w:hanging="338"/>
        <w:rPr>
          <w:lang w:val="en-US"/>
        </w:rPr>
      </w:pPr>
    </w:p>
    <w:p w14:paraId="6283C095" w14:textId="77777777" w:rsidR="00031986" w:rsidRPr="003A3C42" w:rsidRDefault="00031986">
      <w:pPr>
        <w:pStyle w:val="normal"/>
        <w:rPr>
          <w:lang w:val="en-US"/>
        </w:rPr>
      </w:pPr>
      <w:r w:rsidRPr="003A3C42">
        <w:rPr>
          <w:b/>
          <w:lang w:val="en-US"/>
        </w:rPr>
        <w:t>Use case Model-2: Consistency among UML diagrams of different types</w:t>
      </w:r>
    </w:p>
    <w:p w14:paraId="73800A37" w14:textId="77777777" w:rsidR="00031986" w:rsidRPr="003A3C42" w:rsidRDefault="00031986">
      <w:pPr>
        <w:pStyle w:val="normal"/>
        <w:rPr>
          <w:lang w:val="en-US"/>
        </w:rPr>
      </w:pPr>
      <w:r w:rsidRPr="003A3C42">
        <w:rPr>
          <w:lang w:val="en-US"/>
        </w:rPr>
        <w:t xml:space="preserve">A typical UML model involves diagrams of different types. Such UML models may have intrinsic errors because diagrams of different types </w:t>
      </w:r>
      <w:r w:rsidR="00B06579" w:rsidRPr="003A3C42">
        <w:rPr>
          <w:lang w:val="en-US"/>
        </w:rPr>
        <w:t xml:space="preserve">may </w:t>
      </w:r>
      <w:r w:rsidRPr="003A3C42">
        <w:rPr>
          <w:lang w:val="en-US"/>
        </w:rPr>
        <w:t>specify conflicting requirements. Typical questions that arise in this context are e.g.</w:t>
      </w:r>
    </w:p>
    <w:p w14:paraId="1214C403" w14:textId="77777777" w:rsidR="00031986" w:rsidRPr="003A3C42" w:rsidRDefault="00031986" w:rsidP="00100456">
      <w:pPr>
        <w:pStyle w:val="normal"/>
        <w:numPr>
          <w:ilvl w:val="0"/>
          <w:numId w:val="21"/>
        </w:numPr>
        <w:rPr>
          <w:lang w:val="en-US"/>
        </w:rPr>
      </w:pPr>
      <w:r w:rsidRPr="003A3C42">
        <w:rPr>
          <w:lang w:val="en-US"/>
        </w:rPr>
        <w:t>whether the sequential composition of actions in an interaction diagram is justified by an accompanying OCL specification,</w:t>
      </w:r>
    </w:p>
    <w:p w14:paraId="41B06D73" w14:textId="77777777" w:rsidR="00031986" w:rsidRPr="003A3C42" w:rsidRDefault="00031986" w:rsidP="00100456">
      <w:pPr>
        <w:pStyle w:val="normal"/>
        <w:numPr>
          <w:ilvl w:val="0"/>
          <w:numId w:val="21"/>
        </w:numPr>
        <w:rPr>
          <w:lang w:val="en-US"/>
        </w:rPr>
      </w:pPr>
      <w:r w:rsidRPr="003A3C42">
        <w:rPr>
          <w:lang w:val="en-US"/>
        </w:rPr>
        <w:t>whether cooperating state machines comply with pre-/post-conditions and invariants</w:t>
      </w:r>
    </w:p>
    <w:p w14:paraId="28639DC2" w14:textId="77777777" w:rsidR="00031986" w:rsidRPr="003A3C42" w:rsidRDefault="00031986" w:rsidP="00100456">
      <w:pPr>
        <w:pStyle w:val="normal"/>
        <w:numPr>
          <w:ilvl w:val="0"/>
          <w:numId w:val="21"/>
        </w:numPr>
        <w:rPr>
          <w:lang w:val="en-US"/>
        </w:rPr>
      </w:pPr>
      <w:r w:rsidRPr="003A3C42">
        <w:rPr>
          <w:lang w:val="en-US"/>
        </w:rPr>
        <w:t xml:space="preserve">if the behavior prescribed in an interaction diagram is </w:t>
      </w:r>
      <w:r w:rsidR="00B06579" w:rsidRPr="003A3C42">
        <w:rPr>
          <w:lang w:val="en-US"/>
        </w:rPr>
        <w:t xml:space="preserve">realizable </w:t>
      </w:r>
      <w:r w:rsidRPr="003A3C42">
        <w:rPr>
          <w:lang w:val="en-US"/>
        </w:rPr>
        <w:t>by several state machines cooperating according to a composite structure diagram.</w:t>
      </w:r>
    </w:p>
    <w:p w14:paraId="10A7F22C" w14:textId="77777777" w:rsidR="00031986" w:rsidRPr="003A3C42" w:rsidRDefault="00031986">
      <w:pPr>
        <w:pStyle w:val="normal"/>
        <w:ind w:left="840"/>
        <w:rPr>
          <w:lang w:val="en-US"/>
        </w:rPr>
      </w:pPr>
      <w:r w:rsidRPr="003A3C42">
        <w:rPr>
          <w:lang w:val="en-US"/>
        </w:rPr>
        <w:t>Such questions are currently hard to answer in a systematic manner. One method to answer these questions and find such errors is a check for semantic consistency. Under some restrictions,</w:t>
      </w:r>
      <w:r w:rsidR="00122AFC" w:rsidRPr="003A3C42">
        <w:rPr>
          <w:lang w:val="en-US"/>
        </w:rPr>
        <w:t xml:space="preserve"> the proof of semantic consistency can be </w:t>
      </w:r>
      <w:r w:rsidR="006C4D23" w:rsidRPr="003A3C42">
        <w:rPr>
          <w:lang w:val="en-US"/>
        </w:rPr>
        <w:t xml:space="preserve">(at least </w:t>
      </w:r>
      <w:r w:rsidR="00122AFC" w:rsidRPr="003A3C42">
        <w:rPr>
          <w:lang w:val="en-US"/>
        </w:rPr>
        <w:t>partially</w:t>
      </w:r>
      <w:r w:rsidR="006C4D23" w:rsidRPr="003A3C42">
        <w:rPr>
          <w:lang w:val="en-US"/>
        </w:rPr>
        <w:t>) performed</w:t>
      </w:r>
      <w:r w:rsidR="00831931" w:rsidRPr="003A3C42">
        <w:rPr>
          <w:lang w:val="en-US"/>
        </w:rPr>
        <w:t xml:space="preserve"> using model-</w:t>
      </w:r>
      <w:r w:rsidRPr="003A3C42">
        <w:rPr>
          <w:lang w:val="en-US"/>
        </w:rPr>
        <w:t>checking tools like Hugo/RT [HugoRT].</w:t>
      </w:r>
      <w:r w:rsidR="00122AFC" w:rsidRPr="003A3C42">
        <w:rPr>
          <w:lang w:val="en-US"/>
        </w:rPr>
        <w:t xml:space="preserve"> O</w:t>
      </w:r>
      <w:r w:rsidRPr="003A3C42">
        <w:rPr>
          <w:lang w:val="en-US"/>
        </w:rPr>
        <w:t xml:space="preserve">nce a formal semantics for the different diagram types has been chosen (see e.g. [HetUML]), it is possible to use the OntoIOp </w:t>
      </w:r>
      <w:r w:rsidR="00831931" w:rsidRPr="003A3C42">
        <w:rPr>
          <w:lang w:val="en-US"/>
        </w:rPr>
        <w:t>meta</w:t>
      </w:r>
      <w:r w:rsidR="00E44B1F" w:rsidRPr="003A3C42">
        <w:rPr>
          <w:lang w:val="en-US"/>
        </w:rPr>
        <w:t>language</w:t>
      </w:r>
      <w:r w:rsidRPr="003A3C42">
        <w:rPr>
          <w:lang w:val="en-US"/>
        </w:rPr>
        <w:t xml:space="preserve"> to specify in which sense the diagrams need to be consistent, and check this by suitable tools.</w:t>
      </w:r>
    </w:p>
    <w:p w14:paraId="16023B88" w14:textId="77777777" w:rsidR="00031986" w:rsidRPr="003A3C42" w:rsidRDefault="00031986">
      <w:pPr>
        <w:pStyle w:val="normal"/>
        <w:ind w:left="0"/>
        <w:rPr>
          <w:lang w:val="en-US"/>
        </w:rPr>
      </w:pPr>
    </w:p>
    <w:p w14:paraId="6EB29710" w14:textId="77777777" w:rsidR="00031986" w:rsidRPr="003A3C42" w:rsidRDefault="00031986">
      <w:pPr>
        <w:pStyle w:val="normal"/>
        <w:rPr>
          <w:lang w:val="en-US"/>
        </w:rPr>
      </w:pPr>
      <w:r w:rsidRPr="003A3C42">
        <w:rPr>
          <w:b/>
          <w:lang w:val="en-US"/>
        </w:rPr>
        <w:t>Use case Model-3: Refinements between UML diagrams of different types, and their reuse</w:t>
      </w:r>
    </w:p>
    <w:p w14:paraId="545A25AA" w14:textId="77777777" w:rsidR="00031986" w:rsidRPr="003A3C42" w:rsidRDefault="00031986">
      <w:pPr>
        <w:pStyle w:val="normal"/>
        <w:rPr>
          <w:lang w:val="en-US"/>
        </w:rPr>
      </w:pPr>
      <w:r w:rsidRPr="003A3C42">
        <w:rPr>
          <w:lang w:val="en-US"/>
        </w:rPr>
        <w:t xml:space="preserve">A problem is a lack of reusability of refinements: Consider a controller for an elevator, which is specified with a UML protocol state machine, enriched with UML sequence diagrams and OCL constraints. Assume further that this model is not directly implemented, but first refined to a UML behavior state machine (which then can be automatically or semi-automatically transformed into some implementation using standard UML tools). However, there is no standardized language to express, document and maintain the refinement relation itself (UML only allows very simple refinements, namely between state machines). This hinders both the reuse of such refinements in different contexts, as well as the interoperability of tools proving such refinements to be correct. The OntoIOp </w:t>
      </w:r>
      <w:r w:rsidR="00831931" w:rsidRPr="003A3C42">
        <w:rPr>
          <w:lang w:val="en-US"/>
        </w:rPr>
        <w:t>meta</w:t>
      </w:r>
      <w:r w:rsidR="00E44B1F" w:rsidRPr="003A3C42">
        <w:rPr>
          <w:lang w:val="en-US"/>
        </w:rPr>
        <w:t>language</w:t>
      </w:r>
      <w:r w:rsidRPr="003A3C42">
        <w:rPr>
          <w:lang w:val="en-US"/>
        </w:rPr>
        <w:t xml:space="preserve"> will address these problems by providing a standardized notation with formal semantics for such refinements. Refinements expressed in this language could e.g. be parameterized and reused in different contexts.</w:t>
      </w:r>
    </w:p>
    <w:p w14:paraId="2163D77B" w14:textId="77777777" w:rsidR="00031986" w:rsidRPr="003A3C42" w:rsidRDefault="00031986">
      <w:pPr>
        <w:pStyle w:val="normal"/>
        <w:rPr>
          <w:lang w:val="en-US"/>
        </w:rPr>
      </w:pPr>
    </w:p>
    <w:p w14:paraId="0E4E52AB" w14:textId="77777777" w:rsidR="00031986" w:rsidRPr="003A3C42" w:rsidRDefault="00031986">
      <w:pPr>
        <w:pStyle w:val="normal"/>
        <w:rPr>
          <w:lang w:val="en-US"/>
        </w:rPr>
      </w:pPr>
      <w:r w:rsidRPr="003A3C42">
        <w:rPr>
          <w:b/>
          <w:lang w:val="en-US"/>
        </w:rPr>
        <w:t xml:space="preserve">Summary of use cases: </w:t>
      </w:r>
    </w:p>
    <w:p w14:paraId="6DC61A73" w14:textId="77777777" w:rsidR="00031986" w:rsidRPr="003A3C42" w:rsidRDefault="00031986">
      <w:pPr>
        <w:pStyle w:val="normal"/>
        <w:rPr>
          <w:lang w:val="en-US"/>
        </w:rPr>
      </w:pPr>
      <w:r w:rsidRPr="003A3C42">
        <w:rPr>
          <w:lang w:val="en-US"/>
        </w:rPr>
        <w:t xml:space="preserve">These use cases illustrate that in ontology design, in formal specification, and in model-driven development, the same problem arises: </w:t>
      </w:r>
      <w:r w:rsidRPr="003A3C42">
        <w:rPr>
          <w:i/>
          <w:lang w:val="en-US"/>
        </w:rPr>
        <w:t>the use of heterogeneous formal representations leads to interoperability challenges</w:t>
      </w:r>
      <w:r w:rsidRPr="003A3C42">
        <w:rPr>
          <w:lang w:val="en-US"/>
        </w:rPr>
        <w:t xml:space="preserve">. There are ad-hoc solutions </w:t>
      </w:r>
      <w:r w:rsidR="00960CB6" w:rsidRPr="003A3C42">
        <w:rPr>
          <w:lang w:val="en-US"/>
        </w:rPr>
        <w:t xml:space="preserve">to </w:t>
      </w:r>
      <w:r w:rsidRPr="003A3C42">
        <w:rPr>
          <w:lang w:val="en-US"/>
        </w:rPr>
        <w:t>these challenges, and specialized languages and tools are used in practice. However, there is no standardized approach</w:t>
      </w:r>
      <w:r w:rsidR="00960CB6" w:rsidRPr="003A3C42">
        <w:rPr>
          <w:lang w:val="en-US"/>
        </w:rPr>
        <w:t xml:space="preserve"> or representation </w:t>
      </w:r>
      <w:r w:rsidR="00831931" w:rsidRPr="003A3C42">
        <w:rPr>
          <w:lang w:val="en-US"/>
        </w:rPr>
        <w:t>meta</w:t>
      </w:r>
      <w:r w:rsidR="00960CB6" w:rsidRPr="003A3C42">
        <w:rPr>
          <w:lang w:val="en-US"/>
        </w:rPr>
        <w:t>language to enable more accurate and consistent alignment, integration, and mapping among these specifications and the tools that implement them</w:t>
      </w:r>
      <w:r w:rsidRPr="003A3C42">
        <w:rPr>
          <w:lang w:val="en-US"/>
        </w:rPr>
        <w:t>.</w:t>
      </w:r>
    </w:p>
    <w:p w14:paraId="63F18DAF" w14:textId="77777777" w:rsidR="00031986" w:rsidRPr="003A3C42" w:rsidRDefault="00031986">
      <w:pPr>
        <w:pStyle w:val="Body"/>
        <w:rPr>
          <w:lang w:val="en-US"/>
        </w:rPr>
      </w:pPr>
      <w:r w:rsidRPr="003A3C42">
        <w:rPr>
          <w:lang w:val="en-US"/>
        </w:rPr>
        <w:t xml:space="preserve">The OntoIOp standard will provide a standardized </w:t>
      </w:r>
      <w:r w:rsidR="00831931" w:rsidRPr="003A3C42">
        <w:rPr>
          <w:lang w:val="en-US"/>
        </w:rPr>
        <w:t>meta</w:t>
      </w:r>
      <w:r w:rsidRPr="003A3C42">
        <w:rPr>
          <w:lang w:val="en-US"/>
        </w:rPr>
        <w:t xml:space="preserve">language for dealing with this variety of formalisms, with a well-defined semantics and model theory. The </w:t>
      </w:r>
      <w:r w:rsidR="00831931" w:rsidRPr="003A3C42">
        <w:rPr>
          <w:lang w:val="en-US"/>
        </w:rPr>
        <w:t>meta</w:t>
      </w:r>
      <w:r w:rsidRPr="003A3C42">
        <w:rPr>
          <w:lang w:val="en-US"/>
        </w:rPr>
        <w:t xml:space="preserve">language will distill best practices of modularity and </w:t>
      </w:r>
      <w:r w:rsidR="00831931" w:rsidRPr="003A3C42">
        <w:rPr>
          <w:lang w:val="en-US"/>
        </w:rPr>
        <w:t>meta</w:t>
      </w:r>
      <w:r w:rsidRPr="003A3C42">
        <w:rPr>
          <w:lang w:val="en-US"/>
        </w:rPr>
        <w:t>relations (</w:t>
      </w:r>
      <w:r w:rsidR="00960CB6" w:rsidRPr="003A3C42">
        <w:rPr>
          <w:lang w:val="en-US"/>
        </w:rPr>
        <w:t xml:space="preserve">such as </w:t>
      </w:r>
      <w:r w:rsidRPr="003A3C42">
        <w:rPr>
          <w:lang w:val="en-US"/>
        </w:rPr>
        <w:t xml:space="preserve">refinement and alignment) across the three areas of ontology design, formal specification, and model-driven development. It will lead to </w:t>
      </w:r>
      <w:r w:rsidR="00960CB6" w:rsidRPr="003A3C42">
        <w:rPr>
          <w:lang w:val="en-US"/>
        </w:rPr>
        <w:t xml:space="preserve">the ability to specify the basis for </w:t>
      </w:r>
      <w:r w:rsidRPr="003A3C42">
        <w:rPr>
          <w:lang w:val="en-US"/>
        </w:rPr>
        <w:t xml:space="preserve">formal interoperability even among heterogeneous OSMs. The </w:t>
      </w:r>
      <w:r w:rsidR="00831931" w:rsidRPr="003A3C42">
        <w:rPr>
          <w:lang w:val="en-US"/>
        </w:rPr>
        <w:t>meta</w:t>
      </w:r>
      <w:r w:rsidRPr="003A3C42">
        <w:rPr>
          <w:lang w:val="en-US"/>
        </w:rPr>
        <w:t>language will help to solve the problems described in the use cases above. It also will foster the development of OSM libraries, tools and workflows that enable a better exchange and reuse of OSMs. Eventually, this will also lead to better, easier developed and maintained systems based on these OSMs.</w:t>
      </w:r>
    </w:p>
    <w:p w14:paraId="44D55F98" w14:textId="77777777" w:rsidR="00031986" w:rsidRPr="003A3C42" w:rsidRDefault="00031986">
      <w:pPr>
        <w:pStyle w:val="berschrift2"/>
        <w:rPr>
          <w:lang w:val="en-US"/>
        </w:rPr>
      </w:pPr>
      <w:r w:rsidRPr="003A3C42">
        <w:rPr>
          <w:lang w:val="en-US"/>
        </w:rPr>
        <w:t>Scope of Proposals Sought</w:t>
      </w:r>
    </w:p>
    <w:p w14:paraId="48C12F12" w14:textId="065E10F1" w:rsidR="00031986" w:rsidRPr="003A3C42" w:rsidRDefault="00031986">
      <w:pPr>
        <w:pStyle w:val="normal"/>
        <w:rPr>
          <w:lang w:val="en-US"/>
        </w:rPr>
      </w:pPr>
      <w:r w:rsidRPr="003A3C42">
        <w:rPr>
          <w:lang w:val="en-US"/>
        </w:rPr>
        <w:t>Proposals shall face the diversity of languages, and not add to it by proposing yet another language that would subsume all the others. Instead, proposals shall accept the diverse reality and formulate means (on a sound and formal semantic basis) to compare and integrate OSMs that are written in different formalisms.</w:t>
      </w:r>
    </w:p>
    <w:p w14:paraId="3637B21C" w14:textId="77777777" w:rsidR="00031986" w:rsidRPr="003A3C42" w:rsidRDefault="00031986">
      <w:pPr>
        <w:pStyle w:val="normal"/>
        <w:rPr>
          <w:lang w:val="en-US"/>
        </w:rPr>
      </w:pPr>
    </w:p>
    <w:p w14:paraId="11B8BD95" w14:textId="77777777" w:rsidR="00031986" w:rsidRPr="003A3C42" w:rsidRDefault="00031986">
      <w:pPr>
        <w:pStyle w:val="normal"/>
        <w:rPr>
          <w:lang w:val="en-US"/>
        </w:rPr>
      </w:pPr>
      <w:r w:rsidRPr="003A3C42">
        <w:rPr>
          <w:lang w:val="en-US"/>
        </w:rPr>
        <w:t xml:space="preserve">Proposals shall specify a </w:t>
      </w:r>
      <w:r w:rsidR="00831931" w:rsidRPr="003A3C42">
        <w:rPr>
          <w:lang w:val="en-US"/>
        </w:rPr>
        <w:t>meta</w:t>
      </w:r>
      <w:r w:rsidRPr="003A3C42">
        <w:rPr>
          <w:lang w:val="en-US"/>
        </w:rPr>
        <w:t xml:space="preserve">language </w:t>
      </w:r>
      <w:r w:rsidR="008C0986" w:rsidRPr="003A3C42">
        <w:rPr>
          <w:lang w:val="en-US"/>
        </w:rPr>
        <w:t xml:space="preserve">that </w:t>
      </w:r>
      <w:r w:rsidRPr="003A3C42">
        <w:rPr>
          <w:lang w:val="en-US"/>
        </w:rPr>
        <w:t>shall be able to handle OSMs formulated in specific languages (as listed in 6.1), as well as provide means for expressing s</w:t>
      </w:r>
      <w:r w:rsidRPr="003A3C42">
        <w:rPr>
          <w:i/>
          <w:lang w:val="en-US"/>
        </w:rPr>
        <w:t>tructuring operations</w:t>
      </w:r>
      <w:r w:rsidRPr="003A3C42">
        <w:rPr>
          <w:lang w:val="en-US"/>
        </w:rPr>
        <w:t xml:space="preserve"> and relations between OSMs, even if these are formalized in different logical languages.</w:t>
      </w:r>
    </w:p>
    <w:p w14:paraId="774DB5B2" w14:textId="77777777" w:rsidR="00031986" w:rsidRPr="003A3C42" w:rsidRDefault="00031986">
      <w:pPr>
        <w:pStyle w:val="normal"/>
        <w:rPr>
          <w:lang w:val="en-US"/>
        </w:rPr>
      </w:pPr>
      <w:r w:rsidRPr="003A3C42">
        <w:rPr>
          <w:lang w:val="en-US"/>
        </w:rPr>
        <w:t xml:space="preserve">Thus, the </w:t>
      </w:r>
      <w:r w:rsidR="00831931" w:rsidRPr="003A3C42">
        <w:rPr>
          <w:lang w:val="en-US"/>
        </w:rPr>
        <w:t>meta</w:t>
      </w:r>
      <w:r w:rsidRPr="003A3C42">
        <w:rPr>
          <w:lang w:val="en-US"/>
        </w:rPr>
        <w:t>language shall enable interoperability with a formal grounding and make heterogeneous OSMs based on them amenable to checking of coherence (e.g. consistency, conservativity, intended consequences, and compliance).</w:t>
      </w:r>
    </w:p>
    <w:p w14:paraId="7B40732F" w14:textId="77777777" w:rsidR="00031986" w:rsidRPr="003A3C42" w:rsidRDefault="00031986">
      <w:pPr>
        <w:pStyle w:val="normal"/>
        <w:rPr>
          <w:lang w:val="en-US"/>
        </w:rPr>
      </w:pPr>
    </w:p>
    <w:p w14:paraId="728FC649" w14:textId="77777777" w:rsidR="00031986" w:rsidRPr="003A3C42" w:rsidRDefault="00031986">
      <w:pPr>
        <w:pStyle w:val="normal"/>
        <w:rPr>
          <w:lang w:val="en-US"/>
        </w:rPr>
      </w:pPr>
      <w:r w:rsidRPr="003A3C42">
        <w:rPr>
          <w:lang w:val="en-US"/>
        </w:rPr>
        <w:t xml:space="preserve">Within the OntoIOp framework, existing OSMs in conforming established languages shall remain as they are, acknowledging the wide tool support these languages enjoy. The proposed </w:t>
      </w:r>
      <w:r w:rsidR="00831931" w:rsidRPr="003A3C42">
        <w:rPr>
          <w:lang w:val="en-US"/>
        </w:rPr>
        <w:t>meta</w:t>
      </w:r>
      <w:r w:rsidRPr="003A3C42">
        <w:rPr>
          <w:lang w:val="en-US"/>
        </w:rPr>
        <w:t xml:space="preserve">language shall enhance their modularity facilities to a superset of the modularity and annotation facilities they provide themselves. The </w:t>
      </w:r>
      <w:r w:rsidR="00831931" w:rsidRPr="003A3C42">
        <w:rPr>
          <w:lang w:val="en-US"/>
        </w:rPr>
        <w:t>meta</w:t>
      </w:r>
      <w:r w:rsidRPr="003A3C42">
        <w:rPr>
          <w:lang w:val="en-US"/>
        </w:rPr>
        <w:t>language’s modularity constructs shall be semantically well-founded within a library of formal relationships between the logics underlying the different supported logical languages.</w:t>
      </w:r>
    </w:p>
    <w:p w14:paraId="10B6D43C" w14:textId="77777777" w:rsidR="00031986" w:rsidRPr="003A3C42" w:rsidRDefault="00031986">
      <w:pPr>
        <w:pStyle w:val="normal"/>
        <w:rPr>
          <w:lang w:val="en-US"/>
        </w:rPr>
      </w:pPr>
      <w:r w:rsidRPr="003A3C42">
        <w:rPr>
          <w:lang w:val="en-US"/>
        </w:rPr>
        <w:t xml:space="preserve">Proposals shall specify a </w:t>
      </w:r>
      <w:r w:rsidR="00831931" w:rsidRPr="003A3C42">
        <w:rPr>
          <w:lang w:val="en-US"/>
        </w:rPr>
        <w:t>meta</w:t>
      </w:r>
      <w:r w:rsidRPr="003A3C42">
        <w:rPr>
          <w:lang w:val="en-US"/>
        </w:rPr>
        <w:t>language providing constructs for</w:t>
      </w:r>
    </w:p>
    <w:p w14:paraId="50F8C30F" w14:textId="77777777" w:rsidR="00031986" w:rsidRPr="003A3C42" w:rsidRDefault="00031986" w:rsidP="00100456">
      <w:pPr>
        <w:pStyle w:val="normal"/>
        <w:numPr>
          <w:ilvl w:val="0"/>
          <w:numId w:val="4"/>
        </w:numPr>
        <w:spacing w:before="120" w:after="120" w:line="252" w:lineRule="auto"/>
        <w:ind w:left="1560" w:hanging="357"/>
        <w:rPr>
          <w:lang w:val="en-US"/>
        </w:rPr>
      </w:pPr>
      <w:r w:rsidRPr="003A3C42">
        <w:rPr>
          <w:lang w:val="en-US"/>
        </w:rPr>
        <w:t>heterogeneous OSMs (ontologies, models and specifications) that combine parts written in different languages</w:t>
      </w:r>
    </w:p>
    <w:p w14:paraId="725FF84E" w14:textId="77777777" w:rsidR="00031986" w:rsidRPr="003A3C42" w:rsidRDefault="00031986" w:rsidP="00100456">
      <w:pPr>
        <w:pStyle w:val="normal"/>
        <w:numPr>
          <w:ilvl w:val="0"/>
          <w:numId w:val="4"/>
        </w:numPr>
        <w:spacing w:before="120" w:after="120" w:line="252" w:lineRule="auto"/>
        <w:ind w:left="1560" w:hanging="357"/>
        <w:rPr>
          <w:lang w:val="en-US"/>
        </w:rPr>
      </w:pPr>
      <w:r w:rsidRPr="003A3C42">
        <w:rPr>
          <w:lang w:val="en-US"/>
        </w:rPr>
        <w:t xml:space="preserve">links between </w:t>
      </w:r>
      <w:r w:rsidRPr="003A3C42">
        <w:rPr>
          <w:i/>
          <w:lang w:val="en-US"/>
        </w:rPr>
        <w:t>distributed and heterogeneous (possibly structured) OSMs</w:t>
      </w:r>
      <w:r w:rsidR="0030205C">
        <w:rPr>
          <w:lang w:val="en-US"/>
        </w:rPr>
        <w:t xml:space="preserve"> </w:t>
      </w:r>
      <w:r w:rsidRPr="003A3C42">
        <w:rPr>
          <w:lang w:val="en-US"/>
        </w:rPr>
        <w:t xml:space="preserve">associating globally unique identifiers [URI, IRI] to any symbol, sentence, ontology and ontology link to allow for reference and annotation by means other than the </w:t>
      </w:r>
      <w:r w:rsidR="00831931" w:rsidRPr="003A3C42">
        <w:rPr>
          <w:lang w:val="en-US"/>
        </w:rPr>
        <w:t>meta</w:t>
      </w:r>
      <w:r w:rsidRPr="003A3C42">
        <w:rPr>
          <w:lang w:val="en-US"/>
        </w:rPr>
        <w:t>language itself</w:t>
      </w:r>
    </w:p>
    <w:p w14:paraId="66C5AAB7" w14:textId="77777777" w:rsidR="00031986" w:rsidRPr="003A3C42" w:rsidRDefault="00031986" w:rsidP="00100456">
      <w:pPr>
        <w:pStyle w:val="normal"/>
        <w:numPr>
          <w:ilvl w:val="0"/>
          <w:numId w:val="4"/>
        </w:numPr>
        <w:spacing w:before="120" w:after="120" w:line="252" w:lineRule="auto"/>
        <w:ind w:left="1560" w:hanging="357"/>
        <w:rPr>
          <w:lang w:val="en-US"/>
        </w:rPr>
      </w:pPr>
      <w:r w:rsidRPr="003A3C42">
        <w:rPr>
          <w:lang w:val="en-US"/>
        </w:rPr>
        <w:t>translations between different logical languages</w:t>
      </w:r>
    </w:p>
    <w:p w14:paraId="48331B5A" w14:textId="649A995E" w:rsidR="00031986" w:rsidRPr="003A3C42" w:rsidRDefault="00636830" w:rsidP="00100456">
      <w:pPr>
        <w:pStyle w:val="normal"/>
        <w:numPr>
          <w:ilvl w:val="0"/>
          <w:numId w:val="4"/>
        </w:numPr>
        <w:spacing w:before="120" w:after="120" w:line="252" w:lineRule="auto"/>
        <w:ind w:left="1560" w:hanging="357"/>
        <w:rPr>
          <w:lang w:val="en-US"/>
        </w:rPr>
      </w:pPr>
      <w:r>
        <w:rPr>
          <w:lang w:val="en-US"/>
        </w:rPr>
        <w:t>a formal semantics of (a)-</w:t>
      </w:r>
      <w:r w:rsidR="00031986" w:rsidRPr="003A3C42">
        <w:rPr>
          <w:lang w:val="en-US"/>
        </w:rPr>
        <w:t>(c)</w:t>
      </w:r>
    </w:p>
    <w:p w14:paraId="6BAD229C" w14:textId="77777777" w:rsidR="00031986" w:rsidRPr="003A3C42" w:rsidRDefault="00031986" w:rsidP="00100456">
      <w:pPr>
        <w:pStyle w:val="normal"/>
        <w:numPr>
          <w:ilvl w:val="0"/>
          <w:numId w:val="4"/>
        </w:numPr>
        <w:spacing w:before="120" w:after="120" w:line="252" w:lineRule="auto"/>
        <w:ind w:left="1560" w:hanging="357"/>
        <w:rPr>
          <w:lang w:val="en-US"/>
        </w:rPr>
      </w:pPr>
      <w:r w:rsidRPr="003A3C42">
        <w:rPr>
          <w:lang w:val="en-US"/>
        </w:rPr>
        <w:t>criteria for existing or future logical languages and translations to conform with OntoIOp</w:t>
      </w:r>
    </w:p>
    <w:p w14:paraId="6C15AF7C" w14:textId="77777777" w:rsidR="00031986" w:rsidRPr="003A3C42" w:rsidRDefault="00031986">
      <w:pPr>
        <w:pStyle w:val="normal"/>
        <w:rPr>
          <w:lang w:val="en-US"/>
        </w:rPr>
      </w:pPr>
    </w:p>
    <w:p w14:paraId="16FA08C8" w14:textId="77777777" w:rsidR="00031986" w:rsidRPr="003A3C42" w:rsidRDefault="00031986">
      <w:pPr>
        <w:pStyle w:val="normal"/>
        <w:rPr>
          <w:lang w:val="en-US"/>
        </w:rPr>
      </w:pPr>
      <w:r w:rsidRPr="003A3C42">
        <w:rPr>
          <w:lang w:val="en-US"/>
        </w:rPr>
        <w:t xml:space="preserve">Proposals shall focus on the </w:t>
      </w:r>
      <w:r w:rsidR="00831931" w:rsidRPr="003A3C42">
        <w:rPr>
          <w:lang w:val="en-US"/>
        </w:rPr>
        <w:t>meta</w:t>
      </w:r>
      <w:r w:rsidRPr="003A3C42">
        <w:rPr>
          <w:lang w:val="en-US"/>
        </w:rPr>
        <w:t xml:space="preserve">language, while establishing OntoIOp-conformance of a small number of logical languages and translations to demonstrate the viability of the approach, as specified in 6.5.5. Establishing conformance of a larger set of logical languages and translations should be possible in principle, but is out of scope and will be left to the communities using OntoIOp. </w:t>
      </w:r>
    </w:p>
    <w:p w14:paraId="112FA751" w14:textId="77777777" w:rsidR="00031986" w:rsidRPr="003A3C42" w:rsidRDefault="00031986">
      <w:pPr>
        <w:pStyle w:val="Body"/>
        <w:rPr>
          <w:lang w:val="en-US"/>
        </w:rPr>
      </w:pPr>
      <w:r w:rsidRPr="003A3C42">
        <w:rPr>
          <w:lang w:val="en-US"/>
        </w:rPr>
        <w:t xml:space="preserve">The proliferation of specific ontologies and links between ontologies is outside the scope of OntoIOp. However, an informative annex </w:t>
      </w:r>
      <w:r w:rsidR="00CA3B2A" w:rsidRPr="003A3C42">
        <w:rPr>
          <w:lang w:val="en-US"/>
        </w:rPr>
        <w:t xml:space="preserve">will </w:t>
      </w:r>
      <w:r w:rsidRPr="003A3C42">
        <w:rPr>
          <w:lang w:val="en-US"/>
        </w:rPr>
        <w:t xml:space="preserve">provide sample ontologies and links for the purpose of illustrating the constructs of the </w:t>
      </w:r>
      <w:r w:rsidR="00831931" w:rsidRPr="003A3C42">
        <w:rPr>
          <w:lang w:val="en-US"/>
        </w:rPr>
        <w:t>meta</w:t>
      </w:r>
      <w:r w:rsidRPr="003A3C42">
        <w:rPr>
          <w:lang w:val="en-US"/>
        </w:rPr>
        <w:t>language.</w:t>
      </w:r>
    </w:p>
    <w:p w14:paraId="6C328CEA" w14:textId="77777777" w:rsidR="00031986" w:rsidRPr="003A3C42" w:rsidRDefault="00031986">
      <w:pPr>
        <w:pStyle w:val="berschrift2"/>
        <w:rPr>
          <w:lang w:val="en-US"/>
        </w:rPr>
      </w:pPr>
      <w:r w:rsidRPr="003A3C42">
        <w:rPr>
          <w:lang w:val="en-US"/>
        </w:rPr>
        <w:t>Relationship to other OMG Specifications and activities</w:t>
      </w:r>
    </w:p>
    <w:p w14:paraId="6A54D994" w14:textId="77777777" w:rsidR="00031986" w:rsidRPr="003A3C42" w:rsidRDefault="00031986" w:rsidP="002571CA">
      <w:pPr>
        <w:pStyle w:val="berschrift3"/>
        <w:rPr>
          <w:lang w:val="en-US"/>
        </w:rPr>
      </w:pPr>
      <w:r w:rsidRPr="003A3C42">
        <w:rPr>
          <w:lang w:val="en-US"/>
        </w:rPr>
        <w:t>Relationship to OMG specifications</w:t>
      </w:r>
    </w:p>
    <w:p w14:paraId="542BE43F" w14:textId="77777777" w:rsidR="00031986" w:rsidRPr="003A3C42" w:rsidRDefault="00031986" w:rsidP="00100456">
      <w:pPr>
        <w:pStyle w:val="normal"/>
        <w:numPr>
          <w:ilvl w:val="0"/>
          <w:numId w:val="22"/>
        </w:numPr>
        <w:rPr>
          <w:lang w:val="en-US"/>
        </w:rPr>
      </w:pPr>
      <w:bookmarkStart w:id="1" w:name="OLE_LINK2"/>
      <w:r w:rsidRPr="003A3C42">
        <w:rPr>
          <w:lang w:val="en-US"/>
        </w:rPr>
        <w:t xml:space="preserve">Ontology Definition Metamodel (ODM) provides a graph of ontology languages and translations. Note that it captures abstract syntax only (using MOF metamodels), </w:t>
      </w:r>
      <w:r w:rsidR="00CA3B2A" w:rsidRPr="003A3C42">
        <w:rPr>
          <w:lang w:val="en-US"/>
        </w:rPr>
        <w:t xml:space="preserve">rather than the underlying </w:t>
      </w:r>
      <w:r w:rsidRPr="003A3C42">
        <w:rPr>
          <w:lang w:val="en-US"/>
        </w:rPr>
        <w:t xml:space="preserve">model theory. Proposals shall build on and may extend </w:t>
      </w:r>
      <w:r w:rsidR="00CA3B2A" w:rsidRPr="003A3C42">
        <w:rPr>
          <w:lang w:val="en-US"/>
        </w:rPr>
        <w:t>the ODM to cover model theoretic aspects of the languages represented therein.</w:t>
      </w:r>
    </w:p>
    <w:p w14:paraId="32E02ACA" w14:textId="77777777" w:rsidR="00031986" w:rsidRPr="003A3C42" w:rsidRDefault="00031986" w:rsidP="00100456">
      <w:pPr>
        <w:pStyle w:val="normal"/>
        <w:numPr>
          <w:ilvl w:val="0"/>
          <w:numId w:val="22"/>
        </w:numPr>
        <w:rPr>
          <w:lang w:val="en-US"/>
        </w:rPr>
      </w:pPr>
      <w:r w:rsidRPr="003A3C42">
        <w:rPr>
          <w:lang w:val="en-US"/>
        </w:rPr>
        <w:t xml:space="preserve">Meta Object Facility (MOF) – </w:t>
      </w:r>
      <w:r w:rsidR="002431AF" w:rsidRPr="003A3C42">
        <w:rPr>
          <w:lang w:val="en-US"/>
        </w:rPr>
        <w:t xml:space="preserve">Proposals shall use MOF </w:t>
      </w:r>
      <w:r w:rsidRPr="003A3C42">
        <w:rPr>
          <w:lang w:val="en-US"/>
        </w:rPr>
        <w:t>for the specification of abstract syntaxes of languages</w:t>
      </w:r>
      <w:r w:rsidR="002431AF" w:rsidRPr="003A3C42">
        <w:rPr>
          <w:lang w:val="en-US"/>
        </w:rPr>
        <w:t>.</w:t>
      </w:r>
    </w:p>
    <w:p w14:paraId="5CD6626B" w14:textId="77777777" w:rsidR="00031986" w:rsidRPr="003A3C42" w:rsidRDefault="00031986" w:rsidP="00100456">
      <w:pPr>
        <w:pStyle w:val="normal"/>
        <w:numPr>
          <w:ilvl w:val="0"/>
          <w:numId w:val="22"/>
        </w:numPr>
        <w:rPr>
          <w:lang w:val="en-US"/>
        </w:rPr>
      </w:pPr>
      <w:r w:rsidRPr="003A3C42">
        <w:rPr>
          <w:lang w:val="en-US"/>
        </w:rPr>
        <w:t>MOF Support for Semantic Structures (SMOF) – extension of MOF for multiple classifications and instantiations</w:t>
      </w:r>
      <w:r w:rsidR="006F1DAD" w:rsidRPr="003A3C42">
        <w:rPr>
          <w:lang w:val="en-US"/>
        </w:rPr>
        <w:t>. Proposals may prefer to use SMOF instead of MOF.</w:t>
      </w:r>
    </w:p>
    <w:p w14:paraId="278A9750" w14:textId="77777777" w:rsidR="00031986" w:rsidRPr="003A3C42" w:rsidRDefault="00031986" w:rsidP="00100456">
      <w:pPr>
        <w:pStyle w:val="normal"/>
        <w:numPr>
          <w:ilvl w:val="0"/>
          <w:numId w:val="22"/>
        </w:numPr>
        <w:rPr>
          <w:lang w:val="en-US"/>
        </w:rPr>
      </w:pPr>
      <w:r w:rsidRPr="003A3C42">
        <w:rPr>
          <w:lang w:val="en-US"/>
        </w:rPr>
        <w:t>XML Metadata Interchange (XMI) – standard for exchanging metadata information via Extensible Markup Language (XML)</w:t>
      </w:r>
      <w:r w:rsidR="006F1DAD" w:rsidRPr="003A3C42">
        <w:rPr>
          <w:lang w:val="en-US"/>
        </w:rPr>
        <w:t>. Proposals shall use XMI for automatically obtaining a machine-readable for languages from their MOF specifications, using MOF 2 XMI (see below).</w:t>
      </w:r>
    </w:p>
    <w:p w14:paraId="0ADB95E2" w14:textId="77777777" w:rsidR="00031986" w:rsidRPr="003A3C42" w:rsidRDefault="00031986" w:rsidP="00100456">
      <w:pPr>
        <w:pStyle w:val="normal"/>
        <w:numPr>
          <w:ilvl w:val="0"/>
          <w:numId w:val="22"/>
        </w:numPr>
        <w:rPr>
          <w:lang w:val="en-US"/>
        </w:rPr>
      </w:pPr>
      <w:r w:rsidRPr="003A3C42">
        <w:rPr>
          <w:lang w:val="en-US"/>
        </w:rPr>
        <w:t>MOF 2 XMI Mapping – mapping allowing the storage of MOF models as XMI/XML data</w:t>
      </w:r>
      <w:r w:rsidR="006F1DAD" w:rsidRPr="003A3C42">
        <w:rPr>
          <w:lang w:val="en-US"/>
        </w:rPr>
        <w:t>. Needed for the automatic generation of XMI (see above).</w:t>
      </w:r>
    </w:p>
    <w:p w14:paraId="2511ACF6" w14:textId="77777777" w:rsidR="00031986" w:rsidRPr="003A3C42" w:rsidRDefault="00031986" w:rsidP="00100456">
      <w:pPr>
        <w:pStyle w:val="normal"/>
        <w:numPr>
          <w:ilvl w:val="0"/>
          <w:numId w:val="22"/>
        </w:numPr>
        <w:rPr>
          <w:lang w:val="en-US"/>
        </w:rPr>
      </w:pPr>
      <w:r w:rsidRPr="003A3C42">
        <w:rPr>
          <w:lang w:val="en-US"/>
        </w:rPr>
        <w:t xml:space="preserve">MOF Model to Text Transformation Language (Mof2Text) – </w:t>
      </w:r>
      <w:r w:rsidR="006F1DAD" w:rsidRPr="003A3C42">
        <w:rPr>
          <w:lang w:val="en-US"/>
        </w:rPr>
        <w:t xml:space="preserve">Proposals may use this </w:t>
      </w:r>
      <w:r w:rsidRPr="003A3C42">
        <w:rPr>
          <w:lang w:val="en-US"/>
        </w:rPr>
        <w:t>for specifying the transformation from the MOF model of the abstract syntax to the concrete syntax</w:t>
      </w:r>
      <w:r w:rsidR="006F1DAD" w:rsidRPr="003A3C42">
        <w:rPr>
          <w:lang w:val="en-US"/>
        </w:rPr>
        <w:t>.</w:t>
      </w:r>
    </w:p>
    <w:p w14:paraId="32251323" w14:textId="77777777" w:rsidR="00031986" w:rsidRPr="003A3C42" w:rsidRDefault="00031986" w:rsidP="00100456">
      <w:pPr>
        <w:pStyle w:val="normal"/>
        <w:numPr>
          <w:ilvl w:val="0"/>
          <w:numId w:val="22"/>
        </w:numPr>
        <w:rPr>
          <w:lang w:val="en-US"/>
        </w:rPr>
      </w:pPr>
      <w:r w:rsidRPr="003A3C42">
        <w:rPr>
          <w:lang w:val="en-US"/>
        </w:rPr>
        <w:t>Unified Modeling Language (UML) – one specific language whose conformance with OntoIOp shall be established. Submitters shall use UML 2.4.1 or later</w:t>
      </w:r>
      <w:r w:rsidR="003A3C42" w:rsidRPr="003A3C42">
        <w:rPr>
          <w:lang w:val="en-US"/>
        </w:rPr>
        <w:t>.</w:t>
      </w:r>
    </w:p>
    <w:p w14:paraId="535C0147" w14:textId="0B72BD72" w:rsidR="00031986" w:rsidRDefault="00031986" w:rsidP="00100456">
      <w:pPr>
        <w:pStyle w:val="normal"/>
        <w:numPr>
          <w:ilvl w:val="0"/>
          <w:numId w:val="22"/>
        </w:numPr>
        <w:rPr>
          <w:lang w:val="en-US"/>
        </w:rPr>
      </w:pPr>
      <w:r w:rsidRPr="003A3C42">
        <w:rPr>
          <w:lang w:val="en-US"/>
        </w:rPr>
        <w:t>Production Rule Representation (PRR) – one specific language whose conformance with OntoIOp may be established</w:t>
      </w:r>
      <w:r w:rsidR="00B85F35">
        <w:rPr>
          <w:lang w:val="en-US"/>
        </w:rPr>
        <w:t>.</w:t>
      </w:r>
    </w:p>
    <w:p w14:paraId="573B26B2" w14:textId="6B24685D" w:rsidR="00B85F35" w:rsidRPr="00B85F35" w:rsidRDefault="00B85F35" w:rsidP="00B85F35">
      <w:pPr>
        <w:pStyle w:val="normal"/>
        <w:numPr>
          <w:ilvl w:val="0"/>
          <w:numId w:val="22"/>
        </w:numPr>
        <w:rPr>
          <w:lang w:val="en-US"/>
        </w:rPr>
      </w:pPr>
      <w:r w:rsidRPr="00B85F35">
        <w:rPr>
          <w:lang w:val="en-US"/>
        </w:rPr>
        <w:t xml:space="preserve">Decision Model and Notation (DMN) </w:t>
      </w:r>
      <w:r w:rsidRPr="003A3C42">
        <w:rPr>
          <w:lang w:val="en-US"/>
        </w:rPr>
        <w:t>– one specific language whose conformance with OntoIOp may be established</w:t>
      </w:r>
      <w:r>
        <w:rPr>
          <w:lang w:val="en-US"/>
        </w:rPr>
        <w:t>.</w:t>
      </w:r>
    </w:p>
    <w:p w14:paraId="0BA9D949" w14:textId="77777777" w:rsidR="006F1DAD" w:rsidRPr="003A3C42" w:rsidRDefault="00031986" w:rsidP="00100456">
      <w:pPr>
        <w:pStyle w:val="normal"/>
        <w:numPr>
          <w:ilvl w:val="0"/>
          <w:numId w:val="22"/>
        </w:numPr>
        <w:rPr>
          <w:lang w:val="en-US"/>
        </w:rPr>
      </w:pPr>
      <w:r w:rsidRPr="003A3C42">
        <w:rPr>
          <w:lang w:val="en-US"/>
        </w:rPr>
        <w:t>Semantics of Business Vocabulary and Business Rules (SBVR) – one specific language whose conformance with OntoIOp may be established (see discussion)</w:t>
      </w:r>
      <w:r w:rsidR="003A3C42" w:rsidRPr="003A3C42">
        <w:t>.</w:t>
      </w:r>
    </w:p>
    <w:p w14:paraId="0E018CDB" w14:textId="77777777" w:rsidR="00F61929" w:rsidRPr="003A3C42" w:rsidRDefault="00355AC6" w:rsidP="00100456">
      <w:pPr>
        <w:pStyle w:val="normal"/>
        <w:numPr>
          <w:ilvl w:val="0"/>
          <w:numId w:val="22"/>
        </w:numPr>
        <w:rPr>
          <w:lang w:val="en-US"/>
        </w:rPr>
      </w:pPr>
      <w:bookmarkStart w:id="2" w:name="id.gjdgxs"/>
      <w:r w:rsidRPr="003A3C42">
        <w:rPr>
          <w:lang w:val="en-US"/>
        </w:rPr>
        <w:t>Date-Time Vocabulary (DTV) – use case for OntoIOp, as it has been implemented in UML, OCL, SVBR, Common Logic and OWL</w:t>
      </w:r>
      <w:r w:rsidR="006F1DAD" w:rsidRPr="003A3C42">
        <w:rPr>
          <w:lang w:val="en-US"/>
        </w:rPr>
        <w:t xml:space="preserve">. Proposed </w:t>
      </w:r>
      <w:r w:rsidR="00831931" w:rsidRPr="003A3C42">
        <w:rPr>
          <w:lang w:val="en-US"/>
        </w:rPr>
        <w:t>meta</w:t>
      </w:r>
      <w:r w:rsidR="006F1DAD" w:rsidRPr="003A3C42">
        <w:rPr>
          <w:lang w:val="en-US"/>
        </w:rPr>
        <w:t>languages shall cover this use case.</w:t>
      </w:r>
    </w:p>
    <w:bookmarkEnd w:id="1"/>
    <w:p w14:paraId="6C855E09" w14:textId="77777777" w:rsidR="00031986" w:rsidRPr="003A3C42" w:rsidRDefault="00031986" w:rsidP="002571CA">
      <w:pPr>
        <w:pStyle w:val="berschrift3"/>
        <w:rPr>
          <w:lang w:val="en-US"/>
        </w:rPr>
      </w:pPr>
      <w:r w:rsidRPr="003A3C42">
        <w:rPr>
          <w:lang w:val="en-US"/>
        </w:rPr>
        <w:t>Relationship to other OMG Documents and work in progress</w:t>
      </w:r>
    </w:p>
    <w:p w14:paraId="53756D1D" w14:textId="77777777" w:rsidR="00031986" w:rsidRPr="003A3C42" w:rsidRDefault="00031986" w:rsidP="00100456">
      <w:pPr>
        <w:pStyle w:val="normal"/>
        <w:numPr>
          <w:ilvl w:val="0"/>
          <w:numId w:val="23"/>
        </w:numPr>
        <w:rPr>
          <w:lang w:val="en-US"/>
        </w:rPr>
      </w:pPr>
      <w:r w:rsidRPr="003A3C42">
        <w:rPr>
          <w:lang w:val="en-US"/>
        </w:rPr>
        <w:t>Application Programming Interfaces to Knowledge Bases (API4KB) – API for heterogeneous knowledge bases, for which OntoIOp can provide a language and a semantic basis. Vice versa, API4KB will be of importance when implementing OntoIOp, and developing OntoIOp-related APIs (see discussion).</w:t>
      </w:r>
    </w:p>
    <w:p w14:paraId="6274E741" w14:textId="6B150B4B" w:rsidR="00B6591B" w:rsidRDefault="00DF3F06" w:rsidP="00100456">
      <w:pPr>
        <w:pStyle w:val="normal"/>
        <w:numPr>
          <w:ilvl w:val="0"/>
          <w:numId w:val="23"/>
        </w:numPr>
        <w:rPr>
          <w:lang w:val="en-US"/>
        </w:rPr>
      </w:pPr>
      <w:r w:rsidRPr="00DF3F06">
        <w:rPr>
          <w:lang w:val="en-US"/>
        </w:rPr>
        <w:t>Semantic Information Modeling for Federation (SIMF) requests a modeling language for supporting information modeling and federation. The SIMF RFP requires that the semantics of the SIMF language will be grounded in formal logic, but the development of the logical foundation that is necessary to support SIMF is not within the scope of SIMF. The OntoIOP metalanguage could provide the logical foundation for SIMF, in this sense OntoIOp complements SIMF.</w:t>
      </w:r>
    </w:p>
    <w:p w14:paraId="0B1B6069" w14:textId="77777777" w:rsidR="00031986" w:rsidRPr="00100456" w:rsidRDefault="00031986" w:rsidP="00100456">
      <w:pPr>
        <w:pStyle w:val="berschrift2"/>
        <w:rPr>
          <w:lang w:val="en-US"/>
        </w:rPr>
      </w:pPr>
      <w:r w:rsidRPr="003A3C42">
        <w:rPr>
          <w:lang w:val="en-US"/>
        </w:rPr>
        <w:t>Related non-OMG Activities, Documents and Standards</w:t>
      </w:r>
    </w:p>
    <w:p w14:paraId="344E5311" w14:textId="77777777" w:rsidR="00031986" w:rsidRPr="003A3C42" w:rsidRDefault="00100456" w:rsidP="00100456">
      <w:pPr>
        <w:pStyle w:val="normal"/>
        <w:numPr>
          <w:ilvl w:val="0"/>
          <w:numId w:val="24"/>
        </w:numPr>
        <w:rPr>
          <w:lang w:val="en-US"/>
        </w:rPr>
      </w:pPr>
      <w:r>
        <w:rPr>
          <w:lang w:val="en-US"/>
        </w:rPr>
        <w:t xml:space="preserve">ISO </w:t>
      </w:r>
      <w:r w:rsidR="00031986" w:rsidRPr="003A3C42">
        <w:rPr>
          <w:lang w:val="en-US"/>
        </w:rPr>
        <w:t>WD (Working Draft) 17347 OntoIOp (ontoiop.org) developed within ISO TC 37/SC 3/WG 3 – initiative similar to the present one that has been cancelled in the meantime; the aim is to have a liaison with ISO</w:t>
      </w:r>
    </w:p>
    <w:p w14:paraId="3BD5927C" w14:textId="77777777" w:rsidR="00031986" w:rsidRPr="003A3C42" w:rsidRDefault="00031986" w:rsidP="00100456">
      <w:pPr>
        <w:pStyle w:val="normal"/>
        <w:numPr>
          <w:ilvl w:val="0"/>
          <w:numId w:val="24"/>
        </w:numPr>
        <w:rPr>
          <w:lang w:val="en-US"/>
        </w:rPr>
      </w:pPr>
      <w:r w:rsidRPr="003A3C42">
        <w:rPr>
          <w:lang w:val="en-US"/>
        </w:rPr>
        <w:t>Metadata Repository (ISO 19763, ISO 11179), Terminology, Metamodeling – standar</w:t>
      </w:r>
      <w:r w:rsidR="003A3C42">
        <w:rPr>
          <w:lang w:val="en-US"/>
        </w:rPr>
        <w:t>ds for metadata. In particular,</w:t>
      </w:r>
      <w:r w:rsidRPr="003A3C42">
        <w:rPr>
          <w:lang w:val="en-US"/>
        </w:rPr>
        <w:t xml:space="preserve"> these standards’ practices for allocating identifiers, and for associating downloadable human- and machine-readable encodings of descriptions of logical languages with such identifiers </w:t>
      </w:r>
      <w:r w:rsidR="00CA3B2A" w:rsidRPr="003A3C42">
        <w:rPr>
          <w:lang w:val="en-US"/>
        </w:rPr>
        <w:t>are</w:t>
      </w:r>
      <w:r w:rsidRPr="003A3C42">
        <w:rPr>
          <w:lang w:val="en-US"/>
        </w:rPr>
        <w:t xml:space="preserve"> of interest </w:t>
      </w:r>
      <w:r w:rsidR="00CA3B2A" w:rsidRPr="003A3C42">
        <w:rPr>
          <w:lang w:val="en-US"/>
        </w:rPr>
        <w:t xml:space="preserve">to </w:t>
      </w:r>
      <w:r w:rsidRPr="003A3C42">
        <w:rPr>
          <w:lang w:val="en-US"/>
        </w:rPr>
        <w:t>OntoIOp.</w:t>
      </w:r>
    </w:p>
    <w:p w14:paraId="0B617AB0" w14:textId="77777777" w:rsidR="003A3C42" w:rsidRDefault="00031986" w:rsidP="00100456">
      <w:pPr>
        <w:pStyle w:val="normal"/>
        <w:numPr>
          <w:ilvl w:val="0"/>
          <w:numId w:val="24"/>
        </w:numPr>
        <w:rPr>
          <w:lang w:val="en-US"/>
        </w:rPr>
      </w:pPr>
      <w:r w:rsidRPr="003A3C42">
        <w:rPr>
          <w:lang w:val="en-US"/>
        </w:rPr>
        <w:t>Common Logic (ISO 24707) – family of languages that may be shown to be conformant with OntoIOp</w:t>
      </w:r>
    </w:p>
    <w:p w14:paraId="35AC6B09" w14:textId="77777777" w:rsidR="00031986" w:rsidRPr="003A3C42" w:rsidRDefault="003A3C42" w:rsidP="00100456">
      <w:pPr>
        <w:pStyle w:val="normal"/>
        <w:numPr>
          <w:ilvl w:val="0"/>
          <w:numId w:val="24"/>
        </w:numPr>
        <w:rPr>
          <w:lang w:val="en-US"/>
        </w:rPr>
      </w:pPr>
      <w:r>
        <w:rPr>
          <w:lang w:val="en-US"/>
        </w:rPr>
        <w:t>Structured Query Language (SQL, ISO/IEC 9075)</w:t>
      </w:r>
      <w:r w:rsidR="00031986" w:rsidRPr="003A3C42">
        <w:rPr>
          <w:lang w:val="en-US"/>
        </w:rPr>
        <w:t>– individual database-related language that may be shown to be conformant with OntoIOp</w:t>
      </w:r>
    </w:p>
    <w:p w14:paraId="3292FB7B" w14:textId="77777777" w:rsidR="00031986" w:rsidRPr="003A3C42" w:rsidRDefault="00031986">
      <w:pPr>
        <w:pStyle w:val="normal"/>
        <w:rPr>
          <w:lang w:val="en-US"/>
        </w:rPr>
      </w:pPr>
    </w:p>
    <w:p w14:paraId="4BC674E6" w14:textId="77777777" w:rsidR="00031986" w:rsidRPr="003A3C42" w:rsidRDefault="00031986">
      <w:pPr>
        <w:pStyle w:val="normal"/>
        <w:rPr>
          <w:lang w:val="en-US"/>
        </w:rPr>
      </w:pPr>
      <w:r w:rsidRPr="003A3C42">
        <w:rPr>
          <w:lang w:val="en-US"/>
        </w:rPr>
        <w:t>W3C</w:t>
      </w:r>
    </w:p>
    <w:p w14:paraId="177F85E1" w14:textId="77777777" w:rsidR="00031986" w:rsidRPr="003A3C42" w:rsidRDefault="00031986" w:rsidP="00100456">
      <w:pPr>
        <w:pStyle w:val="normal"/>
        <w:numPr>
          <w:ilvl w:val="0"/>
          <w:numId w:val="25"/>
        </w:numPr>
        <w:rPr>
          <w:lang w:val="en-US"/>
        </w:rPr>
      </w:pPr>
      <w:r w:rsidRPr="003A3C42">
        <w:rPr>
          <w:lang w:val="en-US"/>
        </w:rPr>
        <w:t>OWL, RDF, RDFS, RIF, SKOS – these are W3C standards defining individual languages that may (or, in the case of OWL and RDF; shall) be shown to be conformant with OntoIOp</w:t>
      </w:r>
    </w:p>
    <w:p w14:paraId="123FD8EA" w14:textId="77777777" w:rsidR="00031986" w:rsidRPr="003A3C42" w:rsidRDefault="00031986">
      <w:pPr>
        <w:pStyle w:val="normal"/>
        <w:rPr>
          <w:lang w:val="en-US"/>
        </w:rPr>
      </w:pPr>
    </w:p>
    <w:p w14:paraId="36714A1F" w14:textId="77777777" w:rsidR="00031986" w:rsidRPr="003A3C42" w:rsidRDefault="00031986">
      <w:pPr>
        <w:pStyle w:val="normal"/>
        <w:rPr>
          <w:lang w:val="en-US"/>
        </w:rPr>
      </w:pPr>
      <w:r w:rsidRPr="003A3C42">
        <w:rPr>
          <w:lang w:val="en-US"/>
        </w:rPr>
        <w:t>Other</w:t>
      </w:r>
    </w:p>
    <w:p w14:paraId="33355B2F" w14:textId="77777777" w:rsidR="00031986" w:rsidRPr="003A3C42" w:rsidRDefault="00031986" w:rsidP="00100456">
      <w:pPr>
        <w:pStyle w:val="normal"/>
        <w:numPr>
          <w:ilvl w:val="0"/>
          <w:numId w:val="26"/>
        </w:numPr>
        <w:rPr>
          <w:lang w:val="en-US"/>
        </w:rPr>
      </w:pPr>
      <w:r w:rsidRPr="003A3C42">
        <w:rPr>
          <w:lang w:val="en-US"/>
        </w:rPr>
        <w:t>Open Ontology Repository Initiative (OOR) – aims at ontology repositories covering multiple ontology languages</w:t>
      </w:r>
    </w:p>
    <w:p w14:paraId="20F7DE56" w14:textId="77777777" w:rsidR="00031986" w:rsidRPr="003A3C42" w:rsidRDefault="00031986" w:rsidP="00100456">
      <w:pPr>
        <w:pStyle w:val="normal"/>
        <w:numPr>
          <w:ilvl w:val="0"/>
          <w:numId w:val="26"/>
        </w:numPr>
        <w:rPr>
          <w:lang w:val="en-US"/>
        </w:rPr>
      </w:pPr>
      <w:r w:rsidRPr="003A3C42">
        <w:rPr>
          <w:lang w:val="en-US"/>
        </w:rPr>
        <w:t>NeOn project – defines a number of modularity operations</w:t>
      </w:r>
    </w:p>
    <w:p w14:paraId="60194EED" w14:textId="77777777" w:rsidR="00031986" w:rsidRPr="003A3C42" w:rsidRDefault="00031986" w:rsidP="00100456">
      <w:pPr>
        <w:pStyle w:val="normal"/>
        <w:numPr>
          <w:ilvl w:val="0"/>
          <w:numId w:val="26"/>
        </w:numPr>
        <w:rPr>
          <w:lang w:val="en-US"/>
        </w:rPr>
      </w:pPr>
      <w:r w:rsidRPr="003A3C42">
        <w:rPr>
          <w:lang w:val="en-US"/>
        </w:rPr>
        <w:t>Future Internet Enterprise Systems (FInES)</w:t>
      </w:r>
    </w:p>
    <w:p w14:paraId="45F5B117" w14:textId="77777777" w:rsidR="00031986" w:rsidRPr="003A3C42" w:rsidRDefault="00031986" w:rsidP="00100456">
      <w:pPr>
        <w:pStyle w:val="normal"/>
        <w:numPr>
          <w:ilvl w:val="0"/>
          <w:numId w:val="26"/>
        </w:numPr>
        <w:rPr>
          <w:lang w:val="en-US"/>
        </w:rPr>
      </w:pPr>
      <w:r w:rsidRPr="003A3C42">
        <w:rPr>
          <w:lang w:val="en-US"/>
        </w:rPr>
        <w:t>Software Platform for Integration of Engineering and Things (SPRINT)</w:t>
      </w:r>
    </w:p>
    <w:p w14:paraId="7D9794C5" w14:textId="77777777" w:rsidR="00031986" w:rsidRPr="003A3C42" w:rsidRDefault="00031986" w:rsidP="00100456">
      <w:pPr>
        <w:pStyle w:val="normal"/>
        <w:numPr>
          <w:ilvl w:val="0"/>
          <w:numId w:val="26"/>
        </w:numPr>
        <w:rPr>
          <w:lang w:val="en-US"/>
        </w:rPr>
      </w:pPr>
      <w:r w:rsidRPr="003A3C42">
        <w:rPr>
          <w:lang w:val="en-US"/>
        </w:rPr>
        <w:t>schema.org – RDFS-like schema developed by big search engines with the goal of structuring meta data for web pages</w:t>
      </w:r>
    </w:p>
    <w:p w14:paraId="3B334C77" w14:textId="77777777" w:rsidR="00031986" w:rsidRPr="003A3C42" w:rsidRDefault="00031986">
      <w:pPr>
        <w:pStyle w:val="normal"/>
        <w:ind w:left="2455"/>
        <w:rPr>
          <w:lang w:val="en-US"/>
        </w:rPr>
      </w:pPr>
    </w:p>
    <w:p w14:paraId="3A0957A8" w14:textId="77777777" w:rsidR="00031986" w:rsidRPr="003A3C42" w:rsidRDefault="00031986">
      <w:pPr>
        <w:pStyle w:val="berschrift2"/>
        <w:rPr>
          <w:lang w:val="en-US"/>
        </w:rPr>
      </w:pPr>
      <w:r w:rsidRPr="003A3C42">
        <w:rPr>
          <w:lang w:val="en-US"/>
        </w:rPr>
        <w:t>Mandatory Requirements</w:t>
      </w:r>
    </w:p>
    <w:p w14:paraId="1374AD7D" w14:textId="77777777" w:rsidR="00031986" w:rsidRPr="003A3C42" w:rsidRDefault="00031986" w:rsidP="00CB3A55">
      <w:pPr>
        <w:pStyle w:val="berschrift3"/>
        <w:numPr>
          <w:ilvl w:val="0"/>
          <w:numId w:val="0"/>
        </w:numPr>
        <w:ind w:left="720"/>
        <w:rPr>
          <w:lang w:val="en-US"/>
        </w:rPr>
      </w:pPr>
    </w:p>
    <w:p w14:paraId="7E3045A2" w14:textId="77777777" w:rsidR="00031986" w:rsidRPr="003A3C42" w:rsidRDefault="00031986" w:rsidP="002571CA">
      <w:pPr>
        <w:pStyle w:val="berschrift3"/>
        <w:rPr>
          <w:lang w:val="en-US"/>
        </w:rPr>
      </w:pPr>
      <w:r w:rsidRPr="003A3C42">
        <w:rPr>
          <w:lang w:val="en-US"/>
        </w:rPr>
        <w:t>Metalogical Relationships</w:t>
      </w:r>
    </w:p>
    <w:p w14:paraId="1CEC6505" w14:textId="77777777" w:rsidR="00031986" w:rsidRPr="003A3C42" w:rsidRDefault="00031986">
      <w:pPr>
        <w:pStyle w:val="normal"/>
        <w:rPr>
          <w:lang w:val="en-US"/>
        </w:rPr>
      </w:pPr>
      <w:r w:rsidRPr="003A3C42">
        <w:rPr>
          <w:lang w:val="en-US"/>
        </w:rPr>
        <w:t xml:space="preserve">Proposals shall provide a specification of a </w:t>
      </w:r>
      <w:r w:rsidR="00831931" w:rsidRPr="003A3C42">
        <w:rPr>
          <w:lang w:val="en-US"/>
        </w:rPr>
        <w:t>meta</w:t>
      </w:r>
      <w:r w:rsidRPr="003A3C42">
        <w:rPr>
          <w:lang w:val="en-US"/>
        </w:rPr>
        <w:t>language for the following:</w:t>
      </w:r>
    </w:p>
    <w:p w14:paraId="33EC2C63" w14:textId="77777777" w:rsidR="00031986" w:rsidRDefault="00031986" w:rsidP="00100456">
      <w:pPr>
        <w:pStyle w:val="normal"/>
        <w:numPr>
          <w:ilvl w:val="3"/>
          <w:numId w:val="27"/>
        </w:numPr>
        <w:ind w:left="1560"/>
        <w:rPr>
          <w:lang w:val="en-US"/>
        </w:rPr>
      </w:pPr>
      <w:r w:rsidRPr="003A3C42">
        <w:rPr>
          <w:lang w:val="en-US"/>
        </w:rPr>
        <w:t>relationships between the components of logically heterogeneous OSMs, particularly</w:t>
      </w:r>
      <w:r w:rsidR="00904BFE" w:rsidRPr="003A3C42">
        <w:rPr>
          <w:lang w:val="en-US"/>
        </w:rPr>
        <w:t>,</w:t>
      </w:r>
      <w:r w:rsidRPr="003A3C42">
        <w:rPr>
          <w:lang w:val="en-US"/>
        </w:rPr>
        <w:t xml:space="preserve"> </w:t>
      </w:r>
      <w:r w:rsidR="00904BFE" w:rsidRPr="003A3C42">
        <w:rPr>
          <w:lang w:val="en-US"/>
        </w:rPr>
        <w:t xml:space="preserve">given </w:t>
      </w:r>
      <w:r w:rsidRPr="003A3C42">
        <w:rPr>
          <w:lang w:val="en-US"/>
        </w:rPr>
        <w:t>a language translation</w:t>
      </w:r>
      <w:r w:rsidR="006B6AA5" w:rsidRPr="003A3C42">
        <w:rPr>
          <w:lang w:val="en-US"/>
        </w:rPr>
        <w:t xml:space="preserve"> from a language L1 to another language</w:t>
      </w:r>
      <w:r w:rsidRPr="003A3C42">
        <w:rPr>
          <w:lang w:val="en-US"/>
        </w:rPr>
        <w:t xml:space="preserve"> </w:t>
      </w:r>
      <w:r w:rsidR="006B6AA5" w:rsidRPr="003A3C42">
        <w:rPr>
          <w:lang w:val="en-US"/>
        </w:rPr>
        <w:t>L2</w:t>
      </w:r>
      <w:r w:rsidR="00904BFE" w:rsidRPr="003A3C42">
        <w:rPr>
          <w:lang w:val="en-US"/>
        </w:rPr>
        <w:t>,</w:t>
      </w:r>
      <w:r w:rsidR="0030205C">
        <w:rPr>
          <w:lang w:val="en-US"/>
        </w:rPr>
        <w:t xml:space="preserve"> </w:t>
      </w:r>
      <w:r w:rsidR="00904BFE" w:rsidRPr="003A3C42">
        <w:rPr>
          <w:lang w:val="en-US"/>
        </w:rPr>
        <w:t xml:space="preserve">the application of the language translation </w:t>
      </w:r>
      <w:r w:rsidRPr="003A3C42">
        <w:rPr>
          <w:lang w:val="en-US"/>
        </w:rPr>
        <w:t xml:space="preserve">to an OSM </w:t>
      </w:r>
      <w:r w:rsidR="00904BFE" w:rsidRPr="003A3C42">
        <w:rPr>
          <w:lang w:val="en-US"/>
        </w:rPr>
        <w:t xml:space="preserve">that is </w:t>
      </w:r>
      <w:r w:rsidRPr="003A3C42">
        <w:rPr>
          <w:lang w:val="en-US"/>
        </w:rPr>
        <w:t xml:space="preserve">written in </w:t>
      </w:r>
      <w:r w:rsidR="006B6AA5" w:rsidRPr="003A3C42">
        <w:rPr>
          <w:lang w:val="en-US"/>
        </w:rPr>
        <w:t xml:space="preserve">the </w:t>
      </w:r>
      <w:r w:rsidRPr="003A3C42">
        <w:rPr>
          <w:lang w:val="en-US"/>
        </w:rPr>
        <w:t xml:space="preserve">language L1 (this will be needed by almost all use cases), </w:t>
      </w:r>
    </w:p>
    <w:p w14:paraId="20AE8948" w14:textId="78F2081A" w:rsidR="00125D8A" w:rsidRPr="003A3C42" w:rsidRDefault="00125D8A" w:rsidP="00125D8A">
      <w:pPr>
        <w:pStyle w:val="normal"/>
        <w:numPr>
          <w:ilvl w:val="3"/>
          <w:numId w:val="27"/>
        </w:numPr>
        <w:ind w:left="1560"/>
        <w:rPr>
          <w:lang w:val="en-US"/>
        </w:rPr>
      </w:pPr>
      <w:r w:rsidRPr="00085D58">
        <w:rPr>
          <w:lang w:val="en-US"/>
        </w:rPr>
        <w:t>the union of OSMs written in different languages, which implicitly involves the application of suitable default translations in order to reach a common target language (</w:t>
      </w:r>
      <w:r w:rsidR="009471D0">
        <w:rPr>
          <w:lang w:val="en-US"/>
        </w:rPr>
        <w:t xml:space="preserve">cf. use cases Onto-1, Model-1; </w:t>
      </w:r>
      <w:r w:rsidRPr="00085D58">
        <w:rPr>
          <w:lang w:val="en-US"/>
        </w:rPr>
        <w:t>see 6.5.4 for the notion of default translation)</w:t>
      </w:r>
      <w:r>
        <w:rPr>
          <w:lang w:val="en-US"/>
        </w:rPr>
        <w:t>,</w:t>
      </w:r>
    </w:p>
    <w:p w14:paraId="066F94F4" w14:textId="77777777" w:rsidR="00031986" w:rsidRPr="003A3C42" w:rsidRDefault="00031986" w:rsidP="00100456">
      <w:pPr>
        <w:pStyle w:val="normal"/>
        <w:numPr>
          <w:ilvl w:val="3"/>
          <w:numId w:val="27"/>
        </w:numPr>
        <w:ind w:left="1560"/>
        <w:rPr>
          <w:lang w:val="en-US"/>
        </w:rPr>
      </w:pPr>
      <w:r w:rsidRPr="003A3C42">
        <w:rPr>
          <w:lang w:val="en-US"/>
        </w:rPr>
        <w:t>importation in modular OSMs (cf. use cases Onto-1, Onto-3, Onto-5, Spec-2, Model-1 and Model-2),</w:t>
      </w:r>
    </w:p>
    <w:p w14:paraId="01B216F5" w14:textId="77777777" w:rsidR="00031986" w:rsidRPr="003A3C42" w:rsidRDefault="00031986" w:rsidP="00100456">
      <w:pPr>
        <w:pStyle w:val="normal"/>
        <w:numPr>
          <w:ilvl w:val="3"/>
          <w:numId w:val="27"/>
        </w:numPr>
        <w:ind w:left="1560"/>
        <w:rPr>
          <w:lang w:val="en-US"/>
        </w:rPr>
      </w:pPr>
      <w:r w:rsidRPr="003A3C42">
        <w:rPr>
          <w:lang w:val="en-US"/>
        </w:rPr>
        <w:t>relationships between OSMs and their extracted modules e.g. the whole theory is a conservative extension of the module (cf. use cases Onto-3 and Model-1),</w:t>
      </w:r>
    </w:p>
    <w:p w14:paraId="28275EF7" w14:textId="77777777" w:rsidR="00031986" w:rsidRPr="003A3C42" w:rsidRDefault="00031986" w:rsidP="00100456">
      <w:pPr>
        <w:pStyle w:val="normal"/>
        <w:numPr>
          <w:ilvl w:val="3"/>
          <w:numId w:val="27"/>
        </w:numPr>
        <w:ind w:left="1560"/>
        <w:rPr>
          <w:lang w:val="en-US"/>
        </w:rPr>
      </w:pPr>
      <w:r w:rsidRPr="003A3C42">
        <w:rPr>
          <w:lang w:val="en-US"/>
        </w:rPr>
        <w:t xml:space="preserve">relationships between OSMs and their approximation in less expressive languages such that the approximation is logically implied by the original theory, where the approximation generally has to be maximal in some suitable sense (cf. use case Model-1), </w:t>
      </w:r>
    </w:p>
    <w:p w14:paraId="0972F8C9" w14:textId="77777777" w:rsidR="00031986" w:rsidRPr="003A3C42" w:rsidRDefault="00031986" w:rsidP="00100456">
      <w:pPr>
        <w:pStyle w:val="normal"/>
        <w:numPr>
          <w:ilvl w:val="3"/>
          <w:numId w:val="27"/>
        </w:numPr>
        <w:ind w:left="1560"/>
        <w:rPr>
          <w:lang w:val="en-US"/>
        </w:rPr>
      </w:pPr>
      <w:r w:rsidRPr="003A3C42">
        <w:rPr>
          <w:lang w:val="en-US"/>
        </w:rPr>
        <w:t>links such as imports (cf. use case under “importation in modular OSMs” above), interpretations (cf. use case Model-1),</w:t>
      </w:r>
      <w:r w:rsidR="0030205C">
        <w:rPr>
          <w:lang w:val="en-US"/>
        </w:rPr>
        <w:t xml:space="preserve"> </w:t>
      </w:r>
      <w:r w:rsidRPr="003A3C42">
        <w:rPr>
          <w:lang w:val="en-US"/>
        </w:rPr>
        <w:t>refinements (cf. use cases Spec-1, Model-3), and alignments (cf. use cases Onto-2 and Onto-3) between OSMs/modules,</w:t>
      </w:r>
    </w:p>
    <w:p w14:paraId="1ABEF357" w14:textId="77777777" w:rsidR="00031986" w:rsidRPr="003A3C42" w:rsidRDefault="00031986" w:rsidP="00100456">
      <w:pPr>
        <w:pStyle w:val="normal"/>
        <w:numPr>
          <w:ilvl w:val="3"/>
          <w:numId w:val="27"/>
        </w:numPr>
        <w:ind w:left="1560"/>
        <w:rPr>
          <w:lang w:val="en-US"/>
        </w:rPr>
      </w:pPr>
      <w:r w:rsidRPr="003A3C42">
        <w:rPr>
          <w:lang w:val="en-US"/>
        </w:rPr>
        <w:t>combination of OSMs along links (cf. use cases Onto-2 and Onto-3).</w:t>
      </w:r>
    </w:p>
    <w:p w14:paraId="2A8A0C8D" w14:textId="77777777" w:rsidR="00031986" w:rsidRPr="003A3C42" w:rsidRDefault="00031986" w:rsidP="002571CA">
      <w:pPr>
        <w:pStyle w:val="berschrift3"/>
        <w:rPr>
          <w:lang w:val="en-US"/>
        </w:rPr>
      </w:pPr>
      <w:r w:rsidRPr="003A3C42">
        <w:rPr>
          <w:lang w:val="en-US"/>
        </w:rPr>
        <w:t>Applicability to Multiple Logics</w:t>
      </w:r>
    </w:p>
    <w:p w14:paraId="0D103CB1" w14:textId="77777777" w:rsidR="00031986" w:rsidRPr="003A3C42" w:rsidRDefault="00031986">
      <w:pPr>
        <w:pStyle w:val="normal"/>
        <w:rPr>
          <w:lang w:val="en-US"/>
        </w:rPr>
      </w:pPr>
      <w:r w:rsidRPr="003A3C42">
        <w:rPr>
          <w:lang w:val="en-US"/>
        </w:rPr>
        <w:t>Proposals shall satisfy the following conditions:</w:t>
      </w:r>
    </w:p>
    <w:p w14:paraId="42F50002" w14:textId="77777777" w:rsidR="00031986" w:rsidRPr="003A3C42" w:rsidRDefault="00031986" w:rsidP="00100456">
      <w:pPr>
        <w:pStyle w:val="normal"/>
        <w:numPr>
          <w:ilvl w:val="0"/>
          <w:numId w:val="28"/>
        </w:numPr>
        <w:ind w:left="1560"/>
        <w:rPr>
          <w:lang w:val="en-US"/>
        </w:rPr>
      </w:pPr>
      <w:r w:rsidRPr="003A3C42">
        <w:rPr>
          <w:lang w:val="en-US"/>
        </w:rPr>
        <w:t xml:space="preserve">The constructs of the </w:t>
      </w:r>
      <w:r w:rsidR="00831931" w:rsidRPr="003A3C42">
        <w:rPr>
          <w:lang w:val="en-US"/>
        </w:rPr>
        <w:t>meta</w:t>
      </w:r>
      <w:r w:rsidRPr="003A3C42">
        <w:rPr>
          <w:lang w:val="en-US"/>
        </w:rPr>
        <w:t>language shall be applicable to different logics (cf. all use cases).</w:t>
      </w:r>
    </w:p>
    <w:p w14:paraId="4C0E1EEC" w14:textId="77777777" w:rsidR="00031986" w:rsidRPr="003A3C42" w:rsidRDefault="00031986" w:rsidP="00100456">
      <w:pPr>
        <w:pStyle w:val="normal"/>
        <w:numPr>
          <w:ilvl w:val="0"/>
          <w:numId w:val="28"/>
        </w:numPr>
        <w:ind w:left="1560"/>
        <w:rPr>
          <w:lang w:val="en-US"/>
        </w:rPr>
      </w:pPr>
      <w:r w:rsidRPr="003A3C42">
        <w:rPr>
          <w:lang w:val="en-US"/>
        </w:rPr>
        <w:t xml:space="preserve">The </w:t>
      </w:r>
      <w:r w:rsidR="00831931" w:rsidRPr="003A3C42">
        <w:rPr>
          <w:lang w:val="en-US"/>
        </w:rPr>
        <w:t>meta</w:t>
      </w:r>
      <w:r w:rsidRPr="003A3C42">
        <w:rPr>
          <w:lang w:val="en-US"/>
        </w:rPr>
        <w:t>language shall neither be restricted to OSMs in a specific domain, nor to OSMs represented in a specific logical language.</w:t>
      </w:r>
      <w:r w:rsidR="0030205C">
        <w:rPr>
          <w:lang w:val="en-US"/>
        </w:rPr>
        <w:t xml:space="preserve"> </w:t>
      </w:r>
    </w:p>
    <w:p w14:paraId="54C5278A" w14:textId="77777777" w:rsidR="00031986" w:rsidRPr="003A3C42" w:rsidRDefault="00031986" w:rsidP="00100456">
      <w:pPr>
        <w:pStyle w:val="normal"/>
        <w:numPr>
          <w:ilvl w:val="0"/>
          <w:numId w:val="28"/>
        </w:numPr>
        <w:ind w:left="1560"/>
        <w:rPr>
          <w:lang w:val="en-US"/>
        </w:rPr>
      </w:pPr>
      <w:r w:rsidRPr="003A3C42">
        <w:rPr>
          <w:lang w:val="en-US"/>
        </w:rPr>
        <w:t xml:space="preserve">The </w:t>
      </w:r>
      <w:r w:rsidR="00831931" w:rsidRPr="003A3C42">
        <w:rPr>
          <w:lang w:val="en-US"/>
        </w:rPr>
        <w:t>meta</w:t>
      </w:r>
      <w:r w:rsidRPr="003A3C42">
        <w:rPr>
          <w:lang w:val="en-US"/>
        </w:rPr>
        <w:t>language shall not replace the object language constructs of the conforming logical languages.</w:t>
      </w:r>
    </w:p>
    <w:p w14:paraId="2A8AB0E0" w14:textId="77777777" w:rsidR="00031986" w:rsidRPr="003A3C42" w:rsidRDefault="00031986" w:rsidP="00100456">
      <w:pPr>
        <w:pStyle w:val="normal"/>
        <w:numPr>
          <w:ilvl w:val="0"/>
          <w:numId w:val="28"/>
        </w:numPr>
        <w:ind w:left="1560"/>
        <w:rPr>
          <w:lang w:val="en-US"/>
        </w:rPr>
      </w:pPr>
      <w:r w:rsidRPr="003A3C42">
        <w:rPr>
          <w:lang w:val="en-US"/>
        </w:rPr>
        <w:t xml:space="preserve">The </w:t>
      </w:r>
      <w:r w:rsidR="00831931" w:rsidRPr="003A3C42">
        <w:rPr>
          <w:lang w:val="en-US"/>
        </w:rPr>
        <w:t>meta</w:t>
      </w:r>
      <w:r w:rsidRPr="003A3C42">
        <w:rPr>
          <w:lang w:val="en-US"/>
        </w:rPr>
        <w:t>language shall provide syntactic constructs for</w:t>
      </w:r>
      <w:r w:rsidRPr="003A3C42">
        <w:rPr>
          <w:lang w:val="en-US"/>
        </w:rPr>
        <w:tab/>
      </w:r>
      <w:r w:rsidRPr="003A3C42">
        <w:rPr>
          <w:lang w:val="en-US"/>
        </w:rPr>
        <w:tab/>
      </w:r>
    </w:p>
    <w:p w14:paraId="25B04FC0" w14:textId="77777777" w:rsidR="00031986" w:rsidRPr="003A3C42" w:rsidRDefault="00031986" w:rsidP="00100456">
      <w:pPr>
        <w:pStyle w:val="normal"/>
        <w:numPr>
          <w:ilvl w:val="2"/>
          <w:numId w:val="28"/>
        </w:numPr>
        <w:ind w:left="1985"/>
        <w:rPr>
          <w:lang w:val="en-US"/>
        </w:rPr>
      </w:pPr>
      <w:r w:rsidRPr="003A3C42">
        <w:rPr>
          <w:lang w:val="en-US"/>
        </w:rPr>
        <w:t>structuring OSMs regardless of the logic in which their sentences are formalized (cf. use case Onto-1, Onto-2, Onto-3, Onto-4, Spec-2);</w:t>
      </w:r>
    </w:p>
    <w:p w14:paraId="77F05270" w14:textId="77777777" w:rsidR="00031986" w:rsidRPr="003A3C42" w:rsidRDefault="00031986" w:rsidP="00100456">
      <w:pPr>
        <w:pStyle w:val="normal"/>
        <w:numPr>
          <w:ilvl w:val="2"/>
          <w:numId w:val="28"/>
        </w:numPr>
        <w:ind w:left="1985"/>
        <w:rPr>
          <w:lang w:val="en-US"/>
        </w:rPr>
      </w:pPr>
      <w:r w:rsidRPr="003A3C42">
        <w:rPr>
          <w:lang w:val="en-US"/>
        </w:rPr>
        <w:t>basic and structured OSMs and facilities to identify them in a globally unique way (cf. all use cases);</w:t>
      </w:r>
    </w:p>
    <w:p w14:paraId="239B0CA7" w14:textId="77777777" w:rsidR="00031986" w:rsidRPr="003A3C42" w:rsidRDefault="00031986" w:rsidP="00850E61">
      <w:pPr>
        <w:pStyle w:val="normal"/>
        <w:ind w:left="0"/>
        <w:rPr>
          <w:lang w:val="en-US"/>
        </w:rPr>
      </w:pPr>
    </w:p>
    <w:p w14:paraId="0E413026" w14:textId="77777777" w:rsidR="00031986" w:rsidRPr="003A3C42" w:rsidRDefault="00031986" w:rsidP="002571CA">
      <w:pPr>
        <w:pStyle w:val="berschrift3"/>
        <w:rPr>
          <w:lang w:val="en-US"/>
        </w:rPr>
      </w:pPr>
      <w:r w:rsidRPr="003A3C42">
        <w:rPr>
          <w:lang w:val="en-US"/>
        </w:rPr>
        <w:t xml:space="preserve">Specification of the </w:t>
      </w:r>
      <w:r w:rsidR="00831931" w:rsidRPr="003A3C42">
        <w:rPr>
          <w:lang w:val="en-US"/>
        </w:rPr>
        <w:t>Meta</w:t>
      </w:r>
      <w:r w:rsidR="00E44B1F" w:rsidRPr="003A3C42">
        <w:rPr>
          <w:lang w:val="en-US"/>
        </w:rPr>
        <w:t>language</w:t>
      </w:r>
    </w:p>
    <w:p w14:paraId="75E0CE3C" w14:textId="77777777" w:rsidR="00031986" w:rsidRPr="003A3C42" w:rsidRDefault="00031986">
      <w:pPr>
        <w:pStyle w:val="normal"/>
        <w:rPr>
          <w:lang w:val="en-US"/>
        </w:rPr>
      </w:pPr>
      <w:r w:rsidRPr="003A3C42">
        <w:rPr>
          <w:lang w:val="en-US"/>
        </w:rPr>
        <w:t xml:space="preserve">Proposals shall provide the following specifications for the </w:t>
      </w:r>
      <w:r w:rsidR="00831931" w:rsidRPr="003A3C42">
        <w:rPr>
          <w:lang w:val="en-US"/>
        </w:rPr>
        <w:t>meta</w:t>
      </w:r>
      <w:r w:rsidR="00E44B1F" w:rsidRPr="003A3C42">
        <w:rPr>
          <w:lang w:val="en-US"/>
        </w:rPr>
        <w:t>language</w:t>
      </w:r>
      <w:r w:rsidRPr="003A3C42">
        <w:rPr>
          <w:lang w:val="en-US"/>
        </w:rPr>
        <w:t xml:space="preserve"> (cf. all use cases):</w:t>
      </w:r>
    </w:p>
    <w:p w14:paraId="4C54C8FC" w14:textId="77777777" w:rsidR="00031986" w:rsidRPr="003A3C42" w:rsidRDefault="00031986" w:rsidP="00100456">
      <w:pPr>
        <w:pStyle w:val="normal"/>
        <w:numPr>
          <w:ilvl w:val="0"/>
          <w:numId w:val="7"/>
        </w:numPr>
        <w:rPr>
          <w:lang w:val="en-US"/>
        </w:rPr>
      </w:pPr>
      <w:r w:rsidRPr="003A3C42">
        <w:rPr>
          <w:lang w:val="en-US"/>
        </w:rPr>
        <w:t>an abstract syntax specified as an SMOF compliant meta model;</w:t>
      </w:r>
    </w:p>
    <w:p w14:paraId="6BAF48AE" w14:textId="23A0E328" w:rsidR="00031986" w:rsidRPr="000F56B5" w:rsidRDefault="00031986" w:rsidP="000F56B5">
      <w:pPr>
        <w:pStyle w:val="normal"/>
        <w:numPr>
          <w:ilvl w:val="0"/>
          <w:numId w:val="7"/>
        </w:numPr>
        <w:rPr>
          <w:lang w:val="en-US"/>
        </w:rPr>
      </w:pPr>
      <w:r w:rsidRPr="003A3C42">
        <w:rPr>
          <w:lang w:val="en-US"/>
        </w:rPr>
        <w:t>a human-readable lexical</w:t>
      </w:r>
      <w:r w:rsidR="0030205C">
        <w:rPr>
          <w:lang w:val="en-US"/>
        </w:rPr>
        <w:t xml:space="preserve"> </w:t>
      </w:r>
      <w:r w:rsidRPr="003A3C42">
        <w:rPr>
          <w:lang w:val="en-US"/>
        </w:rPr>
        <w:t>concrete syntax in EBNF [EBNF] and serialization in XML [XML]</w:t>
      </w:r>
      <w:r w:rsidR="000F56B5">
        <w:rPr>
          <w:lang w:val="en-US"/>
        </w:rPr>
        <w:t>,</w:t>
      </w:r>
      <w:r w:rsidR="00B6591B" w:rsidRPr="00B6591B">
        <w:rPr>
          <w:lang w:val="en-US"/>
        </w:rPr>
        <w:t xml:space="preserve"> </w:t>
      </w:r>
      <w:r w:rsidR="00B6591B">
        <w:rPr>
          <w:lang w:val="en-US"/>
        </w:rPr>
        <w:t>for the latter</w:t>
      </w:r>
      <w:r w:rsidR="00B6591B" w:rsidRPr="000F56B5">
        <w:rPr>
          <w:lang w:val="en-US"/>
        </w:rPr>
        <w:t xml:space="preserve"> XMI shall be used, see 6.3.1</w:t>
      </w:r>
      <w:r w:rsidRPr="000F56B5">
        <w:rPr>
          <w:lang w:val="en-US"/>
        </w:rPr>
        <w:t>;</w:t>
      </w:r>
    </w:p>
    <w:p w14:paraId="2BAC15F7" w14:textId="65F6F5EB" w:rsidR="00125D8A" w:rsidRPr="00125D8A" w:rsidRDefault="00031986" w:rsidP="009D36DD">
      <w:pPr>
        <w:pStyle w:val="normal"/>
        <w:numPr>
          <w:ilvl w:val="0"/>
          <w:numId w:val="7"/>
        </w:numPr>
        <w:rPr>
          <w:lang w:val="en-US"/>
        </w:rPr>
      </w:pPr>
      <w:r w:rsidRPr="003A3C42">
        <w:rPr>
          <w:lang w:val="en-US"/>
        </w:rPr>
        <w:t>complete round-trip mappings from the human-readable concrete syntax to the abstract syntax and vice versa;</w:t>
      </w:r>
    </w:p>
    <w:p w14:paraId="70A351F1" w14:textId="77777777" w:rsidR="00031986" w:rsidRPr="003A3C42" w:rsidRDefault="00031986" w:rsidP="00100456">
      <w:pPr>
        <w:pStyle w:val="normal"/>
        <w:numPr>
          <w:ilvl w:val="0"/>
          <w:numId w:val="7"/>
        </w:numPr>
        <w:rPr>
          <w:lang w:val="en-US"/>
        </w:rPr>
      </w:pPr>
      <w:r w:rsidRPr="003A3C42">
        <w:rPr>
          <w:lang w:val="en-US"/>
        </w:rPr>
        <w:t>a formal semantics for the abstract syntax, including the relationships in 6.5.1 and the constructs in 6.5.2.</w:t>
      </w:r>
    </w:p>
    <w:p w14:paraId="448B7732" w14:textId="77777777" w:rsidR="00031986" w:rsidRPr="003A3C42" w:rsidRDefault="00031986">
      <w:pPr>
        <w:pStyle w:val="normal"/>
        <w:rPr>
          <w:lang w:val="en-US"/>
        </w:rPr>
      </w:pPr>
    </w:p>
    <w:p w14:paraId="3568A1B1" w14:textId="77777777" w:rsidR="00031986" w:rsidRPr="003A3C42" w:rsidRDefault="00031986" w:rsidP="002571CA">
      <w:pPr>
        <w:pStyle w:val="berschrift3"/>
        <w:rPr>
          <w:lang w:val="en-US"/>
        </w:rPr>
      </w:pPr>
      <w:r w:rsidRPr="003A3C42">
        <w:rPr>
          <w:lang w:val="en-US"/>
        </w:rPr>
        <w:t>Scope of Conformant Logical Languages and Translations</w:t>
      </w:r>
    </w:p>
    <w:p w14:paraId="0A0FC5B1" w14:textId="77777777" w:rsidR="00031986" w:rsidRPr="003A3C42" w:rsidRDefault="00031986">
      <w:pPr>
        <w:pStyle w:val="normal"/>
        <w:rPr>
          <w:lang w:val="en-US"/>
        </w:rPr>
      </w:pPr>
      <w:r w:rsidRPr="003A3C42">
        <w:rPr>
          <w:lang w:val="en-US"/>
        </w:rPr>
        <w:t>Proposals shall be applicable to any logical language which either has a formal, logic-based semantics with notions of satisfiability and entailment, or which has a semantics defined by translation to another logical language with such a formal semantics.</w:t>
      </w:r>
    </w:p>
    <w:p w14:paraId="1A1FC83B" w14:textId="77777777" w:rsidR="00031986" w:rsidRPr="003A3C42" w:rsidRDefault="00031986" w:rsidP="00100456">
      <w:pPr>
        <w:pStyle w:val="normal"/>
        <w:numPr>
          <w:ilvl w:val="3"/>
          <w:numId w:val="29"/>
        </w:numPr>
        <w:rPr>
          <w:lang w:val="en-US"/>
        </w:rPr>
      </w:pPr>
      <w:r w:rsidRPr="003A3C42">
        <w:rPr>
          <w:lang w:val="en-US"/>
        </w:rPr>
        <w:t xml:space="preserve">Existing OSMs in existing serializations (e.g. </w:t>
      </w:r>
      <w:r w:rsidR="006C4D23" w:rsidRPr="003A3C42">
        <w:rPr>
          <w:lang w:val="en-US"/>
        </w:rPr>
        <w:t>the OWL XML serialization, but also</w:t>
      </w:r>
      <w:r w:rsidRPr="003A3C42">
        <w:rPr>
          <w:lang w:val="en-US"/>
        </w:rPr>
        <w:t xml:space="preserve"> text-based </w:t>
      </w:r>
      <w:r w:rsidR="006C4D23" w:rsidRPr="003A3C42">
        <w:rPr>
          <w:lang w:val="en-US"/>
        </w:rPr>
        <w:t xml:space="preserve">serializations like the </w:t>
      </w:r>
      <w:r w:rsidRPr="003A3C42">
        <w:rPr>
          <w:lang w:val="en-US"/>
        </w:rPr>
        <w:t xml:space="preserve">OWL Manchester Syntax) shall validate as OSMs in the </w:t>
      </w:r>
      <w:r w:rsidR="00831931" w:rsidRPr="003A3C42">
        <w:rPr>
          <w:lang w:val="en-US"/>
        </w:rPr>
        <w:t>meta</w:t>
      </w:r>
      <w:r w:rsidR="00E44B1F" w:rsidRPr="003A3C42">
        <w:rPr>
          <w:lang w:val="en-US"/>
        </w:rPr>
        <w:t>language</w:t>
      </w:r>
      <w:r w:rsidRPr="003A3C42">
        <w:rPr>
          <w:lang w:val="en-US"/>
        </w:rPr>
        <w:t xml:space="preserve"> with a minimum amount of syntactic adaptation.</w:t>
      </w:r>
    </w:p>
    <w:p w14:paraId="50514A5C" w14:textId="77777777" w:rsidR="00031986" w:rsidRPr="003A3C42" w:rsidRDefault="00031986" w:rsidP="00100456">
      <w:pPr>
        <w:pStyle w:val="normal"/>
        <w:numPr>
          <w:ilvl w:val="3"/>
          <w:numId w:val="29"/>
        </w:numPr>
        <w:rPr>
          <w:lang w:val="en-US"/>
        </w:rPr>
      </w:pPr>
      <w:r w:rsidRPr="003A3C42">
        <w:rPr>
          <w:lang w:val="en-US"/>
        </w:rPr>
        <w:t xml:space="preserve">It shall be possible to refer to existing files/documents from an OSM implemented in the </w:t>
      </w:r>
      <w:r w:rsidR="00831931" w:rsidRPr="003A3C42">
        <w:rPr>
          <w:lang w:val="en-US"/>
        </w:rPr>
        <w:t>meta</w:t>
      </w:r>
      <w:r w:rsidR="00E44B1F" w:rsidRPr="003A3C42">
        <w:rPr>
          <w:lang w:val="en-US"/>
        </w:rPr>
        <w:t>language</w:t>
      </w:r>
      <w:r w:rsidRPr="003A3C42">
        <w:rPr>
          <w:lang w:val="en-US"/>
        </w:rPr>
        <w:t xml:space="preserve"> without the need for modifying these files/documents.</w:t>
      </w:r>
    </w:p>
    <w:p w14:paraId="599E9DD6" w14:textId="77777777" w:rsidR="00031986" w:rsidRPr="003A3C42" w:rsidRDefault="00031986" w:rsidP="00100456">
      <w:pPr>
        <w:pStyle w:val="normal"/>
        <w:numPr>
          <w:ilvl w:val="3"/>
          <w:numId w:val="29"/>
        </w:numPr>
        <w:rPr>
          <w:lang w:val="en-US"/>
        </w:rPr>
      </w:pPr>
      <w:r w:rsidRPr="003A3C42">
        <w:rPr>
          <w:lang w:val="en-US"/>
        </w:rPr>
        <w:t xml:space="preserve">Translations between logical languages shall preserve (possibly to different degrees) the semantics of the logical languages. Between a given pair of logical languages, several translations are possible (one of them may be marked as default). </w:t>
      </w:r>
      <w:r w:rsidRPr="003A3C42">
        <w:rPr>
          <w:lang w:val="en-US"/>
        </w:rPr>
        <w:tab/>
        <w:t xml:space="preserve"> </w:t>
      </w:r>
      <w:r w:rsidRPr="003A3C42">
        <w:rPr>
          <w:lang w:val="en-US"/>
        </w:rPr>
        <w:tab/>
        <w:t xml:space="preserve"> </w:t>
      </w:r>
      <w:r w:rsidRPr="003A3C42">
        <w:rPr>
          <w:lang w:val="en-US"/>
        </w:rPr>
        <w:tab/>
        <w:t xml:space="preserve"> </w:t>
      </w:r>
    </w:p>
    <w:p w14:paraId="351A0298" w14:textId="77777777" w:rsidR="00031986" w:rsidRPr="003A3C42" w:rsidRDefault="00031986">
      <w:pPr>
        <w:pStyle w:val="normal"/>
        <w:ind w:left="2160"/>
        <w:rPr>
          <w:lang w:val="en-US"/>
        </w:rPr>
      </w:pPr>
    </w:p>
    <w:p w14:paraId="41E2519E" w14:textId="77777777" w:rsidR="00031986" w:rsidRPr="003A3C42" w:rsidRDefault="00031986" w:rsidP="002571CA">
      <w:pPr>
        <w:pStyle w:val="berschrift3"/>
        <w:rPr>
          <w:lang w:val="en-US"/>
        </w:rPr>
      </w:pPr>
      <w:r w:rsidRPr="003A3C42">
        <w:rPr>
          <w:lang w:val="en-US"/>
        </w:rPr>
        <w:t>Conformance Criteria</w:t>
      </w:r>
    </w:p>
    <w:p w14:paraId="2261F06B" w14:textId="719D4FBC" w:rsidR="00031986" w:rsidRPr="003A3C42" w:rsidRDefault="00031986">
      <w:pPr>
        <w:pStyle w:val="normal"/>
        <w:rPr>
          <w:lang w:val="en-US"/>
        </w:rPr>
      </w:pPr>
      <w:r w:rsidRPr="003A3C42">
        <w:rPr>
          <w:lang w:val="en-US"/>
        </w:rPr>
        <w:t>Proposals shall specify formal criteria for establishing the confor</w:t>
      </w:r>
      <w:r w:rsidR="00CF2D8F">
        <w:rPr>
          <w:lang w:val="en-US"/>
        </w:rPr>
        <w:t xml:space="preserve">mance of logical languages and </w:t>
      </w:r>
      <w:r w:rsidRPr="003A3C42">
        <w:rPr>
          <w:lang w:val="en-US"/>
        </w:rPr>
        <w:t>translation</w:t>
      </w:r>
      <w:r w:rsidR="00CF2D8F">
        <w:rPr>
          <w:lang w:val="en-US"/>
        </w:rPr>
        <w:t>s</w:t>
      </w:r>
      <w:r w:rsidRPr="003A3C42">
        <w:rPr>
          <w:lang w:val="en-US"/>
        </w:rPr>
        <w:t xml:space="preserve"> as required in 6.5.4.</w:t>
      </w:r>
    </w:p>
    <w:p w14:paraId="2251006E" w14:textId="77777777" w:rsidR="00031986" w:rsidRPr="003A3C42" w:rsidRDefault="00031986">
      <w:pPr>
        <w:pStyle w:val="normal"/>
        <w:rPr>
          <w:lang w:val="en-US"/>
        </w:rPr>
      </w:pPr>
      <w:r w:rsidRPr="003A3C42">
        <w:rPr>
          <w:lang w:val="en-US"/>
        </w:rPr>
        <w:t>Conformance criteria must be specified in enough detail such that they are testable. See [Institution] for an example meta</w:t>
      </w:r>
      <w:r w:rsidR="00AC191E">
        <w:rPr>
          <w:lang w:val="en-US"/>
        </w:rPr>
        <w:t>-</w:t>
      </w:r>
      <w:r w:rsidR="00AC3624">
        <w:rPr>
          <w:lang w:val="en-US"/>
        </w:rPr>
        <w:t xml:space="preserve">notion that could be used. </w:t>
      </w:r>
      <w:r w:rsidRPr="003A3C42">
        <w:rPr>
          <w:lang w:val="en-US"/>
        </w:rPr>
        <w:tab/>
        <w:t xml:space="preserve"> </w:t>
      </w:r>
      <w:r w:rsidRPr="003A3C42">
        <w:rPr>
          <w:lang w:val="en-US"/>
        </w:rPr>
        <w:tab/>
      </w:r>
    </w:p>
    <w:p w14:paraId="188A4159" w14:textId="77777777" w:rsidR="00031986" w:rsidRPr="003A3C42" w:rsidRDefault="00031986" w:rsidP="00100456">
      <w:pPr>
        <w:pStyle w:val="normal"/>
        <w:numPr>
          <w:ilvl w:val="3"/>
          <w:numId w:val="30"/>
        </w:numPr>
        <w:rPr>
          <w:lang w:val="en-US"/>
        </w:rPr>
      </w:pPr>
      <w:r w:rsidRPr="003A3C42">
        <w:rPr>
          <w:lang w:val="en-US"/>
        </w:rPr>
        <w:t>Informative annexes shall establish the conformance of a number of relevant logical languages. An initial set of language translations may be part of an informative annex,</w:t>
      </w:r>
    </w:p>
    <w:p w14:paraId="51196BFC" w14:textId="59ADE6D7" w:rsidR="00085D58" w:rsidRPr="00085D58" w:rsidRDefault="00031986" w:rsidP="00085D58">
      <w:pPr>
        <w:pStyle w:val="normal"/>
        <w:numPr>
          <w:ilvl w:val="3"/>
          <w:numId w:val="30"/>
        </w:numPr>
        <w:rPr>
          <w:lang w:val="en-US"/>
        </w:rPr>
      </w:pPr>
      <w:r w:rsidRPr="003A3C42">
        <w:rPr>
          <w:lang w:val="en-US"/>
        </w:rPr>
        <w:t>Conformance of the following subset of logical languages (see 6.1 above) shall be established: OWL2 (with profiles EL, RL, QL, see [OWL2-Profiles]), CLIF [CL], RDF, UML class diagrams</w:t>
      </w:r>
      <w:r w:rsidR="00085D58">
        <w:rPr>
          <w:lang w:val="en-US"/>
        </w:rPr>
        <w:t>;</w:t>
      </w:r>
    </w:p>
    <w:p w14:paraId="7F580115" w14:textId="3C523085" w:rsidR="00085D58" w:rsidRPr="003A3C42" w:rsidRDefault="00125D8A" w:rsidP="00100456">
      <w:pPr>
        <w:pStyle w:val="normal"/>
        <w:numPr>
          <w:ilvl w:val="3"/>
          <w:numId w:val="30"/>
        </w:numPr>
        <w:rPr>
          <w:lang w:val="en-US"/>
        </w:rPr>
      </w:pPr>
      <w:r w:rsidRPr="00085D58">
        <w:rPr>
          <w:lang w:val="en-US"/>
        </w:rPr>
        <w:t xml:space="preserve">Conformance of a suitable set of translations among the languages mentioned in the previous </w:t>
      </w:r>
      <w:r w:rsidR="00E6162A">
        <w:rPr>
          <w:lang w:val="en-US"/>
        </w:rPr>
        <w:t>bullet point</w:t>
      </w:r>
      <w:r w:rsidRPr="00085D58">
        <w:rPr>
          <w:lang w:val="en-US"/>
        </w:rPr>
        <w:t xml:space="preserve"> shall be established</w:t>
      </w:r>
      <w:r w:rsidR="00085D58" w:rsidRPr="00085D58">
        <w:rPr>
          <w:lang w:val="en-US"/>
        </w:rPr>
        <w:t>.</w:t>
      </w:r>
    </w:p>
    <w:p w14:paraId="27A657AE" w14:textId="77777777" w:rsidR="00F61929" w:rsidRPr="003A3C42" w:rsidRDefault="00116472" w:rsidP="003A3C42">
      <w:pPr>
        <w:pStyle w:val="berschrift3"/>
        <w:rPr>
          <w:lang w:val="en-US"/>
        </w:rPr>
      </w:pPr>
      <w:r w:rsidRPr="003A3C42">
        <w:rPr>
          <w:lang w:val="en-US"/>
        </w:rPr>
        <w:t>Globally unique identifiers</w:t>
      </w:r>
    </w:p>
    <w:p w14:paraId="68DF4FA2" w14:textId="729F8091" w:rsidR="00510C9C" w:rsidRDefault="00125D8A" w:rsidP="00510C9C">
      <w:pPr>
        <w:pStyle w:val="normal"/>
        <w:rPr>
          <w:lang w:val="en-US"/>
        </w:rPr>
      </w:pPr>
      <w:r w:rsidRPr="003A3C42">
        <w:rPr>
          <w:lang w:val="en-US"/>
        </w:rPr>
        <w:t>Existing standards and best practices for allocating globally unique identifiers (e.g. for lo</w:t>
      </w:r>
      <w:r>
        <w:rPr>
          <w:lang w:val="en-US"/>
        </w:rPr>
        <w:t xml:space="preserve">gical languages, and for OSMs) </w:t>
      </w:r>
      <w:r w:rsidRPr="003A3C42">
        <w:rPr>
          <w:lang w:val="en-US"/>
        </w:rPr>
        <w:t>shall be reused, e.g. ISO/IEC 11179.</w:t>
      </w:r>
      <w:r>
        <w:rPr>
          <w:lang w:val="en-US"/>
        </w:rPr>
        <w:t xml:space="preserve"> The same standards and best practices shall also be applied to associate different representations of the same content to one unique identifier (e.g., associating </w:t>
      </w:r>
      <w:r w:rsidRPr="003A3C42">
        <w:rPr>
          <w:lang w:val="en-US"/>
        </w:rPr>
        <w:t>downloadable human- and machine-readable encodings of descriptions of logical languages</w:t>
      </w:r>
      <w:r>
        <w:rPr>
          <w:lang w:val="en-US"/>
        </w:rPr>
        <w:t>).</w:t>
      </w:r>
    </w:p>
    <w:p w14:paraId="395ECC0B" w14:textId="77777777" w:rsidR="00510C9C" w:rsidRDefault="00510C9C" w:rsidP="00510C9C">
      <w:pPr>
        <w:pStyle w:val="normal"/>
        <w:rPr>
          <w:lang w:val="en-US"/>
        </w:rPr>
      </w:pPr>
    </w:p>
    <w:p w14:paraId="55B89655" w14:textId="77777777" w:rsidR="00F61929" w:rsidRDefault="00031986" w:rsidP="005312AE">
      <w:pPr>
        <w:pStyle w:val="berschrift2"/>
        <w:rPr>
          <w:lang w:val="en-US"/>
        </w:rPr>
      </w:pPr>
      <w:r w:rsidRPr="003A3C42">
        <w:rPr>
          <w:lang w:val="en-US"/>
        </w:rPr>
        <w:t>Non-mandatory features</w:t>
      </w:r>
      <w:r w:rsidR="005312AE">
        <w:rPr>
          <w:lang w:val="en-US"/>
        </w:rPr>
        <w:tab/>
      </w:r>
      <w:r w:rsidR="005312AE">
        <w:rPr>
          <w:lang w:val="en-US"/>
        </w:rPr>
        <w:tab/>
      </w:r>
    </w:p>
    <w:p w14:paraId="256C0F1A" w14:textId="77777777" w:rsidR="005312AE" w:rsidRPr="005312AE" w:rsidRDefault="005312AE" w:rsidP="005312AE">
      <w:pPr>
        <w:pStyle w:val="Body"/>
      </w:pPr>
    </w:p>
    <w:p w14:paraId="3D8C1237" w14:textId="77777777" w:rsidR="00031986" w:rsidRPr="003A3C42" w:rsidRDefault="00031986" w:rsidP="002571CA">
      <w:pPr>
        <w:pStyle w:val="berschrift3"/>
        <w:rPr>
          <w:lang w:val="en-US"/>
        </w:rPr>
      </w:pPr>
      <w:r w:rsidRPr="003A3C42">
        <w:rPr>
          <w:lang w:val="en-US"/>
        </w:rPr>
        <w:t>Languages without a standardized model theory</w:t>
      </w:r>
    </w:p>
    <w:p w14:paraId="41A3A38B" w14:textId="77777777" w:rsidR="00031986" w:rsidRPr="003A3C42" w:rsidRDefault="00031986">
      <w:pPr>
        <w:pStyle w:val="normal"/>
        <w:rPr>
          <w:lang w:val="en-US"/>
        </w:rPr>
      </w:pPr>
      <w:r w:rsidRPr="003A3C42">
        <w:rPr>
          <w:lang w:val="en-US"/>
        </w:rPr>
        <w:t>There are a number of languages the inclusion of which into OntoIOp would be beneficial, and which fit in principle into the OntoIOp framework, because they have been equipped with at least one (often several) model theoretic semantics in the research literature. The problem is that there generally is no agreement on a standardized semantics that could be used in an off-the-shelf way for OntoIOp. Submissions may include such logics together with a proposal of a particular semantics; they may also propose the use of several alternative semantics.</w:t>
      </w:r>
    </w:p>
    <w:p w14:paraId="3DC5E3FD" w14:textId="77777777" w:rsidR="00031986" w:rsidRPr="003A3C42" w:rsidRDefault="00031986">
      <w:pPr>
        <w:pStyle w:val="normal"/>
        <w:rPr>
          <w:lang w:val="en-US"/>
        </w:rPr>
      </w:pPr>
      <w:r w:rsidRPr="003A3C42">
        <w:rPr>
          <w:lang w:val="en-US"/>
        </w:rPr>
        <w:t>These languages include:</w:t>
      </w:r>
    </w:p>
    <w:p w14:paraId="6BC8283D" w14:textId="77777777" w:rsidR="00031986" w:rsidRPr="003A3C42" w:rsidRDefault="00031986" w:rsidP="00100456">
      <w:pPr>
        <w:pStyle w:val="normal"/>
        <w:numPr>
          <w:ilvl w:val="0"/>
          <w:numId w:val="31"/>
        </w:numPr>
        <w:rPr>
          <w:lang w:val="en-US"/>
        </w:rPr>
      </w:pPr>
      <w:r w:rsidRPr="003A3C42">
        <w:rPr>
          <w:lang w:val="en-US"/>
        </w:rPr>
        <w:t>the database description languages EER (Enhanced Entity-Relationship Diagrams), Dat</w:t>
      </w:r>
      <w:r w:rsidR="003A3C42">
        <w:rPr>
          <w:lang w:val="en-US"/>
        </w:rPr>
        <w:t>alog, ORM (object role model</w:t>
      </w:r>
      <w:r w:rsidRPr="003A3C42">
        <w:rPr>
          <w:lang w:val="en-US"/>
        </w:rPr>
        <w:t>ing)</w:t>
      </w:r>
    </w:p>
    <w:p w14:paraId="78BCA95D" w14:textId="77777777" w:rsidR="00031986" w:rsidRPr="003A3C42" w:rsidRDefault="00031986" w:rsidP="00100456">
      <w:pPr>
        <w:pStyle w:val="normal"/>
        <w:numPr>
          <w:ilvl w:val="0"/>
          <w:numId w:val="31"/>
        </w:numPr>
        <w:rPr>
          <w:lang w:val="en-US"/>
        </w:rPr>
      </w:pPr>
      <w:r w:rsidRPr="003A3C42">
        <w:rPr>
          <w:lang w:val="en-US"/>
        </w:rPr>
        <w:t>the ontology language SKOS, insofar it is not regarded as just a specific ontology, but a framework that is axiomatized (e.g. in first-order logic)</w:t>
      </w:r>
    </w:p>
    <w:p w14:paraId="78BA42B4" w14:textId="77777777" w:rsidR="00031986" w:rsidRPr="003A3C42" w:rsidRDefault="00031986" w:rsidP="00100456">
      <w:pPr>
        <w:pStyle w:val="normal"/>
        <w:numPr>
          <w:ilvl w:val="0"/>
          <w:numId w:val="31"/>
        </w:numPr>
        <w:rPr>
          <w:lang w:val="en-US"/>
        </w:rPr>
      </w:pPr>
      <w:r w:rsidRPr="003A3C42">
        <w:rPr>
          <w:lang w:val="en-US"/>
        </w:rPr>
        <w:t>the ontology language OBO, insofar it has a formal semantics (e.g. through translation to OWL 2)</w:t>
      </w:r>
    </w:p>
    <w:p w14:paraId="1C9DDF37" w14:textId="77777777" w:rsidR="00031986" w:rsidRPr="003A3C42" w:rsidRDefault="00031986" w:rsidP="00100456">
      <w:pPr>
        <w:pStyle w:val="normal"/>
        <w:numPr>
          <w:ilvl w:val="0"/>
          <w:numId w:val="31"/>
        </w:numPr>
        <w:rPr>
          <w:lang w:val="en-US"/>
        </w:rPr>
      </w:pPr>
      <w:r w:rsidRPr="003A3C42">
        <w:rPr>
          <w:lang w:val="en-US"/>
        </w:rPr>
        <w:t>OMG SBVR, insofar it has a formal semantics (e.g. through</w:t>
      </w:r>
      <w:r w:rsidR="007E7957">
        <w:rPr>
          <w:lang w:val="en-US"/>
        </w:rPr>
        <w:t xml:space="preserve"> </w:t>
      </w:r>
      <w:r w:rsidRPr="003A3C42">
        <w:rPr>
          <w:lang w:val="en-US"/>
        </w:rPr>
        <w:t>first-order deontic-alethic logic)</w:t>
      </w:r>
    </w:p>
    <w:p w14:paraId="6F890324" w14:textId="77777777" w:rsidR="00031986" w:rsidRPr="003A3C42" w:rsidRDefault="00031986" w:rsidP="00100456">
      <w:pPr>
        <w:pStyle w:val="normal"/>
        <w:numPr>
          <w:ilvl w:val="0"/>
          <w:numId w:val="31"/>
        </w:numPr>
        <w:rPr>
          <w:lang w:val="en-US"/>
        </w:rPr>
      </w:pPr>
      <w:r w:rsidRPr="003A3C42">
        <w:rPr>
          <w:lang w:val="en-US"/>
        </w:rPr>
        <w:t>the Common Logic extension IKL</w:t>
      </w:r>
    </w:p>
    <w:p w14:paraId="764A64D3" w14:textId="77777777" w:rsidR="00031986" w:rsidRPr="003A3C42" w:rsidRDefault="00031986" w:rsidP="00100456">
      <w:pPr>
        <w:pStyle w:val="normal"/>
        <w:numPr>
          <w:ilvl w:val="0"/>
          <w:numId w:val="31"/>
        </w:numPr>
        <w:rPr>
          <w:lang w:val="en-US"/>
        </w:rPr>
      </w:pPr>
      <w:r w:rsidRPr="003A3C42">
        <w:rPr>
          <w:lang w:val="en-US"/>
        </w:rPr>
        <w:t>the meta model of schema.org</w:t>
      </w:r>
    </w:p>
    <w:p w14:paraId="1F0AF076" w14:textId="77777777" w:rsidR="00031986" w:rsidRPr="003A3C42" w:rsidRDefault="00031986" w:rsidP="00100456">
      <w:pPr>
        <w:pStyle w:val="normal"/>
        <w:numPr>
          <w:ilvl w:val="0"/>
          <w:numId w:val="31"/>
        </w:numPr>
        <w:rPr>
          <w:lang w:val="en-US"/>
        </w:rPr>
      </w:pPr>
      <w:r w:rsidRPr="003A3C42">
        <w:rPr>
          <w:lang w:val="en-US"/>
        </w:rPr>
        <w:t>rule languages such as Rulelog, Prova, and Flora-2</w:t>
      </w:r>
    </w:p>
    <w:p w14:paraId="01B79173" w14:textId="77777777" w:rsidR="00031986" w:rsidRPr="003A3C42" w:rsidRDefault="00031986">
      <w:pPr>
        <w:pStyle w:val="normal"/>
        <w:rPr>
          <w:lang w:val="en-US"/>
        </w:rPr>
      </w:pPr>
    </w:p>
    <w:p w14:paraId="7A538D30" w14:textId="77777777" w:rsidR="00031986" w:rsidRPr="003A3C42" w:rsidRDefault="00031986" w:rsidP="002571CA">
      <w:pPr>
        <w:pStyle w:val="berschrift3"/>
        <w:rPr>
          <w:lang w:val="en-US"/>
        </w:rPr>
      </w:pPr>
      <w:r w:rsidRPr="003A3C42">
        <w:rPr>
          <w:lang w:val="en-US"/>
        </w:rPr>
        <w:t>Non-monotonic logics and rule languages</w:t>
      </w:r>
    </w:p>
    <w:p w14:paraId="725C7547" w14:textId="77777777" w:rsidR="00031986" w:rsidRPr="003A3C42" w:rsidRDefault="00031986">
      <w:pPr>
        <w:pStyle w:val="normal"/>
        <w:rPr>
          <w:lang w:val="en-US"/>
        </w:rPr>
      </w:pPr>
      <w:r w:rsidRPr="003A3C42">
        <w:rPr>
          <w:lang w:val="en-US"/>
        </w:rPr>
        <w:t xml:space="preserve">Proposals may provide constructs for non-monotonic logics. Support for non-monotonic logics may be provided at the level of individual languages (e.g. negation as failure), as well as at the level of the </w:t>
      </w:r>
      <w:r w:rsidR="00831931" w:rsidRPr="003A3C42">
        <w:rPr>
          <w:lang w:val="en-US"/>
        </w:rPr>
        <w:t>meta</w:t>
      </w:r>
      <w:r w:rsidR="00E44B1F" w:rsidRPr="003A3C42">
        <w:rPr>
          <w:lang w:val="en-US"/>
        </w:rPr>
        <w:t>language</w:t>
      </w:r>
      <w:r w:rsidRPr="003A3C42">
        <w:rPr>
          <w:lang w:val="en-US"/>
        </w:rPr>
        <w:t xml:space="preserve"> structuring constructs (e.g. circumscription). Note that rule language families like RIF, RuleML, Rulelog, Prova, and Flora-2 include non-monotonic languages.</w:t>
      </w:r>
    </w:p>
    <w:p w14:paraId="600C2BE3" w14:textId="77777777" w:rsidR="00031986" w:rsidRPr="003A3C42" w:rsidRDefault="00031986">
      <w:pPr>
        <w:pStyle w:val="normal"/>
        <w:rPr>
          <w:lang w:val="en-US"/>
        </w:rPr>
      </w:pPr>
      <w:r w:rsidRPr="003A3C42">
        <w:rPr>
          <w:lang w:val="en-US"/>
        </w:rPr>
        <w:t>A particular challenge for the inclusion of non-monotonic logics is the fact that logical entailment cannot be defined in the standard model-theoretic sense (all models of the premises must be models of the conclusion), because this definition always leads to a monotonic entailment. Hence, a suitable meta framework for non-monotonic logics may be provided.</w:t>
      </w:r>
    </w:p>
    <w:p w14:paraId="4DFC907C" w14:textId="77777777" w:rsidR="00031986" w:rsidRPr="003A3C42" w:rsidRDefault="00031986">
      <w:pPr>
        <w:pStyle w:val="normal"/>
        <w:rPr>
          <w:lang w:val="en-US"/>
        </w:rPr>
      </w:pPr>
    </w:p>
    <w:p w14:paraId="6D3FC9E6" w14:textId="77777777" w:rsidR="00031986" w:rsidRPr="003A3C42" w:rsidRDefault="00031986" w:rsidP="002571CA">
      <w:pPr>
        <w:pStyle w:val="berschrift3"/>
        <w:rPr>
          <w:lang w:val="en-US"/>
        </w:rPr>
      </w:pPr>
      <w:bookmarkStart w:id="3" w:name="h.1hm0fjujditw"/>
      <w:bookmarkEnd w:id="3"/>
      <w:r w:rsidRPr="003A3C42">
        <w:rPr>
          <w:lang w:val="en-US"/>
        </w:rPr>
        <w:t>Trade-offs among different translations</w:t>
      </w:r>
    </w:p>
    <w:p w14:paraId="43316920" w14:textId="77777777" w:rsidR="00031986" w:rsidRPr="003A3C42" w:rsidRDefault="00031986">
      <w:pPr>
        <w:pStyle w:val="Body"/>
        <w:rPr>
          <w:lang w:val="en-US"/>
        </w:rPr>
      </w:pPr>
      <w:r w:rsidRPr="003A3C42">
        <w:rPr>
          <w:lang w:val="en-US"/>
        </w:rPr>
        <w:t>A characterization of the trade-offs among different translations may ease the user’s choice. For example, a translation from OWL2 to Common Logic can either define all the OWL concepts (like existential restrictions) once and for all. Or it can refrain from defining the OWL concepts and instead using an ad-hoc circumscription in each case. The first translation leads to a more elegant translation</w:t>
      </w:r>
      <w:r w:rsidR="00A6046B" w:rsidRPr="003A3C42">
        <w:rPr>
          <w:lang w:val="en-US"/>
        </w:rPr>
        <w:t>;</w:t>
      </w:r>
      <w:r w:rsidRPr="003A3C42">
        <w:rPr>
          <w:lang w:val="en-US"/>
        </w:rPr>
        <w:t xml:space="preserve"> however</w:t>
      </w:r>
      <w:r w:rsidR="00A6046B" w:rsidRPr="003A3C42">
        <w:rPr>
          <w:lang w:val="en-US"/>
        </w:rPr>
        <w:t>, it</w:t>
      </w:r>
      <w:r w:rsidRPr="003A3C42">
        <w:rPr>
          <w:lang w:val="en-US"/>
        </w:rPr>
        <w:t xml:space="preserve"> uses a quite large sublanguage of Common Logic. The second translation is</w:t>
      </w:r>
      <w:r w:rsidR="00A6046B" w:rsidRPr="003A3C42">
        <w:rPr>
          <w:lang w:val="en-US"/>
        </w:rPr>
        <w:t xml:space="preserve"> </w:t>
      </w:r>
      <w:r w:rsidR="0030205C">
        <w:rPr>
          <w:lang w:val="en-US"/>
        </w:rPr>
        <w:t>less elegant translation, but</w:t>
      </w:r>
      <w:r w:rsidRPr="003A3C42">
        <w:rPr>
          <w:lang w:val="en-US"/>
        </w:rPr>
        <w:t xml:space="preserve"> it ends in a smaller sublanguage of Common Logic (e.g. not involving Common Logic's sequence markers) that has better tool support.</w:t>
      </w:r>
    </w:p>
    <w:p w14:paraId="599AD21B" w14:textId="77777777" w:rsidR="00031986" w:rsidRPr="003A3C42" w:rsidRDefault="00031986">
      <w:pPr>
        <w:pStyle w:val="berschrift2"/>
        <w:rPr>
          <w:lang w:val="en-US"/>
        </w:rPr>
      </w:pPr>
      <w:r w:rsidRPr="003A3C42">
        <w:rPr>
          <w:lang w:val="en-US"/>
        </w:rPr>
        <w:t>Issues to be discussed</w:t>
      </w:r>
    </w:p>
    <w:p w14:paraId="237B3BB7" w14:textId="77777777" w:rsidR="00031986" w:rsidRPr="003A3C42" w:rsidRDefault="00031986">
      <w:pPr>
        <w:pStyle w:val="normal"/>
        <w:spacing w:before="119" w:after="119" w:line="252" w:lineRule="auto"/>
        <w:rPr>
          <w:lang w:val="en-US"/>
        </w:rPr>
      </w:pPr>
      <w:r w:rsidRPr="003A3C42">
        <w:rPr>
          <w:b/>
          <w:lang w:val="en-US"/>
        </w:rPr>
        <w:t>Proposals should discuss whether existing language standards need to be extended or adapted in order to make them OntoIOp conformant</w:t>
      </w:r>
    </w:p>
    <w:p w14:paraId="49AE9028" w14:textId="77777777" w:rsidR="00031986" w:rsidRPr="003A3C42" w:rsidRDefault="00031986">
      <w:pPr>
        <w:pStyle w:val="normal"/>
        <w:spacing w:before="119" w:after="119" w:line="252" w:lineRule="auto"/>
        <w:rPr>
          <w:b/>
          <w:lang w:val="en-US"/>
        </w:rPr>
      </w:pPr>
      <w:r w:rsidRPr="003A3C42">
        <w:rPr>
          <w:lang w:val="en-US"/>
        </w:rPr>
        <w:t>If existing language standards need to be extended or adapted in order to make them OntoIOp conformant, this shall be discussed. Preference is that languages can be used as-is without any modifications; however, it may not always possible to meet this go</w:t>
      </w:r>
      <w:r w:rsidR="00646925">
        <w:rPr>
          <w:lang w:val="en-US"/>
        </w:rPr>
        <w:t>al when creating a unified meta</w:t>
      </w:r>
      <w:r w:rsidRPr="003A3C42">
        <w:rPr>
          <w:lang w:val="en-US"/>
        </w:rPr>
        <w:t>framework.</w:t>
      </w:r>
    </w:p>
    <w:p w14:paraId="48DD1C9B" w14:textId="77777777" w:rsidR="00031986" w:rsidRPr="003A3C42" w:rsidRDefault="00031986">
      <w:pPr>
        <w:pStyle w:val="normal"/>
        <w:spacing w:before="119" w:after="119" w:line="252" w:lineRule="auto"/>
        <w:rPr>
          <w:lang w:val="en-US"/>
        </w:rPr>
      </w:pPr>
      <w:r w:rsidRPr="003A3C42">
        <w:rPr>
          <w:b/>
          <w:lang w:val="en-US"/>
        </w:rPr>
        <w:t xml:space="preserve">Proposals should discuss whether the semantics of the </w:t>
      </w:r>
      <w:r w:rsidR="00831931" w:rsidRPr="003A3C42">
        <w:rPr>
          <w:b/>
          <w:lang w:val="en-US"/>
        </w:rPr>
        <w:t>meta</w:t>
      </w:r>
      <w:r w:rsidR="00E44B1F" w:rsidRPr="003A3C42">
        <w:rPr>
          <w:b/>
          <w:lang w:val="en-US"/>
        </w:rPr>
        <w:t>language</w:t>
      </w:r>
      <w:r w:rsidRPr="003A3C42">
        <w:rPr>
          <w:b/>
          <w:lang w:val="en-US"/>
        </w:rPr>
        <w:t xml:space="preserve"> shall be included into the standard</w:t>
      </w:r>
    </w:p>
    <w:p w14:paraId="659F4A7C" w14:textId="7F7DBA8A" w:rsidR="00031986" w:rsidRPr="003A3C42" w:rsidRDefault="00031986">
      <w:pPr>
        <w:pStyle w:val="normal"/>
        <w:spacing w:before="119" w:after="119" w:line="252" w:lineRule="auto"/>
        <w:rPr>
          <w:b/>
          <w:lang w:val="en-US"/>
        </w:rPr>
      </w:pPr>
      <w:r w:rsidRPr="003A3C42">
        <w:rPr>
          <w:lang w:val="en-US"/>
        </w:rPr>
        <w:t xml:space="preserve">Proposals definitely shall provide a </w:t>
      </w:r>
      <w:r w:rsidR="00831931" w:rsidRPr="003A3C42">
        <w:rPr>
          <w:lang w:val="en-US"/>
        </w:rPr>
        <w:t>meta</w:t>
      </w:r>
      <w:r w:rsidR="00E44B1F" w:rsidRPr="003A3C42">
        <w:rPr>
          <w:lang w:val="en-US"/>
        </w:rPr>
        <w:t>language</w:t>
      </w:r>
      <w:r w:rsidRPr="003A3C42">
        <w:rPr>
          <w:lang w:val="en-US"/>
        </w:rPr>
        <w:t xml:space="preserve"> that is equipped with a formal semantics. </w:t>
      </w:r>
    </w:p>
    <w:p w14:paraId="2AF971A2" w14:textId="77777777" w:rsidR="00031986" w:rsidRPr="003A3C42" w:rsidRDefault="00031986">
      <w:pPr>
        <w:pStyle w:val="normal"/>
        <w:spacing w:before="119" w:after="119" w:line="252" w:lineRule="auto"/>
        <w:rPr>
          <w:lang w:val="en-US"/>
        </w:rPr>
      </w:pPr>
      <w:r w:rsidRPr="003A3C42">
        <w:rPr>
          <w:b/>
          <w:lang w:val="en-US"/>
        </w:rPr>
        <w:t>Proposals should discuss the chosen list of logics and translations</w:t>
      </w:r>
    </w:p>
    <w:p w14:paraId="3E890D9F" w14:textId="29BE25B8" w:rsidR="00031986" w:rsidRPr="003A3C42" w:rsidRDefault="00031986">
      <w:pPr>
        <w:pStyle w:val="normal"/>
        <w:spacing w:before="119" w:after="119" w:line="252" w:lineRule="auto"/>
        <w:rPr>
          <w:lang w:val="en-US"/>
        </w:rPr>
      </w:pPr>
      <w:r w:rsidRPr="003A3C42">
        <w:rPr>
          <w:lang w:val="en-US"/>
        </w:rPr>
        <w:t xml:space="preserve">Section 6.1 lists a number of logics that are in use. In principle, it should be possible to establish OntoIOp conformance for all of these logics. However, it may be the case that only </w:t>
      </w:r>
      <w:r w:rsidR="00900831">
        <w:rPr>
          <w:lang w:val="en-US"/>
        </w:rPr>
        <w:t xml:space="preserve">the </w:t>
      </w:r>
      <w:r w:rsidRPr="003A3C42">
        <w:rPr>
          <w:lang w:val="en-US"/>
        </w:rPr>
        <w:t>conformance</w:t>
      </w:r>
      <w:r w:rsidR="00900831">
        <w:rPr>
          <w:lang w:val="en-US"/>
        </w:rPr>
        <w:t xml:space="preserve"> of some of these logics</w:t>
      </w:r>
      <w:r w:rsidRPr="003A3C42">
        <w:rPr>
          <w:lang w:val="en-US"/>
        </w:rPr>
        <w:t xml:space="preserve"> will be part of the standard. Moreover, we can refer to the ODM for a number of logics. Proposals should discuss</w:t>
      </w:r>
      <w:r w:rsidR="0030205C">
        <w:rPr>
          <w:lang w:val="en-US"/>
        </w:rPr>
        <w:t xml:space="preserve"> </w:t>
      </w:r>
      <w:r w:rsidRPr="003A3C42">
        <w:rPr>
          <w:lang w:val="en-US"/>
        </w:rPr>
        <w:t>the rationale for the list of logics and logic translations whose conformance they establish</w:t>
      </w:r>
    </w:p>
    <w:p w14:paraId="2ADC6853" w14:textId="77777777" w:rsidR="00031986" w:rsidRPr="003A3C42" w:rsidRDefault="00031986">
      <w:pPr>
        <w:pStyle w:val="normal"/>
        <w:spacing w:before="119" w:after="119" w:line="252" w:lineRule="auto"/>
        <w:rPr>
          <w:b/>
          <w:lang w:val="en-US"/>
        </w:rPr>
      </w:pPr>
      <w:r w:rsidRPr="003A3C42">
        <w:rPr>
          <w:lang w:val="en-US"/>
        </w:rPr>
        <w:t>A similar remark holds for logic translations.</w:t>
      </w:r>
    </w:p>
    <w:p w14:paraId="649B10A4" w14:textId="77777777" w:rsidR="00031986" w:rsidRPr="003A3C42" w:rsidRDefault="00031986">
      <w:pPr>
        <w:pStyle w:val="normal"/>
        <w:spacing w:before="119" w:after="119" w:line="252" w:lineRule="auto"/>
        <w:rPr>
          <w:lang w:val="en-US"/>
        </w:rPr>
      </w:pPr>
      <w:r w:rsidRPr="003A3C42">
        <w:rPr>
          <w:b/>
          <w:lang w:val="en-US"/>
        </w:rPr>
        <w:t xml:space="preserve">Proposals should discuss a </w:t>
      </w:r>
      <w:r w:rsidR="0030205C">
        <w:rPr>
          <w:b/>
          <w:lang w:val="en-US"/>
        </w:rPr>
        <w:t>meta-ontology</w:t>
      </w:r>
      <w:r w:rsidRPr="003A3C42">
        <w:rPr>
          <w:b/>
          <w:lang w:val="en-US"/>
        </w:rPr>
        <w:t xml:space="preserve"> of logical languages and theories</w:t>
      </w:r>
    </w:p>
    <w:p w14:paraId="2BDA5146" w14:textId="33A3F44C" w:rsidR="00031986" w:rsidRPr="003A3C42" w:rsidRDefault="00031986">
      <w:pPr>
        <w:pStyle w:val="normal"/>
        <w:spacing w:before="119" w:after="119" w:line="252" w:lineRule="auto"/>
        <w:rPr>
          <w:b/>
          <w:lang w:val="en-US"/>
        </w:rPr>
      </w:pPr>
      <w:r w:rsidRPr="003A3C42">
        <w:rPr>
          <w:lang w:val="en-US"/>
        </w:rPr>
        <w:t xml:space="preserve">Proposals should discuss the role of a </w:t>
      </w:r>
      <w:r w:rsidR="0030205C">
        <w:rPr>
          <w:lang w:val="en-US"/>
        </w:rPr>
        <w:t>meta-ontology</w:t>
      </w:r>
      <w:r w:rsidRPr="003A3C42">
        <w:rPr>
          <w:lang w:val="en-US"/>
        </w:rPr>
        <w:t xml:space="preserve"> for describing languages, including their semantic and syntactic features, as well as OSMs. It would be useful to coordinate this </w:t>
      </w:r>
      <w:r w:rsidR="0030205C">
        <w:rPr>
          <w:lang w:val="en-US"/>
        </w:rPr>
        <w:t>meta-ontology</w:t>
      </w:r>
      <w:r w:rsidR="00646925">
        <w:rPr>
          <w:lang w:val="en-US"/>
        </w:rPr>
        <w:t xml:space="preserve"> with related meta-</w:t>
      </w:r>
      <w:r w:rsidRPr="003A3C42">
        <w:rPr>
          <w:lang w:val="en-US"/>
        </w:rPr>
        <w:t>ontologies (OMV, API4KB).</w:t>
      </w:r>
    </w:p>
    <w:p w14:paraId="716CC145" w14:textId="77777777" w:rsidR="00031986" w:rsidRPr="003A3C42" w:rsidRDefault="00031986">
      <w:pPr>
        <w:pStyle w:val="normal"/>
        <w:spacing w:before="119" w:after="119" w:line="252" w:lineRule="auto"/>
        <w:rPr>
          <w:lang w:val="en-US"/>
        </w:rPr>
      </w:pPr>
      <w:r w:rsidRPr="003A3C42">
        <w:rPr>
          <w:b/>
          <w:lang w:val="en-US"/>
        </w:rPr>
        <w:t>Proposals should discuss the use of QVT for expressing logic translations</w:t>
      </w:r>
    </w:p>
    <w:p w14:paraId="743F61E9" w14:textId="77777777" w:rsidR="00031986" w:rsidRPr="003A3C42" w:rsidRDefault="00031986">
      <w:pPr>
        <w:pStyle w:val="normal"/>
        <w:spacing w:before="119" w:after="119" w:line="252" w:lineRule="auto"/>
        <w:rPr>
          <w:b/>
          <w:lang w:val="en-US"/>
        </w:rPr>
      </w:pPr>
      <w:r w:rsidRPr="003A3C42">
        <w:rPr>
          <w:lang w:val="en-US"/>
        </w:rPr>
        <w:t>Since the syntax of logical languages will be expressed in MOF, it is natural to express translations between logical languages using QVT. Of course, QVT can only cover the syntactic aspect of translations. Proposals should discuss whether they want to use QVT or some other formalism here. Proposals should also discuss how semantic correctness of the translations is ensured.</w:t>
      </w:r>
    </w:p>
    <w:p w14:paraId="3E9C0C93" w14:textId="77777777" w:rsidR="00031986" w:rsidRPr="003A3C42" w:rsidRDefault="00031986">
      <w:pPr>
        <w:pStyle w:val="normal"/>
        <w:spacing w:before="119" w:after="119" w:line="252" w:lineRule="auto"/>
        <w:rPr>
          <w:lang w:val="en-US"/>
        </w:rPr>
      </w:pPr>
      <w:r w:rsidRPr="003A3C42">
        <w:rPr>
          <w:b/>
          <w:lang w:val="en-US"/>
        </w:rPr>
        <w:t>Proposals should discuss the role of APIs</w:t>
      </w:r>
    </w:p>
    <w:p w14:paraId="039B30A8" w14:textId="07A69254" w:rsidR="00F61929" w:rsidRPr="003A3C42" w:rsidRDefault="00031986" w:rsidP="003A3C42">
      <w:pPr>
        <w:pStyle w:val="normal"/>
        <w:spacing w:before="119" w:after="119" w:line="252" w:lineRule="auto"/>
        <w:rPr>
          <w:lang w:val="en-US"/>
        </w:rPr>
      </w:pPr>
      <w:r w:rsidRPr="003A3C42">
        <w:rPr>
          <w:lang w:val="en-US"/>
        </w:rPr>
        <w:t>Proposals may include a set of APIs used to deliver OntoIOp services. An</w:t>
      </w:r>
      <w:r w:rsidR="007C76B7">
        <w:rPr>
          <w:lang w:val="en-US"/>
        </w:rPr>
        <w:t xml:space="preserve"> OntoIOp registry</w:t>
      </w:r>
      <w:r w:rsidRPr="003A3C42">
        <w:rPr>
          <w:lang w:val="en-US"/>
        </w:rPr>
        <w:t xml:space="preserve"> could provide information about languages,</w:t>
      </w:r>
      <w:r w:rsidR="007C76B7">
        <w:rPr>
          <w:lang w:val="en-US"/>
        </w:rPr>
        <w:t xml:space="preserve"> their translations</w:t>
      </w:r>
      <w:r w:rsidRPr="003A3C42">
        <w:rPr>
          <w:lang w:val="en-US"/>
        </w:rPr>
        <w:t>, and suitable metadata. It would be useful to coordinate these APIs with related APIs (API4KB, OOR).</w:t>
      </w:r>
    </w:p>
    <w:p w14:paraId="73A65AEB" w14:textId="1B4A05CA" w:rsidR="000A4B94" w:rsidRPr="003A3C42" w:rsidRDefault="007C76B7" w:rsidP="000A4B94">
      <w:pPr>
        <w:pStyle w:val="normal"/>
        <w:rPr>
          <w:b/>
          <w:lang w:val="en-US"/>
        </w:rPr>
      </w:pPr>
      <w:r>
        <w:rPr>
          <w:b/>
          <w:lang w:val="en-US"/>
        </w:rPr>
        <w:t>Proposal</w:t>
      </w:r>
      <w:r w:rsidR="00355AC6" w:rsidRPr="003A3C42">
        <w:rPr>
          <w:b/>
          <w:lang w:val="en-US"/>
        </w:rPr>
        <w:t>s should discuss availability and use of tools</w:t>
      </w:r>
    </w:p>
    <w:p w14:paraId="4FFAEAEC" w14:textId="77777777" w:rsidR="000A4B94" w:rsidRPr="003A3C42" w:rsidRDefault="000A4B94" w:rsidP="000A4B94">
      <w:pPr>
        <w:pStyle w:val="normal"/>
        <w:rPr>
          <w:lang w:val="en-US"/>
        </w:rPr>
      </w:pPr>
      <w:r w:rsidRPr="003A3C42">
        <w:rPr>
          <w:lang w:val="en-US"/>
        </w:rPr>
        <w:t xml:space="preserve">It is expected that suitable tools will support parsing and analysis of the OntoIOp </w:t>
      </w:r>
      <w:r w:rsidR="00831931" w:rsidRPr="003A3C42">
        <w:rPr>
          <w:lang w:val="en-US"/>
        </w:rPr>
        <w:t>meta</w:t>
      </w:r>
      <w:r w:rsidRPr="003A3C42">
        <w:rPr>
          <w:lang w:val="en-US"/>
        </w:rPr>
        <w:t xml:space="preserve">language. Other tools will connect the </w:t>
      </w:r>
      <w:r w:rsidR="00831931" w:rsidRPr="003A3C42">
        <w:rPr>
          <w:lang w:val="en-US"/>
        </w:rPr>
        <w:t>meta</w:t>
      </w:r>
      <w:r w:rsidRPr="003A3C42">
        <w:rPr>
          <w:lang w:val="en-US"/>
        </w:rPr>
        <w:t xml:space="preserve">language to model checkers, model finders, theorem provers etc., such that the involved verification conditions and proof obligations can be discharged. It cannot be expected, however, that there be tools for </w:t>
      </w:r>
      <w:r w:rsidRPr="003A3C42">
        <w:rPr>
          <w:i/>
          <w:lang w:val="en-US"/>
        </w:rPr>
        <w:t>all</w:t>
      </w:r>
      <w:r w:rsidRPr="003A3C42">
        <w:rPr>
          <w:lang w:val="en-US"/>
        </w:rPr>
        <w:t xml:space="preserve"> such conditions and obligations. The standard can foster the development of such tools, and their interoperability.</w:t>
      </w:r>
    </w:p>
    <w:p w14:paraId="68133BD2" w14:textId="77777777" w:rsidR="00116472" w:rsidRPr="003A3C42" w:rsidRDefault="00116472" w:rsidP="000A4B94">
      <w:pPr>
        <w:pStyle w:val="normal"/>
        <w:rPr>
          <w:lang w:val="en-US"/>
        </w:rPr>
      </w:pPr>
    </w:p>
    <w:p w14:paraId="44EACA32" w14:textId="77777777" w:rsidR="00116472" w:rsidRPr="003A3C42" w:rsidRDefault="00116472" w:rsidP="00116472">
      <w:pPr>
        <w:pStyle w:val="normal"/>
        <w:rPr>
          <w:b/>
          <w:lang w:val="en-US"/>
        </w:rPr>
      </w:pPr>
      <w:r w:rsidRPr="003A3C42">
        <w:rPr>
          <w:b/>
          <w:lang w:val="en-US"/>
        </w:rPr>
        <w:t>Proposals should</w:t>
      </w:r>
      <w:r w:rsidR="00355AC6" w:rsidRPr="003A3C42">
        <w:rPr>
          <w:b/>
          <w:lang w:val="en-US"/>
        </w:rPr>
        <w:t xml:space="preserve"> discuss a registry of logical languages</w:t>
      </w:r>
    </w:p>
    <w:p w14:paraId="7E5BB102" w14:textId="6F4BE87F" w:rsidR="00F61929" w:rsidRPr="003A3C42" w:rsidRDefault="00116472" w:rsidP="00100456">
      <w:pPr>
        <w:pStyle w:val="normal"/>
        <w:rPr>
          <w:lang w:val="en-US"/>
        </w:rPr>
      </w:pPr>
      <w:r w:rsidRPr="003A3C42">
        <w:rPr>
          <w:lang w:val="en-US"/>
        </w:rPr>
        <w:t>Proposals should discuss the technology and the rules and procedures for maintaining a</w:t>
      </w:r>
      <w:r w:rsidRPr="003A3C42">
        <w:rPr>
          <w:i/>
          <w:lang w:val="en-US"/>
        </w:rPr>
        <w:t xml:space="preserve"> registry</w:t>
      </w:r>
      <w:r w:rsidRPr="003A3C42">
        <w:rPr>
          <w:lang w:val="en-US"/>
        </w:rPr>
        <w:t xml:space="preserve"> of all conforming logical languages, which is freely readable for humans and machines. Such a registry would offer the possibility to add further (a</w:t>
      </w:r>
      <w:r w:rsidR="00CF2D8F">
        <w:rPr>
          <w:lang w:val="en-US"/>
        </w:rPr>
        <w:t>lso non-standardized) languages</w:t>
      </w:r>
      <w:r w:rsidRPr="003A3C42">
        <w:rPr>
          <w:lang w:val="en-US"/>
        </w:rPr>
        <w:t xml:space="preserve"> and links between them.</w:t>
      </w:r>
    </w:p>
    <w:p w14:paraId="1EA2998E" w14:textId="77777777" w:rsidR="00031986" w:rsidRPr="003A3C42" w:rsidRDefault="00031986">
      <w:pPr>
        <w:pStyle w:val="Body"/>
        <w:rPr>
          <w:lang w:val="en-US"/>
        </w:rPr>
      </w:pPr>
      <w:r w:rsidRPr="003A3C42">
        <w:rPr>
          <w:lang w:val="en-US"/>
        </w:rPr>
        <w:t>These issues will be considered during submission evaluation. They should not be part of the proposed normative specification. Place your responses to these Issues in Section 0 of your submission.</w:t>
      </w:r>
      <w:r w:rsidRPr="003A3C42">
        <w:rPr>
          <w:i/>
          <w:lang w:val="en-US"/>
        </w:rPr>
        <w:t xml:space="preserve"> </w:t>
      </w:r>
    </w:p>
    <w:p w14:paraId="5EE9B1ED" w14:textId="77777777" w:rsidR="00031986" w:rsidRPr="003A3C42" w:rsidRDefault="00031986">
      <w:pPr>
        <w:pStyle w:val="berschrift2"/>
        <w:rPr>
          <w:lang w:val="en-US"/>
        </w:rPr>
      </w:pPr>
      <w:r w:rsidRPr="003A3C42">
        <w:rPr>
          <w:lang w:val="en-US"/>
        </w:rPr>
        <w:t>Evaluation Criteria</w:t>
      </w:r>
    </w:p>
    <w:p w14:paraId="465BCD07" w14:textId="77777777" w:rsidR="00031986" w:rsidRPr="003A3C42" w:rsidRDefault="00031986">
      <w:pPr>
        <w:pStyle w:val="normal"/>
        <w:spacing w:before="119" w:after="119" w:line="252" w:lineRule="auto"/>
        <w:rPr>
          <w:lang w:val="en-US"/>
        </w:rPr>
      </w:pPr>
      <w:r w:rsidRPr="003A3C42">
        <w:rPr>
          <w:lang w:val="en-US"/>
        </w:rPr>
        <w:t>Proposals covering a broader range of features and of use cases will be favored.</w:t>
      </w:r>
      <w:r w:rsidR="00347C5E" w:rsidRPr="003A3C42">
        <w:rPr>
          <w:lang w:val="en-US"/>
        </w:rPr>
        <w:t xml:space="preserve"> As a minimum, proposals shall define conformance criteria for logical languages and translations, and their proposed </w:t>
      </w:r>
      <w:r w:rsidR="00831931" w:rsidRPr="003A3C42">
        <w:rPr>
          <w:lang w:val="en-US"/>
        </w:rPr>
        <w:t>meta</w:t>
      </w:r>
      <w:r w:rsidR="00347C5E" w:rsidRPr="003A3C42">
        <w:rPr>
          <w:lang w:val="en-US"/>
        </w:rPr>
        <w:t xml:space="preserve">language shall cover some metalogical relationships and shall be applicable to multiple logics. </w:t>
      </w:r>
    </w:p>
    <w:p w14:paraId="4AD57004" w14:textId="77777777" w:rsidR="00031986" w:rsidRPr="003A3C42" w:rsidRDefault="00031986">
      <w:pPr>
        <w:pStyle w:val="normal"/>
        <w:spacing w:before="119" w:after="119" w:line="252" w:lineRule="auto"/>
        <w:rPr>
          <w:lang w:val="en-US"/>
        </w:rPr>
      </w:pPr>
      <w:r w:rsidRPr="003A3C42">
        <w:rPr>
          <w:lang w:val="en-US"/>
        </w:rPr>
        <w:t>Proposals covering existing language standards without (or with fewer) modifications will be favored.</w:t>
      </w:r>
    </w:p>
    <w:p w14:paraId="7937278F" w14:textId="77777777" w:rsidR="00031986" w:rsidRPr="003A3C42" w:rsidRDefault="00031986" w:rsidP="00A6046B">
      <w:pPr>
        <w:pStyle w:val="Body"/>
        <w:rPr>
          <w:lang w:val="en-US"/>
        </w:rPr>
      </w:pPr>
      <w:r w:rsidRPr="003A3C42">
        <w:rPr>
          <w:lang w:val="en-US"/>
        </w:rPr>
        <w:t>Proposals establishing actually (or making this at least possible in theory) OntoIOp conformance of more logical languages and translations will be favored. Preference is given to logical languages that have been standardized by standardization bodies such as OMG, ISO or W3C. Recall that the minimum set of covered languages is OWL2 (with profiles EL, RL, QL), CLIF, RDF, UML class diagrams.</w:t>
      </w:r>
    </w:p>
    <w:p w14:paraId="53F59E8C" w14:textId="77777777" w:rsidR="00031986" w:rsidRPr="003A3C42" w:rsidRDefault="00031986">
      <w:pPr>
        <w:pStyle w:val="berschrift2"/>
        <w:rPr>
          <w:lang w:val="en-US"/>
        </w:rPr>
      </w:pPr>
      <w:r w:rsidRPr="003A3C42">
        <w:rPr>
          <w:lang w:val="en-US"/>
        </w:rPr>
        <w:t>IPR Mode</w:t>
      </w:r>
    </w:p>
    <w:p w14:paraId="10D0359B" w14:textId="77777777" w:rsidR="00031986" w:rsidRPr="003A3C42" w:rsidRDefault="00031986">
      <w:pPr>
        <w:pStyle w:val="Body"/>
        <w:rPr>
          <w:lang w:val="en-US"/>
        </w:rPr>
      </w:pPr>
      <w:r w:rsidRPr="003A3C42">
        <w:rPr>
          <w:lang w:val="en-US"/>
        </w:rPr>
        <w:t>Every OMG Member that makes any written Submission in response to this RFP shall provide the Non-Assertion Covenant found in Appendix A of the OMG IPR Policy [IPR].</w:t>
      </w:r>
    </w:p>
    <w:p w14:paraId="1EA53F7F" w14:textId="77777777" w:rsidR="00031986" w:rsidRPr="003A3C42" w:rsidRDefault="00031986">
      <w:pPr>
        <w:pStyle w:val="berschrift2"/>
        <w:rPr>
          <w:lang w:val="en-US"/>
        </w:rPr>
      </w:pPr>
      <w:r w:rsidRPr="003A3C42">
        <w:rPr>
          <w:lang w:val="en-US"/>
        </w:rPr>
        <w:t>RFP Timetable</w:t>
      </w:r>
    </w:p>
    <w:p w14:paraId="4481A9DA" w14:textId="77777777" w:rsidR="00031986" w:rsidRPr="003A3C42" w:rsidRDefault="00031986">
      <w:pPr>
        <w:pStyle w:val="Body"/>
        <w:rPr>
          <w:lang w:val="en-US"/>
        </w:rPr>
      </w:pPr>
      <w:r w:rsidRPr="003A3C42">
        <w:rPr>
          <w:lang w:val="en-US"/>
        </w:rP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sidRPr="003A3C42">
        <w:rPr>
          <w:i/>
          <w:lang w:val="en-US"/>
        </w:rPr>
        <w:t>Work In Progress</w:t>
      </w:r>
      <w:r w:rsidRPr="003A3C42">
        <w:rPr>
          <w:lang w:val="en-US"/>
        </w:rPr>
        <w:t xml:space="preserve"> page at </w:t>
      </w:r>
      <w:hyperlink r:id="rId12" w:history="1">
        <w:r w:rsidRPr="003A3C42">
          <w:rPr>
            <w:rStyle w:val="Link"/>
            <w:lang w:val="en-US"/>
          </w:rPr>
          <w:t>http://www.omg.org/schedules</w:t>
        </w:r>
      </w:hyperlink>
      <w:r w:rsidRPr="003A3C42">
        <w:rPr>
          <w:lang w:val="en-US"/>
        </w:rPr>
        <w:t xml:space="preserve"> under the item identified by the name of this RFP.</w:t>
      </w:r>
    </w:p>
    <w:p w14:paraId="3D5DEB4F" w14:textId="77777777" w:rsidR="00031986" w:rsidRPr="003A3C42" w:rsidRDefault="00031986">
      <w:pPr>
        <w:pStyle w:val="Body"/>
        <w:spacing w:before="0" w:after="0"/>
        <w:ind w:left="0"/>
        <w:rPr>
          <w:lang w:val="en-US"/>
        </w:rPr>
      </w:pPr>
    </w:p>
    <w:tbl>
      <w:tblPr>
        <w:tblW w:w="0" w:type="auto"/>
        <w:tblInd w:w="120" w:type="dxa"/>
        <w:tblLayout w:type="fixed"/>
        <w:tblCellMar>
          <w:left w:w="120" w:type="dxa"/>
          <w:right w:w="120" w:type="dxa"/>
        </w:tblCellMar>
        <w:tblLook w:val="0000" w:firstRow="0" w:lastRow="0" w:firstColumn="0" w:lastColumn="0" w:noHBand="0" w:noVBand="0"/>
      </w:tblPr>
      <w:tblGrid>
        <w:gridCol w:w="4186"/>
        <w:gridCol w:w="2885"/>
      </w:tblGrid>
      <w:tr w:rsidR="00031986" w:rsidRPr="003A3C42" w14:paraId="71562938" w14:textId="77777777">
        <w:tc>
          <w:tcPr>
            <w:tcW w:w="4186" w:type="dxa"/>
            <w:tcBorders>
              <w:top w:val="single" w:sz="2" w:space="0" w:color="000000"/>
              <w:left w:val="single" w:sz="2" w:space="0" w:color="000000"/>
              <w:bottom w:val="double" w:sz="6" w:space="0" w:color="000000"/>
            </w:tcBorders>
            <w:shd w:val="clear" w:color="auto" w:fill="auto"/>
          </w:tcPr>
          <w:p w14:paraId="57190ABE" w14:textId="77777777" w:rsidR="00031986" w:rsidRPr="003A3C42" w:rsidRDefault="00031986">
            <w:pPr>
              <w:pStyle w:val="CellHeading"/>
              <w:rPr>
                <w:lang w:val="en-US" w:bidi="en-US"/>
              </w:rPr>
            </w:pPr>
            <w:r w:rsidRPr="003A3C42">
              <w:rPr>
                <w:lang w:val="en-US" w:bidi="en-US"/>
              </w:rPr>
              <w:t>Event or Activity</w:t>
            </w:r>
          </w:p>
        </w:tc>
        <w:tc>
          <w:tcPr>
            <w:tcW w:w="2885" w:type="dxa"/>
            <w:tcBorders>
              <w:top w:val="single" w:sz="2" w:space="0" w:color="000000"/>
              <w:left w:val="single" w:sz="2" w:space="0" w:color="000000"/>
              <w:bottom w:val="double" w:sz="6" w:space="0" w:color="000000"/>
              <w:right w:val="single" w:sz="2" w:space="0" w:color="000000"/>
            </w:tcBorders>
            <w:shd w:val="clear" w:color="auto" w:fill="auto"/>
          </w:tcPr>
          <w:p w14:paraId="76BDFB14" w14:textId="77777777" w:rsidR="00031986" w:rsidRPr="003A3C42" w:rsidRDefault="00031986">
            <w:pPr>
              <w:pStyle w:val="CellHeading"/>
              <w:rPr>
                <w:i/>
                <w:lang w:val="en-US" w:bidi="en-US"/>
              </w:rPr>
            </w:pPr>
            <w:r w:rsidRPr="003A3C42">
              <w:rPr>
                <w:lang w:val="en-US" w:bidi="en-US"/>
              </w:rPr>
              <w:t>Date</w:t>
            </w:r>
          </w:p>
        </w:tc>
      </w:tr>
      <w:tr w:rsidR="00031986" w:rsidRPr="003A3C42" w14:paraId="557D3F83" w14:textId="77777777">
        <w:tc>
          <w:tcPr>
            <w:tcW w:w="4186" w:type="dxa"/>
            <w:tcBorders>
              <w:top w:val="single" w:sz="2" w:space="0" w:color="000000"/>
              <w:left w:val="single" w:sz="2" w:space="0" w:color="000000"/>
              <w:bottom w:val="single" w:sz="2" w:space="0" w:color="000000"/>
            </w:tcBorders>
            <w:shd w:val="clear" w:color="auto" w:fill="auto"/>
          </w:tcPr>
          <w:p w14:paraId="11784C66" w14:textId="77777777" w:rsidR="00031986" w:rsidRPr="0030205C" w:rsidRDefault="00031986">
            <w:pPr>
              <w:pStyle w:val="normal"/>
              <w:spacing w:after="80" w:line="280" w:lineRule="auto"/>
              <w:ind w:left="0"/>
              <w:rPr>
                <w:i/>
                <w:lang w:val="en-US" w:bidi="en-US"/>
              </w:rPr>
            </w:pPr>
            <w:r w:rsidRPr="003A3C42">
              <w:rPr>
                <w:i/>
                <w:lang w:val="en-US" w:bidi="en-US"/>
              </w:rPr>
              <w:t>Letter of Intent (LOI) deadline</w:t>
            </w:r>
          </w:p>
        </w:tc>
        <w:tc>
          <w:tcPr>
            <w:tcW w:w="2885" w:type="dxa"/>
            <w:tcBorders>
              <w:top w:val="single" w:sz="2" w:space="0" w:color="000000"/>
              <w:left w:val="single" w:sz="2" w:space="0" w:color="000000"/>
              <w:bottom w:val="single" w:sz="2" w:space="0" w:color="000000"/>
              <w:right w:val="single" w:sz="2" w:space="0" w:color="000000"/>
            </w:tcBorders>
            <w:shd w:val="clear" w:color="auto" w:fill="auto"/>
          </w:tcPr>
          <w:p w14:paraId="4F178CB1" w14:textId="77777777" w:rsidR="00031986" w:rsidRPr="003A3C42" w:rsidRDefault="00347C5E" w:rsidP="00347C5E">
            <w:pPr>
              <w:pStyle w:val="normal"/>
              <w:spacing w:after="80" w:line="280" w:lineRule="auto"/>
              <w:ind w:left="0"/>
              <w:rPr>
                <w:i/>
                <w:lang w:val="en-US" w:bidi="en-US"/>
              </w:rPr>
            </w:pPr>
            <w:r w:rsidRPr="003A3C42">
              <w:rPr>
                <w:i/>
                <w:lang w:val="en-US" w:bidi="en-US"/>
              </w:rPr>
              <w:t>19</w:t>
            </w:r>
            <w:r w:rsidR="00031986" w:rsidRPr="003A3C42">
              <w:rPr>
                <w:i/>
                <w:lang w:val="en-US" w:bidi="en-US"/>
              </w:rPr>
              <w:t xml:space="preserve"> </w:t>
            </w:r>
            <w:r w:rsidRPr="003A3C42">
              <w:rPr>
                <w:i/>
                <w:lang w:val="en-US" w:bidi="en-US"/>
              </w:rPr>
              <w:t xml:space="preserve">May </w:t>
            </w:r>
            <w:r w:rsidR="00031986" w:rsidRPr="003A3C42">
              <w:rPr>
                <w:i/>
                <w:lang w:val="en-US" w:bidi="en-US"/>
              </w:rPr>
              <w:t>2014</w:t>
            </w:r>
          </w:p>
        </w:tc>
      </w:tr>
      <w:tr w:rsidR="00031986" w:rsidRPr="003A3C42" w14:paraId="2EB1A16E" w14:textId="77777777">
        <w:tc>
          <w:tcPr>
            <w:tcW w:w="4186" w:type="dxa"/>
            <w:tcBorders>
              <w:top w:val="single" w:sz="2" w:space="0" w:color="000000"/>
              <w:left w:val="single" w:sz="2" w:space="0" w:color="000000"/>
              <w:bottom w:val="single" w:sz="2" w:space="0" w:color="000000"/>
            </w:tcBorders>
            <w:shd w:val="clear" w:color="auto" w:fill="auto"/>
          </w:tcPr>
          <w:p w14:paraId="40FA5CEE" w14:textId="77777777" w:rsidR="00031986" w:rsidRPr="003A3C42" w:rsidRDefault="00031986">
            <w:pPr>
              <w:pStyle w:val="normal"/>
              <w:spacing w:after="80" w:line="280" w:lineRule="auto"/>
              <w:ind w:left="0"/>
              <w:rPr>
                <w:i/>
                <w:lang w:val="en-US" w:bidi="en-US"/>
              </w:rPr>
            </w:pPr>
            <w:r w:rsidRPr="003A3C42">
              <w:rPr>
                <w:i/>
                <w:lang w:val="en-US" w:bidi="en-US"/>
              </w:rPr>
              <w:t>Initial Submission deadline</w:t>
            </w:r>
          </w:p>
        </w:tc>
        <w:tc>
          <w:tcPr>
            <w:tcW w:w="2885" w:type="dxa"/>
            <w:tcBorders>
              <w:top w:val="single" w:sz="2" w:space="0" w:color="000000"/>
              <w:left w:val="single" w:sz="2" w:space="0" w:color="000000"/>
              <w:bottom w:val="single" w:sz="2" w:space="0" w:color="000000"/>
              <w:right w:val="single" w:sz="2" w:space="0" w:color="000000"/>
            </w:tcBorders>
            <w:shd w:val="clear" w:color="auto" w:fill="auto"/>
          </w:tcPr>
          <w:p w14:paraId="5FCBF638" w14:textId="77777777" w:rsidR="00031986" w:rsidRPr="003A3C42" w:rsidRDefault="00031986">
            <w:pPr>
              <w:pStyle w:val="normal"/>
              <w:spacing w:after="80" w:line="280" w:lineRule="auto"/>
              <w:ind w:left="0"/>
              <w:rPr>
                <w:i/>
                <w:lang w:val="en-US" w:bidi="en-US"/>
              </w:rPr>
            </w:pPr>
            <w:r w:rsidRPr="003A3C42">
              <w:rPr>
                <w:i/>
                <w:lang w:val="en-US" w:bidi="en-US"/>
              </w:rPr>
              <w:t>18 November 2014</w:t>
            </w:r>
          </w:p>
        </w:tc>
      </w:tr>
      <w:tr w:rsidR="00031986" w:rsidRPr="003A3C42" w14:paraId="5744EEC9" w14:textId="77777777">
        <w:tc>
          <w:tcPr>
            <w:tcW w:w="4186" w:type="dxa"/>
            <w:tcBorders>
              <w:top w:val="single" w:sz="2" w:space="0" w:color="000000"/>
              <w:left w:val="single" w:sz="2" w:space="0" w:color="000000"/>
              <w:bottom w:val="single" w:sz="2" w:space="0" w:color="000000"/>
            </w:tcBorders>
            <w:shd w:val="clear" w:color="auto" w:fill="auto"/>
          </w:tcPr>
          <w:p w14:paraId="6F8ABFB1" w14:textId="77777777" w:rsidR="00031986" w:rsidRPr="003A3C42" w:rsidRDefault="00031986">
            <w:pPr>
              <w:pStyle w:val="normal"/>
              <w:spacing w:after="80" w:line="280" w:lineRule="auto"/>
              <w:ind w:left="0"/>
              <w:rPr>
                <w:i/>
                <w:lang w:val="en-US" w:bidi="en-US"/>
              </w:rPr>
            </w:pPr>
            <w:r w:rsidRPr="003A3C42">
              <w:rPr>
                <w:i/>
                <w:lang w:val="en-US" w:bidi="en-US"/>
              </w:rPr>
              <w:t>Voter registration closes</w:t>
            </w:r>
          </w:p>
        </w:tc>
        <w:tc>
          <w:tcPr>
            <w:tcW w:w="2885" w:type="dxa"/>
            <w:tcBorders>
              <w:top w:val="single" w:sz="2" w:space="0" w:color="000000"/>
              <w:left w:val="single" w:sz="2" w:space="0" w:color="000000"/>
              <w:bottom w:val="single" w:sz="2" w:space="0" w:color="000000"/>
              <w:right w:val="single" w:sz="2" w:space="0" w:color="000000"/>
            </w:tcBorders>
            <w:shd w:val="clear" w:color="auto" w:fill="auto"/>
          </w:tcPr>
          <w:p w14:paraId="38E8D520" w14:textId="77777777" w:rsidR="00031986" w:rsidRPr="003A3C42" w:rsidRDefault="00031986">
            <w:pPr>
              <w:pStyle w:val="normal"/>
              <w:spacing w:after="80" w:line="280" w:lineRule="auto"/>
              <w:ind w:left="0"/>
              <w:rPr>
                <w:i/>
                <w:lang w:val="en-US" w:bidi="en-US"/>
              </w:rPr>
            </w:pPr>
            <w:r w:rsidRPr="003A3C42">
              <w:rPr>
                <w:i/>
                <w:lang w:val="en-US" w:bidi="en-US"/>
              </w:rPr>
              <w:t>1 December 2014</w:t>
            </w:r>
          </w:p>
        </w:tc>
      </w:tr>
      <w:tr w:rsidR="00031986" w:rsidRPr="003A3C42" w14:paraId="4D7553DA" w14:textId="77777777">
        <w:tc>
          <w:tcPr>
            <w:tcW w:w="4186" w:type="dxa"/>
            <w:tcBorders>
              <w:top w:val="single" w:sz="2" w:space="0" w:color="000000"/>
              <w:left w:val="single" w:sz="2" w:space="0" w:color="000000"/>
              <w:bottom w:val="single" w:sz="2" w:space="0" w:color="000000"/>
            </w:tcBorders>
            <w:shd w:val="clear" w:color="auto" w:fill="auto"/>
          </w:tcPr>
          <w:p w14:paraId="0A897DC6" w14:textId="77777777" w:rsidR="00031986" w:rsidRPr="003A3C42" w:rsidRDefault="00031986">
            <w:pPr>
              <w:pStyle w:val="normal"/>
              <w:spacing w:after="80" w:line="280" w:lineRule="auto"/>
              <w:ind w:left="0"/>
              <w:rPr>
                <w:i/>
                <w:lang w:val="en-US" w:bidi="en-US"/>
              </w:rPr>
            </w:pPr>
            <w:r w:rsidRPr="003A3C42">
              <w:rPr>
                <w:i/>
                <w:lang w:val="en-US" w:bidi="en-US"/>
              </w:rPr>
              <w:t>Initial Submission presentations</w:t>
            </w:r>
          </w:p>
        </w:tc>
        <w:tc>
          <w:tcPr>
            <w:tcW w:w="2885" w:type="dxa"/>
            <w:tcBorders>
              <w:top w:val="single" w:sz="2" w:space="0" w:color="000000"/>
              <w:left w:val="single" w:sz="2" w:space="0" w:color="000000"/>
              <w:bottom w:val="single" w:sz="2" w:space="0" w:color="000000"/>
              <w:right w:val="single" w:sz="2" w:space="0" w:color="000000"/>
            </w:tcBorders>
            <w:shd w:val="clear" w:color="auto" w:fill="auto"/>
          </w:tcPr>
          <w:p w14:paraId="57AAC5DB" w14:textId="77777777" w:rsidR="00031986" w:rsidRPr="003A3C42" w:rsidRDefault="0030205C">
            <w:pPr>
              <w:pStyle w:val="normal"/>
              <w:spacing w:after="80" w:line="280" w:lineRule="auto"/>
              <w:ind w:left="0"/>
              <w:rPr>
                <w:i/>
                <w:lang w:val="en-US" w:bidi="en-US"/>
              </w:rPr>
            </w:pPr>
            <w:r>
              <w:rPr>
                <w:i/>
                <w:lang w:val="en-US" w:bidi="en-US"/>
              </w:rPr>
              <w:t>15</w:t>
            </w:r>
            <w:r w:rsidR="00031986" w:rsidRPr="003A3C42">
              <w:rPr>
                <w:i/>
                <w:lang w:val="en-US" w:bidi="en-US"/>
              </w:rPr>
              <w:t xml:space="preserve"> December 2014</w:t>
            </w:r>
          </w:p>
        </w:tc>
      </w:tr>
      <w:tr w:rsidR="00031986" w:rsidRPr="003A3C42" w14:paraId="09072910" w14:textId="77777777">
        <w:tc>
          <w:tcPr>
            <w:tcW w:w="4186" w:type="dxa"/>
            <w:tcBorders>
              <w:top w:val="single" w:sz="2" w:space="0" w:color="000000"/>
              <w:left w:val="single" w:sz="2" w:space="0" w:color="000000"/>
              <w:bottom w:val="single" w:sz="2" w:space="0" w:color="000000"/>
            </w:tcBorders>
            <w:shd w:val="clear" w:color="auto" w:fill="auto"/>
          </w:tcPr>
          <w:p w14:paraId="291E9E40" w14:textId="77777777" w:rsidR="00031986" w:rsidRPr="003A3C42" w:rsidRDefault="00031986">
            <w:pPr>
              <w:pStyle w:val="normal"/>
              <w:spacing w:after="80" w:line="280" w:lineRule="auto"/>
              <w:ind w:left="0"/>
              <w:rPr>
                <w:i/>
                <w:lang w:val="en-US" w:bidi="en-US"/>
              </w:rPr>
            </w:pPr>
            <w:r w:rsidRPr="003A3C42">
              <w:rPr>
                <w:i/>
                <w:lang w:val="en-US" w:bidi="en-US"/>
              </w:rPr>
              <w:t>Revised Submission deadline</w:t>
            </w:r>
          </w:p>
        </w:tc>
        <w:tc>
          <w:tcPr>
            <w:tcW w:w="2885" w:type="dxa"/>
            <w:tcBorders>
              <w:top w:val="single" w:sz="2" w:space="0" w:color="000000"/>
              <w:left w:val="single" w:sz="2" w:space="0" w:color="000000"/>
              <w:bottom w:val="single" w:sz="2" w:space="0" w:color="000000"/>
              <w:right w:val="single" w:sz="2" w:space="0" w:color="000000"/>
            </w:tcBorders>
            <w:shd w:val="clear" w:color="auto" w:fill="auto"/>
          </w:tcPr>
          <w:p w14:paraId="16A9BEBD" w14:textId="77777777" w:rsidR="00031986" w:rsidRPr="003A3C42" w:rsidRDefault="0030205C">
            <w:pPr>
              <w:pStyle w:val="normal"/>
              <w:spacing w:after="80" w:line="280" w:lineRule="auto"/>
              <w:ind w:left="0"/>
              <w:rPr>
                <w:i/>
                <w:lang w:val="en-US" w:bidi="en-US"/>
              </w:rPr>
            </w:pPr>
            <w:r>
              <w:rPr>
                <w:i/>
                <w:lang w:val="en-US" w:bidi="en-US"/>
              </w:rPr>
              <w:t xml:space="preserve">23 </w:t>
            </w:r>
            <w:r w:rsidR="00031986" w:rsidRPr="003A3C42">
              <w:rPr>
                <w:i/>
                <w:lang w:val="en-US" w:bidi="en-US"/>
              </w:rPr>
              <w:t>May 2015</w:t>
            </w:r>
          </w:p>
        </w:tc>
      </w:tr>
      <w:tr w:rsidR="00031986" w:rsidRPr="003A3C42" w14:paraId="22B5BEA1" w14:textId="77777777">
        <w:tc>
          <w:tcPr>
            <w:tcW w:w="4186" w:type="dxa"/>
            <w:tcBorders>
              <w:top w:val="single" w:sz="2" w:space="0" w:color="000000"/>
              <w:left w:val="single" w:sz="2" w:space="0" w:color="000000"/>
              <w:bottom w:val="single" w:sz="2" w:space="0" w:color="000000"/>
            </w:tcBorders>
            <w:shd w:val="clear" w:color="auto" w:fill="auto"/>
          </w:tcPr>
          <w:p w14:paraId="72BEFA77" w14:textId="77777777" w:rsidR="00031986" w:rsidRPr="003A3C42" w:rsidRDefault="00031986">
            <w:pPr>
              <w:pStyle w:val="normal"/>
              <w:spacing w:after="80" w:line="280" w:lineRule="auto"/>
              <w:ind w:left="0"/>
              <w:rPr>
                <w:i/>
                <w:lang w:val="en-US" w:bidi="en-US"/>
              </w:rPr>
            </w:pPr>
            <w:r w:rsidRPr="003A3C42">
              <w:rPr>
                <w:i/>
                <w:lang w:val="en-US" w:bidi="en-US"/>
              </w:rPr>
              <w:t>Revised Submission presentations</w:t>
            </w:r>
          </w:p>
        </w:tc>
        <w:tc>
          <w:tcPr>
            <w:tcW w:w="2885" w:type="dxa"/>
            <w:tcBorders>
              <w:top w:val="single" w:sz="2" w:space="0" w:color="000000"/>
              <w:left w:val="single" w:sz="2" w:space="0" w:color="000000"/>
              <w:bottom w:val="single" w:sz="2" w:space="0" w:color="000000"/>
              <w:right w:val="single" w:sz="2" w:space="0" w:color="000000"/>
            </w:tcBorders>
            <w:shd w:val="clear" w:color="auto" w:fill="auto"/>
          </w:tcPr>
          <w:p w14:paraId="239B9527" w14:textId="77777777" w:rsidR="00031986" w:rsidRPr="003A3C42" w:rsidRDefault="0030205C">
            <w:pPr>
              <w:pStyle w:val="normal"/>
              <w:spacing w:after="80" w:line="280" w:lineRule="auto"/>
              <w:ind w:left="0"/>
              <w:rPr>
                <w:lang w:val="en-US"/>
              </w:rPr>
            </w:pPr>
            <w:r>
              <w:rPr>
                <w:i/>
                <w:lang w:val="en-US" w:bidi="en-US"/>
              </w:rPr>
              <w:t xml:space="preserve">23 </w:t>
            </w:r>
            <w:r w:rsidR="00031986" w:rsidRPr="003A3C42">
              <w:rPr>
                <w:i/>
                <w:lang w:val="en-US" w:bidi="en-US"/>
              </w:rPr>
              <w:t>June 2015</w:t>
            </w:r>
          </w:p>
        </w:tc>
      </w:tr>
    </w:tbl>
    <w:p w14:paraId="315EE894" w14:textId="77777777" w:rsidR="00031986" w:rsidRPr="003A3C42" w:rsidRDefault="00031986">
      <w:pPr>
        <w:pStyle w:val="Body"/>
        <w:ind w:left="0"/>
        <w:rPr>
          <w:lang w:val="en-US"/>
        </w:rPr>
      </w:pPr>
    </w:p>
    <w:p w14:paraId="210D3130" w14:textId="77777777" w:rsidR="00031986" w:rsidRPr="003A3C42" w:rsidRDefault="00031986">
      <w:pPr>
        <w:pStyle w:val="Body"/>
        <w:rPr>
          <w:lang w:val="en-US"/>
        </w:rPr>
      </w:pPr>
    </w:p>
    <w:p w14:paraId="1224B37D" w14:textId="77777777" w:rsidR="0030205C" w:rsidRDefault="00031986" w:rsidP="00CB3A55">
      <w:pPr>
        <w:pStyle w:val="berschrift1"/>
        <w:numPr>
          <w:ilvl w:val="0"/>
          <w:numId w:val="0"/>
        </w:numPr>
        <w:ind w:left="862" w:hanging="862"/>
        <w:rPr>
          <w:lang w:val="en-US"/>
        </w:rPr>
      </w:pPr>
      <w:r w:rsidRPr="003A3C42">
        <w:rPr>
          <w:lang w:val="en-US"/>
        </w:rPr>
        <w:t>Appendix A</w:t>
      </w:r>
      <w:r w:rsidRPr="003A3C42">
        <w:rPr>
          <w:lang w:val="en-US"/>
        </w:rPr>
        <w:tab/>
      </w:r>
    </w:p>
    <w:p w14:paraId="25068CF7" w14:textId="77777777" w:rsidR="00031986" w:rsidRPr="003A3C42" w:rsidRDefault="00031986" w:rsidP="00CB3A55">
      <w:pPr>
        <w:pStyle w:val="berschrift1"/>
        <w:numPr>
          <w:ilvl w:val="0"/>
          <w:numId w:val="0"/>
        </w:numPr>
        <w:ind w:left="862" w:hanging="862"/>
        <w:rPr>
          <w:lang w:val="en-US"/>
        </w:rPr>
      </w:pPr>
      <w:r w:rsidRPr="003A3C42">
        <w:rPr>
          <w:lang w:val="en-US"/>
        </w:rPr>
        <w:t>References &amp; Glossary Specific to this RFP</w:t>
      </w:r>
    </w:p>
    <w:p w14:paraId="075AAF4F" w14:textId="77777777" w:rsidR="00031986" w:rsidRPr="003A3C42" w:rsidRDefault="00031986" w:rsidP="00CB3A55">
      <w:pPr>
        <w:pStyle w:val="berschrift2"/>
        <w:numPr>
          <w:ilvl w:val="0"/>
          <w:numId w:val="0"/>
        </w:numPr>
        <w:rPr>
          <w:rStyle w:val="Instructions"/>
          <w:lang w:val="en-US"/>
        </w:rPr>
      </w:pPr>
      <w:r w:rsidRPr="003A3C42">
        <w:rPr>
          <w:lang w:val="en-US"/>
        </w:rPr>
        <w:t>A.1</w:t>
      </w:r>
      <w:r w:rsidRPr="003A3C42">
        <w:rPr>
          <w:lang w:val="en-US"/>
        </w:rPr>
        <w:tab/>
        <w:t>References Specific to this RFP</w:t>
      </w:r>
    </w:p>
    <w:p w14:paraId="3D04196E" w14:textId="77777777" w:rsidR="00031986" w:rsidRPr="003A3C42" w:rsidRDefault="00031986">
      <w:pPr>
        <w:pStyle w:val="normal"/>
        <w:spacing w:before="119" w:after="119"/>
        <w:ind w:left="1259"/>
        <w:rPr>
          <w:lang w:val="en-US"/>
        </w:rPr>
      </w:pPr>
      <w:r w:rsidRPr="003A3C42">
        <w:rPr>
          <w:rStyle w:val="Instructions"/>
          <w:lang w:val="en-US"/>
        </w:rPr>
        <w:br/>
      </w:r>
      <w:r w:rsidRPr="003A3C42">
        <w:rPr>
          <w:lang w:val="en-US"/>
        </w:rPr>
        <w:t>[Alignment1] Alignment API and Alignment Server</w:t>
      </w:r>
      <w:r w:rsidRPr="003A3C42">
        <w:rPr>
          <w:lang w:val="en-US"/>
        </w:rPr>
        <w:br/>
      </w:r>
      <w:r w:rsidR="00355AC6" w:rsidRPr="00DA6138">
        <w:rPr>
          <w:i/>
          <w:lang w:val="en-US"/>
        </w:rPr>
        <w:t>http://alignapi.gforge.inria.fr/</w:t>
      </w:r>
    </w:p>
    <w:p w14:paraId="61505F7C" w14:textId="77777777" w:rsidR="00031986" w:rsidRPr="003A3C42" w:rsidRDefault="00031986">
      <w:pPr>
        <w:pStyle w:val="normal"/>
        <w:spacing w:before="119" w:after="119"/>
        <w:ind w:left="1259"/>
        <w:rPr>
          <w:lang w:val="en-US"/>
        </w:rPr>
      </w:pPr>
      <w:r w:rsidRPr="003A3C42">
        <w:rPr>
          <w:lang w:val="en-US"/>
        </w:rPr>
        <w:t>[Alignment2] Jérôme Euzenat,</w:t>
      </w:r>
      <w:r w:rsidR="00355AC6" w:rsidRPr="00DA6138">
        <w:rPr>
          <w:lang w:val="en-US"/>
        </w:rPr>
        <w:t xml:space="preserve"> Pavel Shvaiko</w:t>
      </w:r>
      <w:r w:rsidRPr="003A3C42">
        <w:rPr>
          <w:lang w:val="en-US"/>
        </w:rPr>
        <w:t>: Ontology matching. Springer 2007</w:t>
      </w:r>
    </w:p>
    <w:p w14:paraId="636BFFAC" w14:textId="77777777" w:rsidR="00031986" w:rsidRPr="003A3C42" w:rsidRDefault="00031986">
      <w:pPr>
        <w:pStyle w:val="normal"/>
        <w:spacing w:before="119" w:after="119"/>
        <w:ind w:left="1259"/>
        <w:rPr>
          <w:lang w:val="en-US"/>
        </w:rPr>
      </w:pPr>
      <w:r w:rsidRPr="003A3C42">
        <w:rPr>
          <w:lang w:val="en-US"/>
        </w:rPr>
        <w:t>[Approx1] Jeff Z. Pan and Edward Thomas. Approximating OWL-DL ontologies. In AAAI, pages 1434–1439, 2007.</w:t>
      </w:r>
    </w:p>
    <w:p w14:paraId="413C4B57" w14:textId="77777777" w:rsidR="00031986" w:rsidRPr="003A3C42" w:rsidRDefault="00031986">
      <w:pPr>
        <w:pStyle w:val="normal"/>
        <w:spacing w:before="119" w:after="119"/>
        <w:ind w:left="1259"/>
        <w:rPr>
          <w:lang w:val="en-US"/>
        </w:rPr>
      </w:pPr>
      <w:r w:rsidRPr="003A3C42">
        <w:rPr>
          <w:lang w:val="en-US"/>
        </w:rPr>
        <w:t>[Approx2] Yuan Ren, Jeff Z. Pan, and Yuting Zhao. Soundness preserving approximation for TBox reasoning. In AAAI, 2010.</w:t>
      </w:r>
    </w:p>
    <w:p w14:paraId="41232AFD" w14:textId="77777777" w:rsidR="00031986" w:rsidRPr="003A3C42" w:rsidRDefault="00031986">
      <w:pPr>
        <w:pStyle w:val="normal"/>
        <w:spacing w:before="119" w:after="119"/>
        <w:ind w:left="1259"/>
        <w:rPr>
          <w:lang w:val="en-US"/>
        </w:rPr>
      </w:pPr>
      <w:r w:rsidRPr="003A3C42">
        <w:rPr>
          <w:lang w:val="en-US"/>
        </w:rPr>
        <w:t xml:space="preserve">[Approx3] Carsten Lutz, Inanç Seylan, and Frank Wolter. An automata-theoretic approach to uniform interpolation and approximation in the description logic EL. In Principles of Knowledge Representation and Reasoning: Proceedings of the Thirteenth International Conference, KR 2012, Rome, Italy, June 10-14, 2012, 2012. </w:t>
      </w:r>
      <w:r w:rsidRPr="003A3C42">
        <w:rPr>
          <w:lang w:val="en-US"/>
        </w:rPr>
        <w:br/>
      </w:r>
      <w:r w:rsidRPr="00DA6138">
        <w:rPr>
          <w:i/>
          <w:lang w:val="en-US"/>
        </w:rPr>
        <w:t>http://www.informatik.uni-bremen.de/~clu/papers/archive/KR12b.pdf</w:t>
      </w:r>
    </w:p>
    <w:p w14:paraId="7D34F257" w14:textId="77777777" w:rsidR="00031986" w:rsidRPr="003A3C42" w:rsidRDefault="00031986">
      <w:pPr>
        <w:pStyle w:val="normal"/>
        <w:spacing w:before="119" w:after="119"/>
        <w:ind w:left="1259"/>
        <w:rPr>
          <w:lang w:val="en-US"/>
        </w:rPr>
      </w:pPr>
      <w:r w:rsidRPr="003A3C42">
        <w:rPr>
          <w:lang w:val="en-US"/>
        </w:rPr>
        <w:t>[Approx4] B. Selman and H. A. Kautz. Knowledge compilation and theory approximation. J. ACM, 43(2):193–224, 1996.</w:t>
      </w:r>
    </w:p>
    <w:p w14:paraId="7341E9EA" w14:textId="77777777" w:rsidR="00031986" w:rsidRPr="003A3C42" w:rsidRDefault="00031986">
      <w:pPr>
        <w:pStyle w:val="normal"/>
        <w:spacing w:before="119" w:after="119"/>
        <w:ind w:left="1259"/>
        <w:rPr>
          <w:lang w:val="en-US"/>
        </w:rPr>
      </w:pPr>
      <w:r w:rsidRPr="003A3C42">
        <w:rPr>
          <w:lang w:val="en-US"/>
        </w:rPr>
        <w:t>[Approx5] A. del Val. An analysis of approximate knowledge compilation. In IJCAI’95, Proceedings of the Fourteenth International Joint Conference on Artificial Intelligence, pages 830–836, 1995.</w:t>
      </w:r>
    </w:p>
    <w:p w14:paraId="42B7AF04" w14:textId="77777777" w:rsidR="00031986" w:rsidRPr="003A3C42" w:rsidRDefault="00031986">
      <w:pPr>
        <w:pStyle w:val="normal"/>
        <w:spacing w:before="119" w:after="119"/>
        <w:ind w:left="1259"/>
        <w:rPr>
          <w:lang w:val="en-US"/>
        </w:rPr>
      </w:pPr>
      <w:r w:rsidRPr="003A3C42">
        <w:rPr>
          <w:lang w:val="en-US"/>
        </w:rPr>
        <w:t>[Approx6] A. del Val. First order LUB approximations: characterization and algorithms. Artificial Intelligence, 162(1-2):7–48, 2005.</w:t>
      </w:r>
    </w:p>
    <w:p w14:paraId="1BC213C8" w14:textId="77777777" w:rsidR="00031986" w:rsidRPr="003A3C42" w:rsidRDefault="00031986">
      <w:pPr>
        <w:pStyle w:val="normal"/>
        <w:spacing w:before="119" w:after="119"/>
        <w:ind w:left="1259"/>
        <w:rPr>
          <w:lang w:val="en-US"/>
        </w:rPr>
      </w:pPr>
      <w:r w:rsidRPr="003A3C42">
        <w:rPr>
          <w:lang w:val="en-US"/>
        </w:rPr>
        <w:t xml:space="preserve">[Approx7] Klaus Lüttich: Approximation of Ontologies in CASL. FOIS 2006: 335-346 </w:t>
      </w:r>
    </w:p>
    <w:p w14:paraId="7F7DA5A3" w14:textId="77777777" w:rsidR="00031986" w:rsidRPr="003A3C42" w:rsidRDefault="00031986">
      <w:pPr>
        <w:pStyle w:val="normal"/>
        <w:spacing w:before="119" w:after="119"/>
        <w:ind w:left="1259"/>
        <w:rPr>
          <w:lang w:val="en-US"/>
        </w:rPr>
      </w:pPr>
      <w:r w:rsidRPr="003A3C42">
        <w:rPr>
          <w:lang w:val="en-US"/>
        </w:rPr>
        <w:t>[B] The B method</w:t>
      </w:r>
      <w:r w:rsidRPr="003A3C42">
        <w:rPr>
          <w:lang w:val="en-US"/>
        </w:rPr>
        <w:br/>
      </w:r>
      <w:r w:rsidR="00355AC6" w:rsidRPr="00616084">
        <w:rPr>
          <w:i/>
          <w:lang w:val="en-US"/>
        </w:rPr>
        <w:t>http://www.methode-b.com/</w:t>
      </w:r>
    </w:p>
    <w:p w14:paraId="12485115" w14:textId="77777777" w:rsidR="00031986" w:rsidRPr="00616084" w:rsidRDefault="00031986">
      <w:pPr>
        <w:pStyle w:val="normal"/>
        <w:spacing w:before="119" w:after="119"/>
        <w:ind w:left="1259"/>
        <w:rPr>
          <w:i/>
          <w:lang w:val="en-US"/>
        </w:rPr>
      </w:pPr>
      <w:r w:rsidRPr="003A3C42">
        <w:rPr>
          <w:lang w:val="en-US"/>
        </w:rPr>
        <w:t xml:space="preserve">[BFO-OWL] </w:t>
      </w:r>
      <w:r w:rsidRPr="003A3C42">
        <w:rPr>
          <w:lang w:val="en-US"/>
        </w:rPr>
        <w:br/>
      </w:r>
      <w:r w:rsidR="00355AC6" w:rsidRPr="00616084">
        <w:rPr>
          <w:i/>
          <w:lang w:val="en-US"/>
        </w:rPr>
        <w:t>http://bfo.googlecode.com/svn/releases/2012-07-20-graz/owl-group/bfo.owl</w:t>
      </w:r>
    </w:p>
    <w:p w14:paraId="7B5B57A2" w14:textId="77777777" w:rsidR="00031986" w:rsidRPr="003A3C42" w:rsidRDefault="00031986">
      <w:pPr>
        <w:pStyle w:val="normal"/>
        <w:spacing w:before="119" w:after="119"/>
        <w:ind w:left="1259"/>
        <w:rPr>
          <w:lang w:val="en-US"/>
        </w:rPr>
      </w:pPr>
      <w:r w:rsidRPr="003A3C42">
        <w:rPr>
          <w:lang w:val="en-US"/>
        </w:rPr>
        <w:t>[CategoricalManifesto] Joseph A. Goguen: A Categorical Manifesto.</w:t>
      </w:r>
      <w:hyperlink r:id="rId13" w:anchor="Goguen91" w:history="1">
        <w:r w:rsidR="00355AC6" w:rsidRPr="0030205C">
          <w:rPr>
            <w:rStyle w:val="Link"/>
            <w:lang w:val="en-US"/>
          </w:rPr>
          <w:t xml:space="preserve"> </w:t>
        </w:r>
      </w:hyperlink>
      <w:r w:rsidR="00355AC6" w:rsidRPr="00616084">
        <w:rPr>
          <w:lang w:val="en-US"/>
        </w:rPr>
        <w:t>Mathematical Structures in Computer Science 1</w:t>
      </w:r>
      <w:r w:rsidRPr="003A3C42">
        <w:rPr>
          <w:lang w:val="en-US"/>
        </w:rPr>
        <w:t>(1): 49-67 (1991)</w:t>
      </w:r>
    </w:p>
    <w:p w14:paraId="7A3DED37" w14:textId="77777777" w:rsidR="00031986" w:rsidRPr="003A3C42" w:rsidRDefault="00031986">
      <w:pPr>
        <w:pStyle w:val="normal"/>
        <w:spacing w:before="119" w:after="119"/>
        <w:ind w:left="1259"/>
        <w:rPr>
          <w:lang w:val="en-US"/>
        </w:rPr>
      </w:pPr>
      <w:r w:rsidRPr="003A3C42">
        <w:rPr>
          <w:lang w:val="en-US"/>
        </w:rPr>
        <w:t>[CASL] The Common Algebraic Specification Language</w:t>
      </w:r>
      <w:r w:rsidRPr="003A3C42">
        <w:rPr>
          <w:i/>
          <w:lang w:val="en-US"/>
        </w:rPr>
        <w:t xml:space="preserve"> http://www.cofi.info</w:t>
      </w:r>
    </w:p>
    <w:p w14:paraId="34C2517D" w14:textId="77777777" w:rsidR="00031986" w:rsidRPr="003A3C42" w:rsidRDefault="00031986">
      <w:pPr>
        <w:pStyle w:val="normal"/>
        <w:spacing w:before="119" w:after="119"/>
        <w:ind w:left="1259"/>
        <w:rPr>
          <w:lang w:val="en-US"/>
        </w:rPr>
      </w:pPr>
      <w:r w:rsidRPr="003A3C42">
        <w:rPr>
          <w:lang w:val="en-US"/>
        </w:rPr>
        <w:t xml:space="preserve">[CL] ISO/IEC 24707:2007, Information technology – Common Logic (CL): a framework for a family of logic-based languages[EBNF] ISO/IEC 14977:1996, Information technology – Syntactic </w:t>
      </w:r>
      <w:r w:rsidR="00831931" w:rsidRPr="003A3C42">
        <w:rPr>
          <w:lang w:val="en-US"/>
        </w:rPr>
        <w:t>meta</w:t>
      </w:r>
      <w:r w:rsidR="00E44B1F" w:rsidRPr="003A3C42">
        <w:rPr>
          <w:lang w:val="en-US"/>
        </w:rPr>
        <w:t>language</w:t>
      </w:r>
      <w:r w:rsidRPr="003A3C42">
        <w:rPr>
          <w:lang w:val="en-US"/>
        </w:rPr>
        <w:t xml:space="preserve"> – Extended BNF</w:t>
      </w:r>
    </w:p>
    <w:p w14:paraId="1DBD01A7" w14:textId="77777777" w:rsidR="00031986" w:rsidRPr="003A3C42" w:rsidRDefault="00031986">
      <w:pPr>
        <w:pStyle w:val="normal"/>
        <w:spacing w:before="119" w:after="119"/>
        <w:ind w:left="1259"/>
        <w:rPr>
          <w:lang w:val="en-US"/>
        </w:rPr>
      </w:pPr>
      <w:r w:rsidRPr="003A3C42">
        <w:rPr>
          <w:lang w:val="en-US"/>
        </w:rPr>
        <w:t>[Colimits] Mihai Codescu, Till Mossakowski (2008). Heterogeneous colimits. In Frédéric Boulanger, Christophe Gaston, Pierre-Yves Schobbens (Eds.), MoVaH'08 Workshop on Modeling, Validation and Heterogeneity. IEEE press.</w:t>
      </w:r>
    </w:p>
    <w:p w14:paraId="76F523F4" w14:textId="77777777" w:rsidR="00031986" w:rsidRPr="003A3C42" w:rsidRDefault="00031986">
      <w:pPr>
        <w:pStyle w:val="normal"/>
        <w:spacing w:before="119" w:after="119"/>
        <w:ind w:left="1259"/>
        <w:rPr>
          <w:lang w:val="en-US"/>
        </w:rPr>
      </w:pPr>
      <w:r w:rsidRPr="003A3C42">
        <w:rPr>
          <w:lang w:val="en-US"/>
        </w:rPr>
        <w:t xml:space="preserve">[Dolce-lite] </w:t>
      </w:r>
      <w:r w:rsidRPr="003A3C42">
        <w:rPr>
          <w:i/>
          <w:lang w:val="en-US"/>
        </w:rPr>
        <w:t>http://www.loa.istc.cnr.it/DOLCE.html</w:t>
      </w:r>
    </w:p>
    <w:p w14:paraId="35714200" w14:textId="77777777" w:rsidR="00031986" w:rsidRPr="003A3C42" w:rsidRDefault="00031986">
      <w:pPr>
        <w:pStyle w:val="normal"/>
        <w:spacing w:before="119" w:after="119"/>
        <w:ind w:left="1259"/>
        <w:rPr>
          <w:lang w:val="en-US"/>
        </w:rPr>
      </w:pPr>
      <w:r w:rsidRPr="003A3C42">
        <w:rPr>
          <w:lang w:val="en-US"/>
        </w:rPr>
        <w:t>[FLogic] F-Logic</w:t>
      </w:r>
      <w:r w:rsidRPr="003A3C42">
        <w:rPr>
          <w:lang w:val="en-US"/>
        </w:rPr>
        <w:br/>
      </w:r>
      <w:r w:rsidRPr="003A3C42">
        <w:rPr>
          <w:i/>
          <w:lang w:val="en-US"/>
        </w:rPr>
        <w:t>http://en.wikipedia.org/wiki/F-logic</w:t>
      </w:r>
    </w:p>
    <w:p w14:paraId="54FDC54D" w14:textId="77777777" w:rsidR="00031986" w:rsidRPr="00DA6138" w:rsidRDefault="00031986">
      <w:pPr>
        <w:pStyle w:val="normal"/>
        <w:spacing w:before="119" w:after="119"/>
        <w:ind w:left="1259"/>
      </w:pPr>
      <w:r w:rsidRPr="003A3C42">
        <w:rPr>
          <w:lang w:val="en-US"/>
        </w:rPr>
        <w:t>[FUML] Semantics of a Foundational Subset for Executable UML Models</w:t>
      </w:r>
      <w:r w:rsidRPr="003A3C42">
        <w:rPr>
          <w:lang w:val="en-US"/>
        </w:rPr>
        <w:br/>
      </w:r>
      <w:r w:rsidR="00355AC6" w:rsidRPr="00DA6138">
        <w:rPr>
          <w:lang w:val="en-US"/>
        </w:rPr>
        <w:t>http://www.omg.org/spec/FUML/</w:t>
      </w:r>
    </w:p>
    <w:p w14:paraId="268709DE" w14:textId="77777777" w:rsidR="00031986" w:rsidRPr="003A3C42" w:rsidRDefault="00031986">
      <w:pPr>
        <w:pStyle w:val="normal"/>
        <w:spacing w:before="119" w:after="119"/>
        <w:ind w:left="1259"/>
        <w:rPr>
          <w:lang w:val="en-US"/>
        </w:rPr>
      </w:pPr>
      <w:r w:rsidRPr="003A3C42">
        <w:rPr>
          <w:lang w:val="en-US"/>
        </w:rPr>
        <w:t>[GrothendieckInst] Razvan Diaconescu: Grothendieck Institutions.</w:t>
      </w:r>
      <w:r w:rsidR="00355AC6" w:rsidRPr="00DA6138">
        <w:rPr>
          <w:lang w:val="en-US"/>
        </w:rPr>
        <w:t xml:space="preserve"> Applied Categorical Structures 10</w:t>
      </w:r>
      <w:r w:rsidRPr="003A3C42">
        <w:rPr>
          <w:lang w:val="en-US"/>
        </w:rPr>
        <w:t>(4): 383-402 (2002)</w:t>
      </w:r>
    </w:p>
    <w:p w14:paraId="25925CE5" w14:textId="77777777" w:rsidR="00031986" w:rsidRPr="003A3C42" w:rsidRDefault="00031986">
      <w:pPr>
        <w:pStyle w:val="normal"/>
        <w:spacing w:before="119" w:after="119"/>
        <w:ind w:left="1259"/>
        <w:rPr>
          <w:lang w:val="en-US"/>
        </w:rPr>
      </w:pPr>
      <w:r w:rsidRPr="003A3C42">
        <w:rPr>
          <w:lang w:val="en-US"/>
        </w:rPr>
        <w:t>[Heterogeneous1] A. Tarlecki. Towards heterogeneous specifications. In D. Gabbay, M. de Rijke, eds., Frontiers of Combining Systems 2, 1998, Studies in Logic and Computation, 337–360. Research Studies Press, 2000.</w:t>
      </w:r>
    </w:p>
    <w:p w14:paraId="7B028F76" w14:textId="77777777" w:rsidR="00031986" w:rsidRPr="003A3C42" w:rsidRDefault="00031986">
      <w:pPr>
        <w:pStyle w:val="normal"/>
        <w:spacing w:before="119" w:after="119"/>
        <w:ind w:left="1259"/>
        <w:rPr>
          <w:lang w:val="en-US"/>
        </w:rPr>
      </w:pPr>
      <w:r w:rsidRPr="003A3C42">
        <w:rPr>
          <w:lang w:val="en-US"/>
        </w:rPr>
        <w:t>[Heterogeneous2] Till Mossakowski (2005). Heterogeneous specification and the heterogeneous tool set. University of Bremen. Habilitation thesis.</w:t>
      </w:r>
    </w:p>
    <w:p w14:paraId="2C468CA4" w14:textId="77777777" w:rsidR="00031986" w:rsidRPr="003A3C42" w:rsidRDefault="00031986">
      <w:pPr>
        <w:pStyle w:val="normal"/>
        <w:spacing w:before="119" w:after="119"/>
        <w:ind w:left="1259"/>
        <w:rPr>
          <w:lang w:val="en-US"/>
        </w:rPr>
      </w:pPr>
      <w:r w:rsidRPr="003A3C42">
        <w:rPr>
          <w:lang w:val="en-US"/>
        </w:rPr>
        <w:t>[HetUML] María Victoria Cengarle, Alexander Knapp, Andr</w:t>
      </w:r>
      <w:r w:rsidR="0030205C">
        <w:rPr>
          <w:lang w:val="en-US"/>
        </w:rPr>
        <w:t xml:space="preserve">zej Tarlecki, Martin Wirsing: </w:t>
      </w:r>
      <w:r w:rsidRPr="003A3C42">
        <w:rPr>
          <w:lang w:val="en-US"/>
        </w:rPr>
        <w:t xml:space="preserve">A Heterogeneous Approach to UML Semantics. In Pierpaolo Degano, Rocco De Nicola, José Meseguer (Eds.): Concurrency, Graphs and Models, Essays Dedicated to Ugo Montanari on the Occasion of His 65th Birthday. Springer 2008 Lecture Notes in Computer Science. </w:t>
      </w:r>
      <w:r w:rsidRPr="003A3C42">
        <w:rPr>
          <w:i/>
          <w:lang w:val="en-US"/>
        </w:rPr>
        <w:t>http://www.informatik.uni-trier.de/~ley/db/conf/birthday/montanari2008.html#CengarleKTW08</w:t>
      </w:r>
    </w:p>
    <w:p w14:paraId="298E4346" w14:textId="77777777" w:rsidR="00031986" w:rsidRPr="003A3C42" w:rsidRDefault="00031986">
      <w:pPr>
        <w:pStyle w:val="normal"/>
        <w:spacing w:before="119" w:after="119"/>
        <w:ind w:left="1259"/>
        <w:rPr>
          <w:lang w:val="en-US"/>
        </w:rPr>
      </w:pPr>
      <w:r w:rsidRPr="003A3C42">
        <w:rPr>
          <w:lang w:val="en-US"/>
        </w:rPr>
        <w:t>[HugoRT]</w:t>
      </w:r>
      <w:r w:rsidRPr="003A3C42">
        <w:rPr>
          <w:lang w:val="en-US"/>
        </w:rPr>
        <w:br/>
      </w:r>
      <w:r w:rsidRPr="003A3C42">
        <w:rPr>
          <w:i/>
          <w:lang w:val="en-US"/>
        </w:rPr>
        <w:t>http://www.informatik.uni-augsburg.de/en/chairs/swt/sse/hugort/</w:t>
      </w:r>
    </w:p>
    <w:p w14:paraId="51B7AA26" w14:textId="77777777" w:rsidR="00031986" w:rsidRPr="003A3C42" w:rsidRDefault="00031986">
      <w:pPr>
        <w:pStyle w:val="normal"/>
        <w:spacing w:before="119" w:after="119"/>
        <w:ind w:left="1259"/>
        <w:rPr>
          <w:lang w:val="en-US"/>
        </w:rPr>
      </w:pPr>
      <w:r w:rsidRPr="003A3C42">
        <w:rPr>
          <w:lang w:val="en-US"/>
        </w:rPr>
        <w:t>[HyperOnto] Oliver Kutz, Till Mossakowski, Dominik Lücke (2010). Carnap, Goguen, and the Hyperontologies – Logical Pluralism and Heterogeneous Structuring in Ontology Design. In Logica Univeralis, 4 (2), pp. 255–333.</w:t>
      </w:r>
    </w:p>
    <w:p w14:paraId="0E0745DB" w14:textId="77777777" w:rsidR="00031986" w:rsidRPr="003A3C42" w:rsidRDefault="00031986">
      <w:pPr>
        <w:pStyle w:val="normal"/>
        <w:spacing w:before="119" w:after="119"/>
        <w:ind w:left="1259"/>
        <w:rPr>
          <w:lang w:val="en-US"/>
        </w:rPr>
      </w:pPr>
      <w:r w:rsidRPr="003A3C42">
        <w:rPr>
          <w:lang w:val="en-US"/>
        </w:rPr>
        <w:t>[Institution] Joseph A. Goguen,</w:t>
      </w:r>
      <w:r w:rsidR="00355AC6" w:rsidRPr="00616084">
        <w:rPr>
          <w:lang w:val="en-US"/>
        </w:rPr>
        <w:t xml:space="preserve"> Rod M. Burstall</w:t>
      </w:r>
      <w:r w:rsidRPr="003A3C42">
        <w:rPr>
          <w:lang w:val="en-US"/>
        </w:rPr>
        <w:t>: Institutions: Abstract Model Theory for Specification and Programming.</w:t>
      </w:r>
      <w:r w:rsidR="00355AC6" w:rsidRPr="00DA6138">
        <w:rPr>
          <w:lang w:val="en-US"/>
        </w:rPr>
        <w:t xml:space="preserve"> J. ACM 39</w:t>
      </w:r>
      <w:r w:rsidRPr="003A3C42">
        <w:rPr>
          <w:lang w:val="en-US"/>
        </w:rPr>
        <w:t>(1): 95-146 (1992)</w:t>
      </w:r>
    </w:p>
    <w:p w14:paraId="480F9210" w14:textId="77777777" w:rsidR="00031986" w:rsidRPr="005312AE" w:rsidRDefault="00031986" w:rsidP="005312AE">
      <w:pPr>
        <w:pStyle w:val="normal"/>
        <w:spacing w:before="119" w:after="119"/>
        <w:ind w:left="1259"/>
        <w:rPr>
          <w:lang w:val="en-US"/>
        </w:rPr>
      </w:pPr>
      <w:r w:rsidRPr="003A3C42">
        <w:rPr>
          <w:lang w:val="en-US"/>
        </w:rPr>
        <w:t>[IRI] IETF/RFC 3987, Internationalized Resource Identifiers (IRIs). January 2005.</w:t>
      </w:r>
      <w:r w:rsidR="001C7754" w:rsidRPr="001C7754">
        <w:rPr>
          <w:i/>
          <w:lang w:val="en-US"/>
        </w:rPr>
        <w:t xml:space="preserve"> </w:t>
      </w:r>
      <w:r w:rsidR="001C7754" w:rsidRPr="00DA6138">
        <w:rPr>
          <w:i/>
          <w:lang w:val="en-US"/>
        </w:rPr>
        <w:t>http://tools.ietf.org/html/rfc3987</w:t>
      </w:r>
    </w:p>
    <w:p w14:paraId="18634FCC" w14:textId="77777777" w:rsidR="00031986" w:rsidRPr="003A3C42" w:rsidRDefault="00031986">
      <w:pPr>
        <w:pStyle w:val="normal"/>
        <w:spacing w:before="119" w:after="119"/>
        <w:ind w:left="1259"/>
        <w:rPr>
          <w:lang w:val="en-US"/>
        </w:rPr>
      </w:pPr>
      <w:r w:rsidRPr="003A3C42">
        <w:rPr>
          <w:lang w:val="en-US"/>
        </w:rPr>
        <w:t xml:space="preserve">[Logic] Enderton, Herbert B. (1972). </w:t>
      </w:r>
      <w:r w:rsidRPr="003A3C42">
        <w:rPr>
          <w:i/>
          <w:lang w:val="en-US"/>
        </w:rPr>
        <w:t>A Mathematical Introduction to Logic</w:t>
      </w:r>
      <w:r w:rsidRPr="003A3C42">
        <w:rPr>
          <w:lang w:val="en-US"/>
        </w:rPr>
        <w:t xml:space="preserve"> (1 ed.).</w:t>
      </w:r>
      <w:r w:rsidR="00355AC6" w:rsidRPr="00616084">
        <w:rPr>
          <w:lang w:val="en-US"/>
        </w:rPr>
        <w:t xml:space="preserve"> Academic Press</w:t>
      </w:r>
      <w:r w:rsidRPr="003A3C42">
        <w:rPr>
          <w:lang w:val="en-US"/>
        </w:rPr>
        <w:t xml:space="preserve"> Second edition, 2001</w:t>
      </w:r>
    </w:p>
    <w:p w14:paraId="34F912BC" w14:textId="77777777" w:rsidR="00031986" w:rsidRPr="003A3C42" w:rsidRDefault="00031986">
      <w:pPr>
        <w:pStyle w:val="normal"/>
        <w:spacing w:before="119" w:after="119"/>
        <w:ind w:left="1259"/>
        <w:rPr>
          <w:lang w:val="en-US"/>
        </w:rPr>
      </w:pPr>
      <w:r w:rsidRPr="003A3C42">
        <w:rPr>
          <w:lang w:val="en-US"/>
        </w:rPr>
        <w:t xml:space="preserve">[Modules1] </w:t>
      </w:r>
      <w:r w:rsidR="00355AC6" w:rsidRPr="00616084">
        <w:rPr>
          <w:lang w:val="en-US"/>
        </w:rPr>
        <w:t>Bernardo Cuenca Grau</w:t>
      </w:r>
      <w:r w:rsidRPr="003A3C42">
        <w:rPr>
          <w:lang w:val="en-US"/>
        </w:rPr>
        <w:t>,</w:t>
      </w:r>
      <w:r w:rsidR="00355AC6" w:rsidRPr="00616084">
        <w:rPr>
          <w:lang w:val="en-US"/>
        </w:rPr>
        <w:t xml:space="preserve"> Ian Horrocks</w:t>
      </w:r>
      <w:r w:rsidRPr="003A3C42">
        <w:rPr>
          <w:lang w:val="en-US"/>
        </w:rPr>
        <w:t>,</w:t>
      </w:r>
      <w:r w:rsidR="00355AC6" w:rsidRPr="00616084">
        <w:rPr>
          <w:lang w:val="en-US"/>
        </w:rPr>
        <w:t xml:space="preserve"> Yevgeny Kazakov</w:t>
      </w:r>
      <w:r w:rsidRPr="003A3C42">
        <w:rPr>
          <w:lang w:val="en-US"/>
        </w:rPr>
        <w:t>, Ulrike Sattler: Extracting Modules from Ontologies: A Logic-Based Approach.</w:t>
      </w:r>
      <w:r w:rsidR="00355AC6" w:rsidRPr="00616084">
        <w:rPr>
          <w:lang w:val="en-US"/>
        </w:rPr>
        <w:t xml:space="preserve"> Modular Ontologies 2009</w:t>
      </w:r>
      <w:r w:rsidRPr="003A3C42">
        <w:rPr>
          <w:lang w:val="en-US"/>
        </w:rPr>
        <w:t>: 159-186</w:t>
      </w:r>
    </w:p>
    <w:p w14:paraId="52509707" w14:textId="77777777" w:rsidR="00031986" w:rsidRPr="003A3C42" w:rsidRDefault="00031986">
      <w:pPr>
        <w:pStyle w:val="normal"/>
        <w:spacing w:before="119" w:after="119"/>
        <w:ind w:left="1259"/>
        <w:rPr>
          <w:lang w:val="en-US"/>
        </w:rPr>
      </w:pPr>
      <w:r w:rsidRPr="003A3C42">
        <w:rPr>
          <w:lang w:val="en-US"/>
        </w:rPr>
        <w:t xml:space="preserve">[Modules2] </w:t>
      </w:r>
      <w:r w:rsidR="00355AC6" w:rsidRPr="00616084">
        <w:rPr>
          <w:lang w:val="en-US"/>
        </w:rPr>
        <w:t>Roman Kontchakov</w:t>
      </w:r>
      <w:r w:rsidRPr="003A3C42">
        <w:rPr>
          <w:lang w:val="en-US"/>
        </w:rPr>
        <w:t>,</w:t>
      </w:r>
      <w:r w:rsidR="00355AC6" w:rsidRPr="00616084">
        <w:rPr>
          <w:lang w:val="en-US"/>
        </w:rPr>
        <w:t xml:space="preserve"> Frank Wolter</w:t>
      </w:r>
      <w:r w:rsidRPr="003A3C42">
        <w:rPr>
          <w:lang w:val="en-US"/>
        </w:rPr>
        <w:t>, Michael Zakharyaschev: Logic-based ontology comparison and module extraction, with an application to DL-Lite.</w:t>
      </w:r>
      <w:r w:rsidR="00355AC6" w:rsidRPr="00616084">
        <w:rPr>
          <w:lang w:val="en-US"/>
        </w:rPr>
        <w:t xml:space="preserve"> Artif. Intell. 174</w:t>
      </w:r>
      <w:r w:rsidRPr="003A3C42">
        <w:rPr>
          <w:lang w:val="en-US"/>
        </w:rPr>
        <w:t>(15): 1093-1141 (2010)</w:t>
      </w:r>
    </w:p>
    <w:p w14:paraId="78BED47C" w14:textId="77777777" w:rsidR="00031986" w:rsidRPr="003A3C42" w:rsidRDefault="00031986">
      <w:pPr>
        <w:pStyle w:val="normal"/>
        <w:spacing w:before="119" w:after="119"/>
        <w:ind w:left="1259"/>
        <w:rPr>
          <w:lang w:val="en-US"/>
        </w:rPr>
      </w:pPr>
      <w:r w:rsidRPr="003A3C42">
        <w:rPr>
          <w:lang w:val="en-US"/>
        </w:rPr>
        <w:t xml:space="preserve">[Modules3] </w:t>
      </w:r>
      <w:r w:rsidR="00355AC6" w:rsidRPr="00616084">
        <w:rPr>
          <w:lang w:val="en-US"/>
        </w:rPr>
        <w:t>Ulrike Sattler</w:t>
      </w:r>
      <w:r w:rsidRPr="003A3C42">
        <w:rPr>
          <w:lang w:val="en-US"/>
        </w:rPr>
        <w:t>, Thomas Schneider,</w:t>
      </w:r>
      <w:r w:rsidR="00355AC6" w:rsidRPr="00616084">
        <w:rPr>
          <w:lang w:val="en-US"/>
        </w:rPr>
        <w:t xml:space="preserve"> Michael Zakharyaschev</w:t>
      </w:r>
      <w:r w:rsidRPr="003A3C42">
        <w:rPr>
          <w:lang w:val="en-US"/>
        </w:rPr>
        <w:t>: Which Kind of Module Should I Extract?</w:t>
      </w:r>
      <w:r w:rsidR="00355AC6" w:rsidRPr="00616084">
        <w:rPr>
          <w:lang w:val="en-US"/>
        </w:rPr>
        <w:t xml:space="preserve"> Description Logics 2009</w:t>
      </w:r>
    </w:p>
    <w:p w14:paraId="4BEA9D4B" w14:textId="77777777" w:rsidR="00031986" w:rsidRPr="003A3C42" w:rsidRDefault="00031986">
      <w:pPr>
        <w:pStyle w:val="normal"/>
        <w:spacing w:before="119" w:after="119"/>
        <w:ind w:left="1259"/>
        <w:rPr>
          <w:lang w:val="en-US"/>
        </w:rPr>
      </w:pPr>
      <w:r w:rsidRPr="003A3C42">
        <w:rPr>
          <w:lang w:val="en-US"/>
        </w:rPr>
        <w:t xml:space="preserve">[Modules4] </w:t>
      </w:r>
      <w:r w:rsidR="00355AC6" w:rsidRPr="00616084">
        <w:rPr>
          <w:lang w:val="en-US"/>
        </w:rPr>
        <w:t>Chiara Del Vescovo</w:t>
      </w:r>
      <w:r w:rsidRPr="003A3C42">
        <w:rPr>
          <w:lang w:val="en-US"/>
        </w:rPr>
        <w:t>,</w:t>
      </w:r>
      <w:r w:rsidR="00355AC6" w:rsidRPr="00616084">
        <w:rPr>
          <w:lang w:val="en-US"/>
        </w:rPr>
        <w:t xml:space="preserve"> Pavel Klinov</w:t>
      </w:r>
      <w:r w:rsidRPr="003A3C42">
        <w:rPr>
          <w:lang w:val="en-US"/>
        </w:rPr>
        <w:t>,</w:t>
      </w:r>
      <w:r w:rsidR="00355AC6" w:rsidRPr="00616084">
        <w:rPr>
          <w:lang w:val="en-US"/>
        </w:rPr>
        <w:t xml:space="preserve"> Bijan Parsia</w:t>
      </w:r>
      <w:r w:rsidRPr="003A3C42">
        <w:rPr>
          <w:lang w:val="en-US"/>
        </w:rPr>
        <w:t>,</w:t>
      </w:r>
      <w:r w:rsidR="00355AC6" w:rsidRPr="00616084">
        <w:rPr>
          <w:lang w:val="en-US"/>
        </w:rPr>
        <w:t xml:space="preserve"> Ulrike Sattler</w:t>
      </w:r>
      <w:r w:rsidRPr="003A3C42">
        <w:rPr>
          <w:lang w:val="en-US"/>
        </w:rPr>
        <w:t>, Thomas Schneider,</w:t>
      </w:r>
      <w:r w:rsidR="00355AC6" w:rsidRPr="00616084">
        <w:rPr>
          <w:lang w:val="en-US"/>
        </w:rPr>
        <w:t xml:space="preserve"> Dmitry Tsarkov</w:t>
      </w:r>
      <w:r w:rsidRPr="003A3C42">
        <w:rPr>
          <w:lang w:val="en-US"/>
        </w:rPr>
        <w:t>: Empirical Study of Logic-Based Modules: Cheap Is Cheerful.</w:t>
      </w:r>
      <w:r w:rsidR="00355AC6" w:rsidRPr="00616084">
        <w:rPr>
          <w:lang w:val="en-US"/>
        </w:rPr>
        <w:t xml:space="preserve"> Description Logics 2013</w:t>
      </w:r>
      <w:r w:rsidRPr="003A3C42">
        <w:rPr>
          <w:lang w:val="en-US"/>
        </w:rPr>
        <w:t>: 144-155</w:t>
      </w:r>
    </w:p>
    <w:p w14:paraId="02A13704" w14:textId="77777777" w:rsidR="00031986" w:rsidRPr="003A3C42" w:rsidRDefault="00031986">
      <w:pPr>
        <w:pStyle w:val="normal"/>
        <w:spacing w:before="119" w:after="119"/>
        <w:ind w:left="1259"/>
        <w:rPr>
          <w:lang w:val="en-US"/>
        </w:rPr>
      </w:pPr>
      <w:r w:rsidRPr="003A3C42">
        <w:rPr>
          <w:lang w:val="en-US"/>
        </w:rPr>
        <w:t>[Morphisms] Joseph A. Goguen,</w:t>
      </w:r>
      <w:r w:rsidR="00355AC6" w:rsidRPr="00616084">
        <w:rPr>
          <w:lang w:val="en-US"/>
        </w:rPr>
        <w:t xml:space="preserve"> Grigore Rosu</w:t>
      </w:r>
      <w:r w:rsidRPr="003A3C42">
        <w:rPr>
          <w:lang w:val="en-US"/>
        </w:rPr>
        <w:t>: Institution Morphisms.</w:t>
      </w:r>
      <w:r w:rsidR="00355AC6" w:rsidRPr="00616084">
        <w:rPr>
          <w:lang w:val="en-US"/>
        </w:rPr>
        <w:t xml:space="preserve"> Formal Asp. Comput. 13</w:t>
      </w:r>
      <w:r w:rsidRPr="003A3C42">
        <w:rPr>
          <w:lang w:val="en-US"/>
        </w:rPr>
        <w:t>(3-5): 274-307 (2002)</w:t>
      </w:r>
    </w:p>
    <w:p w14:paraId="7DC85616" w14:textId="77777777" w:rsidR="00031986" w:rsidRPr="003A3C42" w:rsidRDefault="00031986">
      <w:pPr>
        <w:pStyle w:val="normal"/>
        <w:spacing w:before="119" w:after="119"/>
        <w:ind w:left="1259"/>
        <w:rPr>
          <w:lang w:val="en-US"/>
        </w:rPr>
      </w:pPr>
      <w:r w:rsidRPr="003A3C42">
        <w:rPr>
          <w:lang w:val="en-US"/>
        </w:rPr>
        <w:t>[OBDA] Diego Calvanese, Giuseppe De Giacomo, Domenico Lembo, Maurizio Lenzerini, Antonella Poggi, Mariano Rodriguez-Muro, Riccardo Rosati, Marco Ruzzi, Domenico Fabio Savo: The MASTRO system for ontology-based data access. Semantic Web 2(1): 43-53 (2011)</w:t>
      </w:r>
    </w:p>
    <w:p w14:paraId="099B8EB2" w14:textId="77777777" w:rsidR="00031986" w:rsidRPr="003A3C42" w:rsidRDefault="00031986">
      <w:pPr>
        <w:pStyle w:val="normal"/>
        <w:spacing w:before="119" w:after="119"/>
        <w:ind w:left="1259"/>
        <w:rPr>
          <w:lang w:val="en-US"/>
        </w:rPr>
      </w:pPr>
      <w:r w:rsidRPr="003A3C42">
        <w:rPr>
          <w:lang w:val="en-US"/>
        </w:rPr>
        <w:t xml:space="preserve">[OWL2-Profiles] W3C/TR REC-owl2-profiles:2009, OWL 2 Web Ontology Language: Profiles. W3C Recommendation, 27 October 2009. </w:t>
      </w:r>
      <w:r w:rsidRPr="003A3C42">
        <w:rPr>
          <w:i/>
          <w:lang w:val="en-US"/>
        </w:rPr>
        <w:t>http://www.w3.org/TR/2009/REC-owl2-profiles-20091027/</w:t>
      </w:r>
    </w:p>
    <w:p w14:paraId="2FBE0115" w14:textId="77777777" w:rsidR="00031986" w:rsidRPr="003A3C42" w:rsidRDefault="00031986">
      <w:pPr>
        <w:pStyle w:val="normal"/>
        <w:spacing w:before="119" w:after="119"/>
        <w:ind w:left="1259"/>
        <w:rPr>
          <w:lang w:val="en-US"/>
        </w:rPr>
      </w:pPr>
      <w:r w:rsidRPr="003A3C42">
        <w:rPr>
          <w:lang w:val="en-US"/>
        </w:rPr>
        <w:t>[OWL2] W3C/TR REC-owl2-syntax:2009, OWL 2 Web Ontology Language: Structural Specification and Functional-Style Syntax. W3C Recommendation, 27 October 2009.</w:t>
      </w:r>
      <w:r w:rsidRPr="003A3C42">
        <w:rPr>
          <w:lang w:val="en-US"/>
        </w:rPr>
        <w:br/>
        <w:t xml:space="preserve"> </w:t>
      </w:r>
      <w:r w:rsidRPr="003A3C42">
        <w:rPr>
          <w:i/>
          <w:lang w:val="en-US"/>
        </w:rPr>
        <w:t>http://www.w3.org/TR/2009/REC-owl2-syntax-20091027/</w:t>
      </w:r>
    </w:p>
    <w:p w14:paraId="273C41DF" w14:textId="77777777" w:rsidR="00031986" w:rsidRPr="00C42E1A" w:rsidRDefault="00031986" w:rsidP="00C42E1A">
      <w:pPr>
        <w:pStyle w:val="normal"/>
        <w:spacing w:before="119" w:after="119"/>
        <w:ind w:left="1259"/>
        <w:rPr>
          <w:color w:val="auto"/>
          <w:szCs w:val="24"/>
          <w:lang w:val="en-US"/>
        </w:rPr>
      </w:pPr>
      <w:r w:rsidRPr="003A3C42">
        <w:rPr>
          <w:lang w:val="en-US"/>
        </w:rPr>
        <w:t xml:space="preserve">[Part-Whole] </w:t>
      </w:r>
      <w:r w:rsidR="00355AC6" w:rsidRPr="00DA6138">
        <w:rPr>
          <w:color w:val="auto"/>
          <w:szCs w:val="24"/>
          <w:lang w:val="en-US"/>
        </w:rPr>
        <w:t>Keet, C.M., Fern</w:t>
      </w:r>
      <w:r w:rsidR="00C42E1A" w:rsidRPr="00C42E1A">
        <w:rPr>
          <w:color w:val="auto"/>
          <w:szCs w:val="24"/>
          <w:lang w:val="en-US"/>
        </w:rPr>
        <w:t>á</w:t>
      </w:r>
      <w:r w:rsidR="00355AC6" w:rsidRPr="00DA6138">
        <w:rPr>
          <w:color w:val="auto"/>
          <w:szCs w:val="24"/>
          <w:lang w:val="en-US"/>
        </w:rPr>
        <w:t>ndez-Reyes, F.C., Morales-</w:t>
      </w:r>
      <w:r w:rsidR="00C42E1A" w:rsidRPr="00C42E1A">
        <w:rPr>
          <w:color w:val="auto"/>
          <w:szCs w:val="24"/>
          <w:lang w:val="en-US"/>
        </w:rPr>
        <w:t>González</w:t>
      </w:r>
      <w:r w:rsidR="00355AC6" w:rsidRPr="00DA6138">
        <w:rPr>
          <w:color w:val="auto"/>
          <w:szCs w:val="24"/>
          <w:lang w:val="en-US"/>
        </w:rPr>
        <w:t>, A. Representing mereotopological r</w:t>
      </w:r>
      <w:r w:rsidR="00C42E1A">
        <w:rPr>
          <w:color w:val="auto"/>
          <w:szCs w:val="24"/>
          <w:lang w:val="en-US"/>
        </w:rPr>
        <w:t>elations in OWL ontologies with OntoPartS</w:t>
      </w:r>
      <w:r w:rsidR="00355AC6" w:rsidRPr="00DA6138">
        <w:rPr>
          <w:color w:val="auto"/>
          <w:szCs w:val="24"/>
          <w:lang w:val="en-US"/>
        </w:rPr>
        <w:t xml:space="preserve">. In: </w:t>
      </w:r>
      <w:r w:rsidR="00355AC6" w:rsidRPr="00DA6138">
        <w:rPr>
          <w:i/>
          <w:color w:val="auto"/>
          <w:szCs w:val="24"/>
          <w:lang w:val="en-US"/>
        </w:rPr>
        <w:t>Proceedings of the 9th Extended Semantic Web Conference</w:t>
      </w:r>
      <w:r w:rsidR="00355AC6" w:rsidRPr="00DA6138">
        <w:rPr>
          <w:color w:val="auto"/>
          <w:szCs w:val="24"/>
          <w:lang w:val="en-US"/>
        </w:rPr>
        <w:t xml:space="preserve"> (ESWC'12), 29-31 May 2012, Heraklion, Crete, Greece. Springer, Lecture Notes in Computer Science LNCS  7295, 240-254.</w:t>
      </w:r>
    </w:p>
    <w:p w14:paraId="4DB7C72D" w14:textId="77777777" w:rsidR="008E7E4D" w:rsidRDefault="00D91AFE" w:rsidP="008E7E4D">
      <w:pPr>
        <w:pStyle w:val="normal"/>
        <w:spacing w:before="119" w:after="119"/>
        <w:ind w:left="1259"/>
        <w:rPr>
          <w:lang w:val="en-US"/>
        </w:rPr>
      </w:pPr>
      <w:r>
        <w:rPr>
          <w:lang w:val="en-US"/>
        </w:rPr>
        <w:t xml:space="preserve">[PROVCon] </w:t>
      </w:r>
      <w:r w:rsidR="008E7E4D" w:rsidRPr="008E7E4D">
        <w:rPr>
          <w:lang w:val="en-US"/>
        </w:rPr>
        <w:t>Constraints of the PROV Data Model</w:t>
      </w:r>
      <w:r w:rsidR="008E7E4D" w:rsidRPr="00D91AFE">
        <w:rPr>
          <w:i/>
          <w:lang w:val="en-US"/>
        </w:rPr>
        <w:t>http://www.w3.org/TR/2013/REC-prov-constraints-20130430/</w:t>
      </w:r>
    </w:p>
    <w:p w14:paraId="1E60E7E9" w14:textId="77777777" w:rsidR="00D91AFE" w:rsidRPr="008E7E4D" w:rsidRDefault="00D91AFE" w:rsidP="008E7E4D">
      <w:pPr>
        <w:pStyle w:val="normal"/>
        <w:spacing w:before="119" w:after="119"/>
        <w:ind w:left="1259"/>
        <w:rPr>
          <w:lang w:val="en-US"/>
        </w:rPr>
      </w:pPr>
      <w:r>
        <w:rPr>
          <w:lang w:val="en-US"/>
        </w:rPr>
        <w:t>[PROVSem]</w:t>
      </w:r>
      <w:r w:rsidR="008E7E4D">
        <w:rPr>
          <w:lang w:val="en-US"/>
        </w:rPr>
        <w:t xml:space="preserve"> </w:t>
      </w:r>
      <w:r w:rsidR="008E7E4D" w:rsidRPr="008E7E4D">
        <w:rPr>
          <w:lang w:val="en-US"/>
        </w:rPr>
        <w:t>Semantics of the PROV Data Model</w:t>
      </w:r>
      <w:r>
        <w:rPr>
          <w:lang w:val="en-US"/>
        </w:rPr>
        <w:t xml:space="preserve"> </w:t>
      </w:r>
      <w:r w:rsidRPr="00D91AFE">
        <w:rPr>
          <w:i/>
          <w:lang w:val="en-US"/>
        </w:rPr>
        <w:t>http://www.w3.org/TR/2013/NOTE-prov-sem-20130430/</w:t>
      </w:r>
    </w:p>
    <w:p w14:paraId="06AD91F7" w14:textId="77777777" w:rsidR="00031986" w:rsidRPr="003A3C42" w:rsidRDefault="00031986">
      <w:pPr>
        <w:pStyle w:val="normal"/>
        <w:spacing w:before="119" w:after="119"/>
        <w:ind w:left="1259"/>
        <w:rPr>
          <w:lang w:val="en-US"/>
        </w:rPr>
      </w:pPr>
      <w:r w:rsidRPr="003A3C42">
        <w:rPr>
          <w:lang w:val="en-US"/>
        </w:rPr>
        <w:t>[RDF-Semantics] W3C/TR REC-rdf-mt:2004, RDF Semantics. W3C Recommendation, 02 February 2004.</w:t>
      </w:r>
      <w:r w:rsidRPr="003A3C42">
        <w:rPr>
          <w:lang w:val="en-US"/>
        </w:rPr>
        <w:br/>
      </w:r>
      <w:r w:rsidRPr="003A3C42">
        <w:rPr>
          <w:i/>
          <w:lang w:val="en-US"/>
        </w:rPr>
        <w:t>http://www.w3.org/TR/2004/REC-rdf-mt-20040210/</w:t>
      </w:r>
    </w:p>
    <w:p w14:paraId="4BC56CAC" w14:textId="77777777" w:rsidR="00031986" w:rsidRPr="003A3C42" w:rsidRDefault="00031986">
      <w:pPr>
        <w:pStyle w:val="normal"/>
        <w:spacing w:before="119" w:after="119"/>
        <w:ind w:left="1259"/>
        <w:rPr>
          <w:lang w:val="en-US"/>
        </w:rPr>
      </w:pPr>
      <w:r w:rsidRPr="003A3C42">
        <w:rPr>
          <w:lang w:val="en-US"/>
        </w:rPr>
        <w:t>[RDF] W3C/TR REC-rdf-concepts:</w:t>
      </w:r>
      <w:r w:rsidR="00A6046B" w:rsidRPr="003A3C42">
        <w:rPr>
          <w:lang w:val="en-US"/>
        </w:rPr>
        <w:t xml:space="preserve"> </w:t>
      </w:r>
      <w:r w:rsidRPr="003A3C42">
        <w:rPr>
          <w:lang w:val="en-US"/>
        </w:rPr>
        <w:t>2004, Resource Description Framework (RDF): Concepts and Abstract Syntax. W3C Recommendation, 02 February 2004.</w:t>
      </w:r>
      <w:r w:rsidRPr="003A3C42">
        <w:rPr>
          <w:lang w:val="en-US"/>
        </w:rPr>
        <w:br/>
        <w:t xml:space="preserve"> </w:t>
      </w:r>
      <w:r w:rsidRPr="003A3C42">
        <w:rPr>
          <w:i/>
          <w:lang w:val="en-US"/>
        </w:rPr>
        <w:t>http://www.w3.org/TR/2004/REC-rdf-concepts-20040</w:t>
      </w:r>
    </w:p>
    <w:p w14:paraId="6FE6E84F" w14:textId="77777777" w:rsidR="00031986" w:rsidRPr="003A3C42" w:rsidRDefault="00031986">
      <w:pPr>
        <w:pStyle w:val="normal"/>
        <w:spacing w:before="119" w:after="119"/>
        <w:ind w:left="1259"/>
        <w:rPr>
          <w:lang w:val="en-US"/>
        </w:rPr>
      </w:pPr>
      <w:r w:rsidRPr="003A3C42">
        <w:rPr>
          <w:lang w:val="en-US"/>
        </w:rPr>
        <w:t>[RDFS] W3C/TR REC-rdf-schema:2004, RDF Vocabulary Description Language 1.0: RDF Schema. W3C Recommendation, 10 February 2004.</w:t>
      </w:r>
      <w:r w:rsidRPr="003A3C42">
        <w:rPr>
          <w:lang w:val="en-US"/>
        </w:rPr>
        <w:br/>
      </w:r>
      <w:r w:rsidRPr="003A3C42">
        <w:rPr>
          <w:i/>
          <w:lang w:val="en-US"/>
        </w:rPr>
        <w:t>http://www.w3.org/TR/2004/REC-rdf-schema-20040210/</w:t>
      </w:r>
    </w:p>
    <w:p w14:paraId="086B1923" w14:textId="77777777" w:rsidR="00031986" w:rsidRPr="003A3C42" w:rsidRDefault="00031986">
      <w:pPr>
        <w:pStyle w:val="normal"/>
        <w:spacing w:before="119" w:after="119"/>
        <w:ind w:left="1259"/>
        <w:rPr>
          <w:lang w:val="en-US"/>
        </w:rPr>
      </w:pPr>
      <w:r w:rsidRPr="003A3C42">
        <w:rPr>
          <w:lang w:val="en-US"/>
        </w:rPr>
        <w:t>[RIF] Rule Interchange Format</w:t>
      </w:r>
      <w:r w:rsidRPr="003A3C42">
        <w:rPr>
          <w:lang w:val="en-US"/>
        </w:rPr>
        <w:br/>
      </w:r>
      <w:r w:rsidRPr="003A3C42">
        <w:rPr>
          <w:i/>
          <w:lang w:val="en-US"/>
        </w:rPr>
        <w:t>http://www.w3.org/2005/rules/wiki/RIF_Working_Group</w:t>
      </w:r>
    </w:p>
    <w:p w14:paraId="0FAFFFB3" w14:textId="77777777" w:rsidR="00031986" w:rsidRDefault="00031986">
      <w:pPr>
        <w:pStyle w:val="normal"/>
        <w:spacing w:before="119" w:after="119"/>
        <w:ind w:left="1259"/>
        <w:rPr>
          <w:i/>
          <w:lang w:val="en-US"/>
        </w:rPr>
      </w:pPr>
      <w:r w:rsidRPr="003A3C42">
        <w:rPr>
          <w:lang w:val="en-US"/>
        </w:rPr>
        <w:t>[RuleML] The Rule Markup Initiative</w:t>
      </w:r>
      <w:r w:rsidRPr="003A3C42">
        <w:rPr>
          <w:lang w:val="en-US"/>
        </w:rPr>
        <w:br/>
      </w:r>
      <w:r w:rsidRPr="003A3C42">
        <w:rPr>
          <w:i/>
          <w:lang w:val="en-US"/>
        </w:rPr>
        <w:t>http://ruleml.org/</w:t>
      </w:r>
    </w:p>
    <w:p w14:paraId="6DF14167" w14:textId="77777777" w:rsidR="00CB40A3" w:rsidRPr="00CB40A3" w:rsidRDefault="00CB40A3">
      <w:pPr>
        <w:pStyle w:val="normal"/>
        <w:spacing w:before="119" w:after="119"/>
        <w:ind w:left="1259"/>
        <w:rPr>
          <w:i/>
          <w:lang w:val="en-US"/>
        </w:rPr>
      </w:pPr>
      <w:r>
        <w:rPr>
          <w:lang w:val="en-US"/>
        </w:rPr>
        <w:t xml:space="preserve">[SKOS] </w:t>
      </w:r>
      <w:r w:rsidRPr="00CB40A3">
        <w:rPr>
          <w:i/>
          <w:lang w:val="en-US"/>
        </w:rPr>
        <w:t>http://www.w3.org/TR/2009/REC-skos-reference-20090818/</w:t>
      </w:r>
    </w:p>
    <w:p w14:paraId="5B670247" w14:textId="77777777" w:rsidR="00031986" w:rsidRPr="003A3C42" w:rsidRDefault="00031986">
      <w:pPr>
        <w:pStyle w:val="normal"/>
        <w:spacing w:before="119" w:after="119"/>
        <w:ind w:left="1259"/>
        <w:rPr>
          <w:lang w:val="en-US"/>
        </w:rPr>
      </w:pPr>
      <w:r w:rsidRPr="003A3C42">
        <w:rPr>
          <w:lang w:val="en-US"/>
        </w:rPr>
        <w:t>[Structuring1] Donald Sannella,</w:t>
      </w:r>
      <w:r w:rsidR="00355AC6" w:rsidRPr="00616084">
        <w:rPr>
          <w:lang w:val="en-US"/>
        </w:rPr>
        <w:t xml:space="preserve"> Andrzej Tarlecki</w:t>
      </w:r>
      <w:r w:rsidRPr="003A3C42">
        <w:rPr>
          <w:lang w:val="en-US"/>
        </w:rPr>
        <w:t>: Specifications in an Arbitrary Institution.</w:t>
      </w:r>
      <w:r w:rsidR="00355AC6" w:rsidRPr="00616084">
        <w:rPr>
          <w:lang w:val="en-US"/>
        </w:rPr>
        <w:t xml:space="preserve"> Inf. Comput. 76</w:t>
      </w:r>
      <w:r w:rsidRPr="003A3C42">
        <w:rPr>
          <w:lang w:val="en-US"/>
        </w:rPr>
        <w:t>(2/3): 165-210 (1988)</w:t>
      </w:r>
    </w:p>
    <w:p w14:paraId="19CF535C" w14:textId="77777777" w:rsidR="00031986" w:rsidRPr="003A3C42" w:rsidRDefault="00031986">
      <w:pPr>
        <w:pStyle w:val="normal"/>
        <w:spacing w:before="119" w:after="119"/>
        <w:ind w:left="1259"/>
        <w:rPr>
          <w:lang w:val="en-US"/>
        </w:rPr>
      </w:pPr>
      <w:r w:rsidRPr="003A3C42">
        <w:rPr>
          <w:lang w:val="en-US"/>
        </w:rPr>
        <w:t>[Structuring2] Donald Sannella,</w:t>
      </w:r>
      <w:r w:rsidR="00355AC6" w:rsidRPr="00616084">
        <w:rPr>
          <w:lang w:val="en-US"/>
        </w:rPr>
        <w:t xml:space="preserve"> Andrzej Tarlecki</w:t>
      </w:r>
      <w:r w:rsidRPr="003A3C42">
        <w:rPr>
          <w:lang w:val="en-US"/>
        </w:rPr>
        <w:t>: Foundations of Algebraic Specification and Formal Software Development. EATCS Monographs on theoretical computer science, Springer 2012, ISBN 978-3-642-17335-6</w:t>
      </w:r>
    </w:p>
    <w:p w14:paraId="41BDA3AC" w14:textId="77777777" w:rsidR="00031986" w:rsidRPr="003A3C42" w:rsidRDefault="00031986">
      <w:pPr>
        <w:pStyle w:val="normal"/>
        <w:spacing w:before="119" w:after="119"/>
        <w:ind w:left="1259"/>
        <w:rPr>
          <w:lang w:val="en-US"/>
        </w:rPr>
      </w:pPr>
      <w:r w:rsidRPr="003A3C42">
        <w:rPr>
          <w:lang w:val="en-US"/>
        </w:rPr>
        <w:t>[Structuring3] Răzvan Diaconescu, Joseph Goguen, Petros Stefaneas: Logical support for modularisation. Papers presented at the second annual Workshop on Logical environments. Pages 83-130. Cambridge University Press New York, NY, USA 1993.</w:t>
      </w:r>
    </w:p>
    <w:p w14:paraId="233CE09E" w14:textId="77777777" w:rsidR="00031986" w:rsidRPr="003A3C42" w:rsidRDefault="00031986">
      <w:pPr>
        <w:pStyle w:val="normal"/>
        <w:spacing w:before="119" w:after="119"/>
        <w:ind w:left="1259"/>
        <w:rPr>
          <w:lang w:val="en-US"/>
        </w:rPr>
      </w:pPr>
      <w:r w:rsidRPr="003A3C42">
        <w:rPr>
          <w:lang w:val="en-US"/>
        </w:rPr>
        <w:t>[TPTP] The TPTP Problem Library for Automated Theorem Proving</w:t>
      </w:r>
      <w:r w:rsidRPr="003A3C42">
        <w:rPr>
          <w:lang w:val="en-US"/>
        </w:rPr>
        <w:br/>
      </w:r>
      <w:r w:rsidRPr="003A3C42">
        <w:rPr>
          <w:i/>
          <w:lang w:val="en-US"/>
        </w:rPr>
        <w:t>http://www.tptp.org</w:t>
      </w:r>
    </w:p>
    <w:p w14:paraId="7181CCC9" w14:textId="77777777" w:rsidR="00031986" w:rsidRPr="003A3C42" w:rsidRDefault="00031986">
      <w:pPr>
        <w:pStyle w:val="normal"/>
        <w:spacing w:before="119" w:after="119"/>
        <w:ind w:left="1259"/>
        <w:rPr>
          <w:lang w:val="en-US"/>
        </w:rPr>
      </w:pPr>
      <w:r w:rsidRPr="003A3C42">
        <w:rPr>
          <w:lang w:val="en-US"/>
        </w:rPr>
        <w:t>[URI] IETF/RFC 3986, Uniform Resource Identifier (URI): Generic Syntax. January 2005.</w:t>
      </w:r>
      <w:r w:rsidRPr="003A3C42">
        <w:rPr>
          <w:lang w:val="en-US"/>
        </w:rPr>
        <w:br/>
      </w:r>
      <w:r w:rsidRPr="003A3C42">
        <w:rPr>
          <w:i/>
          <w:lang w:val="en-US"/>
        </w:rPr>
        <w:t>http://tools.ietf.org/html/rfc3986</w:t>
      </w:r>
    </w:p>
    <w:p w14:paraId="1B9A2E7D" w14:textId="77777777" w:rsidR="00031986" w:rsidRPr="003A3C42" w:rsidRDefault="00031986">
      <w:pPr>
        <w:pStyle w:val="normal"/>
        <w:spacing w:before="119" w:after="119"/>
        <w:ind w:left="1259"/>
        <w:rPr>
          <w:lang w:val="en-US"/>
        </w:rPr>
      </w:pPr>
      <w:r w:rsidRPr="003A3C42">
        <w:rPr>
          <w:lang w:val="en-US"/>
        </w:rPr>
        <w:t>[VDM] The Vienna Development Method</w:t>
      </w:r>
      <w:r w:rsidRPr="003A3C42">
        <w:rPr>
          <w:lang w:val="en-US"/>
        </w:rPr>
        <w:br/>
      </w:r>
      <w:r w:rsidRPr="003A3C42">
        <w:rPr>
          <w:i/>
          <w:lang w:val="en-US"/>
        </w:rPr>
        <w:t>http://www.vdmportal.org</w:t>
      </w:r>
    </w:p>
    <w:p w14:paraId="04F62171" w14:textId="77777777" w:rsidR="00031986" w:rsidRPr="003A3C42" w:rsidRDefault="00031986">
      <w:pPr>
        <w:pStyle w:val="normal"/>
        <w:spacing w:before="119" w:after="119"/>
        <w:ind w:left="1259"/>
        <w:rPr>
          <w:lang w:val="en-US"/>
        </w:rPr>
      </w:pPr>
      <w:r w:rsidRPr="003A3C42">
        <w:rPr>
          <w:lang w:val="en-US"/>
        </w:rPr>
        <w:t xml:space="preserve">[XML] W3C/TR REC-xml:2008, </w:t>
      </w:r>
      <w:r w:rsidRPr="00616084">
        <w:rPr>
          <w:lang w:val="en-US"/>
        </w:rPr>
        <w:t>Extensible Markup Language</w:t>
      </w:r>
      <w:r w:rsidRPr="003A3C42">
        <w:rPr>
          <w:lang w:val="en-US"/>
        </w:rPr>
        <w:t xml:space="preserve"> (XML) 1.0 (Fifth Edition). W3C Recommendation, 26 November 2008. </w:t>
      </w:r>
    </w:p>
    <w:p w14:paraId="716DB015" w14:textId="77777777" w:rsidR="00031986" w:rsidRPr="0030205C" w:rsidRDefault="00031986">
      <w:pPr>
        <w:pStyle w:val="normal"/>
        <w:spacing w:before="119" w:after="119"/>
        <w:ind w:left="1259"/>
        <w:rPr>
          <w:lang w:val="en-US"/>
        </w:rPr>
      </w:pPr>
      <w:r w:rsidRPr="003A3C42">
        <w:rPr>
          <w:lang w:val="en-US"/>
        </w:rPr>
        <w:t>[Z] The Z notation</w:t>
      </w:r>
      <w:r w:rsidRPr="003A3C42">
        <w:rPr>
          <w:lang w:val="en-US"/>
        </w:rPr>
        <w:br/>
      </w:r>
      <w:r w:rsidRPr="003A3C42">
        <w:rPr>
          <w:i/>
          <w:lang w:val="en-US"/>
        </w:rPr>
        <w:t>http://www.cs.york.ac.uk/hise/Zstandard/</w:t>
      </w:r>
    </w:p>
    <w:p w14:paraId="18091323" w14:textId="77777777" w:rsidR="00031986" w:rsidRPr="003A3C42" w:rsidRDefault="00031986" w:rsidP="00602FEA">
      <w:pPr>
        <w:pStyle w:val="berschrift2"/>
        <w:numPr>
          <w:ilvl w:val="0"/>
          <w:numId w:val="0"/>
        </w:numPr>
        <w:rPr>
          <w:rStyle w:val="Instructions"/>
          <w:lang w:val="en-US"/>
        </w:rPr>
      </w:pPr>
      <w:r w:rsidRPr="003A3C42">
        <w:rPr>
          <w:lang w:val="en-US"/>
        </w:rPr>
        <w:t>A.2</w:t>
      </w:r>
      <w:r w:rsidRPr="003A3C42">
        <w:rPr>
          <w:lang w:val="en-US"/>
        </w:rPr>
        <w:tab/>
        <w:t>Glossary Specific to this RFP</w:t>
      </w:r>
    </w:p>
    <w:p w14:paraId="2F2FE2C8" w14:textId="77777777" w:rsidR="00031986" w:rsidRPr="003A3C42" w:rsidRDefault="00031986">
      <w:pPr>
        <w:pStyle w:val="normal"/>
        <w:spacing w:before="119" w:after="119" w:line="252" w:lineRule="auto"/>
        <w:rPr>
          <w:b/>
          <w:i/>
          <w:lang w:val="en-US"/>
        </w:rPr>
      </w:pPr>
      <w:r w:rsidRPr="003A3C42">
        <w:rPr>
          <w:rStyle w:val="Instructions"/>
          <w:lang w:val="en-US"/>
        </w:rPr>
        <w:br/>
      </w:r>
      <w:r w:rsidRPr="003A3C42">
        <w:rPr>
          <w:b/>
          <w:i/>
          <w:lang w:val="en-US"/>
        </w:rPr>
        <w:t>Alignment</w:t>
      </w:r>
      <w:r w:rsidRPr="003A3C42">
        <w:rPr>
          <w:lang w:val="en-US"/>
        </w:rPr>
        <w:t xml:space="preserve"> – flexible, relational link that does not always have a formal, logic-based semantics. See [Alignment1-2]</w:t>
      </w:r>
    </w:p>
    <w:p w14:paraId="5B1BEDEB" w14:textId="77777777" w:rsidR="00031986" w:rsidRPr="003A3C42" w:rsidRDefault="00031986">
      <w:pPr>
        <w:pStyle w:val="normal"/>
        <w:spacing w:before="119" w:after="119" w:line="252" w:lineRule="auto"/>
        <w:rPr>
          <w:b/>
          <w:i/>
          <w:lang w:val="en-US"/>
        </w:rPr>
      </w:pPr>
      <w:r w:rsidRPr="003A3C42">
        <w:rPr>
          <w:b/>
          <w:i/>
          <w:lang w:val="en-US"/>
        </w:rPr>
        <w:t>Approximation</w:t>
      </w:r>
      <w:r w:rsidRPr="003A3C42">
        <w:rPr>
          <w:lang w:val="en-US"/>
        </w:rPr>
        <w:t xml:space="preserve"> – reduction of a theory to a less expressive logical language, such that the original theory implies the approximation. See [Approx1-7]</w:t>
      </w:r>
    </w:p>
    <w:p w14:paraId="5983335A" w14:textId="77777777" w:rsidR="00031986" w:rsidRPr="003A3C42" w:rsidRDefault="00031986">
      <w:pPr>
        <w:pStyle w:val="normal"/>
        <w:spacing w:before="119" w:after="119" w:line="252" w:lineRule="auto"/>
        <w:rPr>
          <w:b/>
          <w:i/>
          <w:lang w:val="en-US"/>
        </w:rPr>
      </w:pPr>
      <w:r w:rsidRPr="003A3C42">
        <w:rPr>
          <w:b/>
          <w:i/>
          <w:lang w:val="en-US"/>
        </w:rPr>
        <w:t>Axiom</w:t>
      </w:r>
      <w:r w:rsidRPr="003A3C42">
        <w:rPr>
          <w:lang w:val="en-US"/>
        </w:rPr>
        <w:t xml:space="preserve"> – sentence postulated to be valid (i.e. true in every model), part of an OSM. See [Logic]</w:t>
      </w:r>
    </w:p>
    <w:p w14:paraId="1955DB84" w14:textId="77777777" w:rsidR="00031986" w:rsidRPr="003A3C42" w:rsidRDefault="00031986">
      <w:pPr>
        <w:pStyle w:val="normal"/>
        <w:spacing w:before="119" w:after="119" w:line="252" w:lineRule="auto"/>
        <w:rPr>
          <w:b/>
          <w:i/>
          <w:lang w:val="en-US"/>
        </w:rPr>
      </w:pPr>
      <w:r w:rsidRPr="003A3C42">
        <w:rPr>
          <w:b/>
          <w:i/>
          <w:lang w:val="en-US"/>
        </w:rPr>
        <w:t>Basic OSM</w:t>
      </w:r>
      <w:r w:rsidRPr="003A3C42">
        <w:rPr>
          <w:lang w:val="en-US"/>
        </w:rPr>
        <w:t xml:space="preserve"> – set of non-logical symbols, sentences, annotations about them, which is used as a building block for a larger OSM. See [Logic]</w:t>
      </w:r>
    </w:p>
    <w:p w14:paraId="0DD305F0" w14:textId="77777777" w:rsidR="00031986" w:rsidRPr="003A3C42" w:rsidRDefault="00031986">
      <w:pPr>
        <w:pStyle w:val="normal"/>
        <w:spacing w:before="119" w:after="119" w:line="252" w:lineRule="auto"/>
        <w:rPr>
          <w:b/>
          <w:i/>
          <w:lang w:val="en-US"/>
        </w:rPr>
      </w:pPr>
      <w:r w:rsidRPr="003A3C42">
        <w:rPr>
          <w:b/>
          <w:i/>
          <w:lang w:val="en-US"/>
        </w:rPr>
        <w:t>Conservativity</w:t>
      </w:r>
      <w:r w:rsidRPr="003A3C42">
        <w:rPr>
          <w:lang w:val="en-US"/>
        </w:rPr>
        <w:t xml:space="preserve"> – property of an extension of theories, ensuring that the extension does not add new logical content. See [Logic]</w:t>
      </w:r>
    </w:p>
    <w:p w14:paraId="73977764" w14:textId="77777777" w:rsidR="00031986" w:rsidRPr="003A3C42" w:rsidRDefault="00031986">
      <w:pPr>
        <w:pStyle w:val="normal"/>
        <w:spacing w:before="119" w:after="119" w:line="252" w:lineRule="auto"/>
        <w:rPr>
          <w:b/>
          <w:i/>
          <w:lang w:val="en-US"/>
        </w:rPr>
      </w:pPr>
      <w:r w:rsidRPr="003A3C42">
        <w:rPr>
          <w:b/>
          <w:i/>
          <w:lang w:val="en-US"/>
        </w:rPr>
        <w:t>Combination</w:t>
      </w:r>
      <w:r w:rsidRPr="003A3C42">
        <w:rPr>
          <w:lang w:val="en-US"/>
        </w:rPr>
        <w:t xml:space="preserve"> – aggregation of several OSMs along links to a new OSM where (only) the linked non-logical symbols of the involved OSMs are identified. See [CategoricalManifesto], [Colimits]</w:t>
      </w:r>
    </w:p>
    <w:p w14:paraId="14CC21CE" w14:textId="77777777" w:rsidR="00031986" w:rsidRPr="003A3C42" w:rsidRDefault="00031986">
      <w:pPr>
        <w:pStyle w:val="normal"/>
        <w:spacing w:before="119" w:after="119" w:line="252" w:lineRule="auto"/>
        <w:rPr>
          <w:b/>
          <w:i/>
          <w:lang w:val="en-US"/>
        </w:rPr>
      </w:pPr>
      <w:r w:rsidRPr="003A3C42">
        <w:rPr>
          <w:b/>
          <w:i/>
          <w:lang w:val="en-US"/>
        </w:rPr>
        <w:t>Heterogeneous OSM</w:t>
      </w:r>
      <w:r w:rsidRPr="003A3C42">
        <w:rPr>
          <w:lang w:val="en-US"/>
        </w:rPr>
        <w:t xml:space="preserve"> – OSM that involves several logical languages (mediated by translations). See [GrothendieckInst], [HyperOnto], [Heterogeneous1-2], [Structuring2]</w:t>
      </w:r>
      <w:r w:rsidR="0030205C">
        <w:rPr>
          <w:lang w:val="en-US"/>
        </w:rPr>
        <w:t xml:space="preserve"> </w:t>
      </w:r>
    </w:p>
    <w:p w14:paraId="763993A8" w14:textId="77777777" w:rsidR="00031986" w:rsidRPr="003A3C42" w:rsidRDefault="00031986">
      <w:pPr>
        <w:pStyle w:val="normal"/>
        <w:spacing w:before="119" w:after="119" w:line="252" w:lineRule="auto"/>
        <w:rPr>
          <w:b/>
          <w:i/>
          <w:lang w:val="en-US"/>
        </w:rPr>
      </w:pPr>
      <w:r w:rsidRPr="003A3C42">
        <w:rPr>
          <w:b/>
          <w:i/>
          <w:lang w:val="en-US"/>
        </w:rPr>
        <w:t>Interpretation</w:t>
      </w:r>
      <w:r w:rsidRPr="003A3C42">
        <w:rPr>
          <w:lang w:val="en-US"/>
        </w:rPr>
        <w:t xml:space="preserve"> – logical link that postulates a relation between two OSMs. See [Logic]</w:t>
      </w:r>
    </w:p>
    <w:p w14:paraId="19E27A3C" w14:textId="77777777" w:rsidR="00031986" w:rsidRPr="003A3C42" w:rsidRDefault="00031986">
      <w:pPr>
        <w:pStyle w:val="normal"/>
        <w:spacing w:before="119" w:after="119" w:line="252" w:lineRule="auto"/>
        <w:rPr>
          <w:b/>
          <w:i/>
          <w:lang w:val="en-US"/>
        </w:rPr>
      </w:pPr>
      <w:r w:rsidRPr="003A3C42">
        <w:rPr>
          <w:b/>
          <w:i/>
          <w:lang w:val="en-US"/>
        </w:rPr>
        <w:t>Language translation</w:t>
      </w:r>
      <w:r w:rsidRPr="003A3C42">
        <w:rPr>
          <w:lang w:val="en-US"/>
        </w:rPr>
        <w:t xml:space="preserve"> – mapping from constructs in the source logical language to their equivalents in the target logical language. See [Morphisms]</w:t>
      </w:r>
    </w:p>
    <w:p w14:paraId="20782059" w14:textId="77777777" w:rsidR="00031986" w:rsidRPr="003A3C42" w:rsidRDefault="00031986">
      <w:pPr>
        <w:pStyle w:val="normal"/>
        <w:spacing w:before="119" w:after="119" w:line="252" w:lineRule="auto"/>
        <w:rPr>
          <w:b/>
          <w:i/>
          <w:lang w:val="en-US"/>
        </w:rPr>
      </w:pPr>
      <w:r w:rsidRPr="003A3C42">
        <w:rPr>
          <w:b/>
          <w:i/>
          <w:lang w:val="en-US"/>
        </w:rPr>
        <w:t>Link</w:t>
      </w:r>
      <w:r w:rsidRPr="003A3C42">
        <w:rPr>
          <w:lang w:val="en-US"/>
        </w:rPr>
        <w:t xml:space="preserve"> – relationship between two OSMs, relating their non-logical symbols. Can be either an alignment or an interpretation</w:t>
      </w:r>
    </w:p>
    <w:p w14:paraId="3B7DB3EC" w14:textId="77777777" w:rsidR="00031986" w:rsidRPr="003A3C42" w:rsidRDefault="00031986">
      <w:pPr>
        <w:pStyle w:val="normal"/>
        <w:spacing w:before="119" w:after="119" w:line="252" w:lineRule="auto"/>
        <w:rPr>
          <w:b/>
          <w:i/>
          <w:lang w:val="en-US"/>
        </w:rPr>
      </w:pPr>
      <w:r w:rsidRPr="003A3C42">
        <w:rPr>
          <w:b/>
          <w:i/>
          <w:lang w:val="en-US"/>
        </w:rPr>
        <w:t>Logical theory</w:t>
      </w:r>
      <w:r w:rsidRPr="003A3C42">
        <w:rPr>
          <w:lang w:val="en-US"/>
        </w:rPr>
        <w:t xml:space="preserve"> – set of expressions (like non-logical symbols, sentences and structuring elements) in a given logical language. See [Logic]</w:t>
      </w:r>
    </w:p>
    <w:p w14:paraId="606C4A69" w14:textId="77777777" w:rsidR="00031986" w:rsidRPr="003A3C42" w:rsidRDefault="00031986">
      <w:pPr>
        <w:pStyle w:val="normal"/>
        <w:spacing w:before="119" w:after="119" w:line="252" w:lineRule="auto"/>
        <w:rPr>
          <w:b/>
          <w:i/>
          <w:lang w:val="en-US"/>
        </w:rPr>
      </w:pPr>
      <w:r w:rsidRPr="003A3C42">
        <w:rPr>
          <w:b/>
          <w:i/>
          <w:lang w:val="en-US"/>
        </w:rPr>
        <w:t>Logical language</w:t>
      </w:r>
      <w:r w:rsidRPr="003A3C42">
        <w:rPr>
          <w:lang w:val="en-US"/>
        </w:rPr>
        <w:t xml:space="preserve"> – language that is used for writing down OSMs (e.g. formal ontologies, models and specification), equipped with a formal, declarative, logic-based semantics, plus non-logical annotations. See [Logic], [Institution], [HyperOnto]</w:t>
      </w:r>
    </w:p>
    <w:p w14:paraId="356F8AA4" w14:textId="77777777" w:rsidR="00031986" w:rsidRPr="003A3C42" w:rsidRDefault="00031986">
      <w:pPr>
        <w:pStyle w:val="normal"/>
        <w:spacing w:before="119" w:after="119" w:line="252" w:lineRule="auto"/>
        <w:rPr>
          <w:b/>
          <w:i/>
          <w:lang w:val="en-US"/>
        </w:rPr>
      </w:pPr>
      <w:r w:rsidRPr="003A3C42">
        <w:rPr>
          <w:b/>
          <w:i/>
          <w:lang w:val="en-US"/>
        </w:rPr>
        <w:t>Matching</w:t>
      </w:r>
      <w:r w:rsidRPr="003A3C42">
        <w:rPr>
          <w:lang w:val="en-US"/>
        </w:rPr>
        <w:t xml:space="preserve"> – algorithmic procedure that generates an alignment for two given OSMs. See [Alignment1-2]</w:t>
      </w:r>
    </w:p>
    <w:p w14:paraId="13269005" w14:textId="77777777" w:rsidR="00031986" w:rsidRPr="003A3C42" w:rsidRDefault="00031986">
      <w:pPr>
        <w:pStyle w:val="normal"/>
        <w:spacing w:before="119" w:after="119" w:line="252" w:lineRule="auto"/>
        <w:rPr>
          <w:b/>
          <w:i/>
          <w:lang w:val="en-US"/>
        </w:rPr>
      </w:pPr>
      <w:r w:rsidRPr="003A3C42">
        <w:rPr>
          <w:b/>
          <w:i/>
          <w:lang w:val="en-US"/>
        </w:rPr>
        <w:t>Model</w:t>
      </w:r>
      <w:r w:rsidRPr="003A3C42">
        <w:rPr>
          <w:lang w:val="en-US"/>
        </w:rPr>
        <w:t xml:space="preserve"> – semantic interpretation of all non-logical symbols of an OSM, satisfying the theory's axioms. See [Logic]</w:t>
      </w:r>
    </w:p>
    <w:p w14:paraId="496FCC82" w14:textId="77777777" w:rsidR="00031986" w:rsidRPr="003A3C42" w:rsidRDefault="00031986">
      <w:pPr>
        <w:pStyle w:val="normal"/>
        <w:spacing w:before="119" w:after="119" w:line="252" w:lineRule="auto"/>
        <w:rPr>
          <w:b/>
          <w:i/>
          <w:lang w:val="en-US"/>
        </w:rPr>
      </w:pPr>
      <w:r w:rsidRPr="003A3C42">
        <w:rPr>
          <w:b/>
          <w:i/>
          <w:lang w:val="en-US"/>
        </w:rPr>
        <w:t>Module</w:t>
      </w:r>
      <w:r w:rsidRPr="003A3C42">
        <w:rPr>
          <w:lang w:val="en-US"/>
        </w:rPr>
        <w:t xml:space="preserve"> – subtheory that conservatively extends to the whole OSM. See [Modules1-4]</w:t>
      </w:r>
    </w:p>
    <w:p w14:paraId="61057602" w14:textId="77777777" w:rsidR="00031986" w:rsidRPr="003A3C42" w:rsidRDefault="00031986">
      <w:pPr>
        <w:pStyle w:val="normal"/>
        <w:spacing w:before="119" w:after="119" w:line="252" w:lineRule="auto"/>
        <w:rPr>
          <w:b/>
          <w:i/>
          <w:lang w:val="en-US"/>
        </w:rPr>
      </w:pPr>
      <w:r w:rsidRPr="003A3C42">
        <w:rPr>
          <w:b/>
          <w:i/>
          <w:lang w:val="en-US"/>
        </w:rPr>
        <w:t>Module extraction</w:t>
      </w:r>
      <w:r w:rsidRPr="003A3C42">
        <w:rPr>
          <w:lang w:val="en-US"/>
        </w:rPr>
        <w:t xml:space="preserve"> – activity of obtaining from an OSM concrete modules to be used for a particular purpose (e.g. to contain a particular sub-signature of the original OSM). See [Modules1-4]</w:t>
      </w:r>
    </w:p>
    <w:p w14:paraId="298D2250" w14:textId="77777777" w:rsidR="00031986" w:rsidRPr="003A3C42" w:rsidRDefault="00031986">
      <w:pPr>
        <w:pStyle w:val="normal"/>
        <w:spacing w:before="119" w:after="119" w:line="252" w:lineRule="auto"/>
        <w:rPr>
          <w:b/>
          <w:i/>
          <w:lang w:val="en-US"/>
        </w:rPr>
      </w:pPr>
      <w:r w:rsidRPr="003A3C42">
        <w:rPr>
          <w:b/>
          <w:i/>
          <w:lang w:val="en-US"/>
        </w:rPr>
        <w:t>Modularity</w:t>
      </w:r>
      <w:r w:rsidRPr="003A3C42">
        <w:rPr>
          <w:lang w:val="en-US"/>
        </w:rPr>
        <w:t xml:space="preserve"> – see </w:t>
      </w:r>
      <w:r w:rsidRPr="003A3C42">
        <w:rPr>
          <w:i/>
          <w:lang w:val="en-US"/>
        </w:rPr>
        <w:t>Structured OSM</w:t>
      </w:r>
    </w:p>
    <w:p w14:paraId="266A2D02" w14:textId="77777777" w:rsidR="00031986" w:rsidRPr="003A3C42" w:rsidRDefault="00031986">
      <w:pPr>
        <w:pStyle w:val="normal"/>
        <w:spacing w:before="119" w:after="119" w:line="252" w:lineRule="auto"/>
        <w:rPr>
          <w:b/>
          <w:i/>
          <w:lang w:val="en-US"/>
        </w:rPr>
      </w:pPr>
      <w:r w:rsidRPr="003A3C42">
        <w:rPr>
          <w:b/>
          <w:i/>
          <w:lang w:val="en-US"/>
        </w:rPr>
        <w:t>Non-logical symbol</w:t>
      </w:r>
      <w:r w:rsidRPr="003A3C42">
        <w:rPr>
          <w:lang w:val="en-US"/>
        </w:rPr>
        <w:t xml:space="preserve"> – atomic expression or syntactic constituent of an OSM that requires an interpretation through a model. See [Logic]</w:t>
      </w:r>
    </w:p>
    <w:p w14:paraId="524D6650" w14:textId="77777777" w:rsidR="00031986" w:rsidRPr="003A3C42" w:rsidRDefault="00031986">
      <w:pPr>
        <w:pStyle w:val="normal"/>
        <w:spacing w:before="119" w:after="119" w:line="252" w:lineRule="auto"/>
        <w:rPr>
          <w:b/>
          <w:i/>
          <w:lang w:val="en-US"/>
        </w:rPr>
      </w:pPr>
      <w:r w:rsidRPr="003A3C42">
        <w:rPr>
          <w:b/>
          <w:i/>
          <w:lang w:val="en-US"/>
        </w:rPr>
        <w:t xml:space="preserve">OSM – </w:t>
      </w:r>
      <w:r w:rsidRPr="003A3C42">
        <w:rPr>
          <w:lang w:val="en-US"/>
        </w:rPr>
        <w:t xml:space="preserve">Ontology, </w:t>
      </w:r>
      <w:r w:rsidR="0030205C" w:rsidRPr="003A3C42">
        <w:rPr>
          <w:lang w:val="en-US"/>
        </w:rPr>
        <w:t>specification</w:t>
      </w:r>
      <w:r w:rsidRPr="003A3C42">
        <w:rPr>
          <w:lang w:val="en-US"/>
        </w:rPr>
        <w:t xml:space="preserve"> or model. The logical content is a logical theory.</w:t>
      </w:r>
    </w:p>
    <w:p w14:paraId="7E5AFAED" w14:textId="77777777" w:rsidR="00031986" w:rsidRPr="003A3C42" w:rsidRDefault="00031986">
      <w:pPr>
        <w:pStyle w:val="normal"/>
        <w:spacing w:before="119" w:after="119" w:line="252" w:lineRule="auto"/>
        <w:rPr>
          <w:b/>
          <w:i/>
          <w:lang w:val="en-US"/>
        </w:rPr>
      </w:pPr>
      <w:r w:rsidRPr="003A3C42">
        <w:rPr>
          <w:b/>
          <w:i/>
          <w:lang w:val="en-US"/>
        </w:rPr>
        <w:t>Satisfaction relation</w:t>
      </w:r>
      <w:r w:rsidRPr="003A3C42">
        <w:rPr>
          <w:lang w:val="en-US"/>
        </w:rPr>
        <w:t xml:space="preserve"> – relation between models and sentences indicating which sentences hold true in the model. See [Logic]</w:t>
      </w:r>
    </w:p>
    <w:p w14:paraId="03595D92" w14:textId="77777777" w:rsidR="00031986" w:rsidRPr="003A3C42" w:rsidRDefault="00031986">
      <w:pPr>
        <w:pStyle w:val="normal"/>
        <w:spacing w:before="119" w:after="119" w:line="252" w:lineRule="auto"/>
        <w:rPr>
          <w:b/>
          <w:i/>
          <w:lang w:val="en-US"/>
        </w:rPr>
      </w:pPr>
      <w:r w:rsidRPr="003A3C42">
        <w:rPr>
          <w:b/>
          <w:i/>
          <w:lang w:val="en-US"/>
        </w:rPr>
        <w:t>Sentence</w:t>
      </w:r>
      <w:r w:rsidRPr="003A3C42">
        <w:rPr>
          <w:lang w:val="en-US"/>
        </w:rPr>
        <w:t xml:space="preserve"> – term that is either true or false in a given model, i.e. which is assigned a truth value in this model. See [Logic]</w:t>
      </w:r>
    </w:p>
    <w:p w14:paraId="16676D1A" w14:textId="77777777" w:rsidR="00031986" w:rsidRPr="003A3C42" w:rsidRDefault="00031986">
      <w:pPr>
        <w:pStyle w:val="normal"/>
        <w:spacing w:before="119" w:after="119" w:line="252" w:lineRule="auto"/>
        <w:rPr>
          <w:b/>
          <w:i/>
          <w:lang w:val="en-US"/>
        </w:rPr>
      </w:pPr>
      <w:r w:rsidRPr="003A3C42">
        <w:rPr>
          <w:b/>
          <w:i/>
          <w:lang w:val="en-US"/>
        </w:rPr>
        <w:t>Structured OSM</w:t>
      </w:r>
      <w:r w:rsidRPr="003A3C42">
        <w:rPr>
          <w:lang w:val="en-US"/>
        </w:rPr>
        <w:t xml:space="preserve"> – OSM that results from other OSMs by </w:t>
      </w:r>
      <w:r w:rsidRPr="003A3C42">
        <w:rPr>
          <w:i/>
          <w:lang w:val="en-US"/>
        </w:rPr>
        <w:t>structuring operations</w:t>
      </w:r>
      <w:r w:rsidRPr="003A3C42">
        <w:rPr>
          <w:lang w:val="en-US"/>
        </w:rPr>
        <w:t>. See [Structuring1-3]</w:t>
      </w:r>
    </w:p>
    <w:p w14:paraId="18D147BA" w14:textId="77777777" w:rsidR="00031986" w:rsidRPr="003A3C42" w:rsidRDefault="00031986">
      <w:pPr>
        <w:pStyle w:val="normal"/>
        <w:spacing w:before="119" w:after="119" w:line="252" w:lineRule="auto"/>
        <w:rPr>
          <w:b/>
          <w:i/>
          <w:lang w:val="en-US"/>
        </w:rPr>
      </w:pPr>
      <w:r w:rsidRPr="003A3C42">
        <w:rPr>
          <w:b/>
          <w:i/>
          <w:lang w:val="en-US"/>
        </w:rPr>
        <w:t>Structuring operation</w:t>
      </w:r>
      <w:r w:rsidRPr="003A3C42">
        <w:rPr>
          <w:lang w:val="en-US"/>
        </w:rPr>
        <w:t xml:space="preserve"> – Operation for building a </w:t>
      </w:r>
      <w:r w:rsidRPr="003A3C42">
        <w:rPr>
          <w:i/>
          <w:lang w:val="en-US"/>
        </w:rPr>
        <w:t>structured OSM</w:t>
      </w:r>
      <w:r w:rsidRPr="003A3C42">
        <w:rPr>
          <w:lang w:val="en-US"/>
        </w:rPr>
        <w:t>, like import, union, combination, renaming.</w:t>
      </w:r>
    </w:p>
    <w:p w14:paraId="2FB976C6" w14:textId="77777777" w:rsidR="00031986" w:rsidRPr="00C42E1A" w:rsidRDefault="00031986">
      <w:pPr>
        <w:pStyle w:val="normal"/>
        <w:spacing w:before="119" w:after="119" w:line="252" w:lineRule="auto"/>
        <w:rPr>
          <w:lang w:val="en-US"/>
        </w:rPr>
      </w:pPr>
      <w:r w:rsidRPr="003A3C42">
        <w:rPr>
          <w:b/>
          <w:i/>
          <w:lang w:val="en-US"/>
        </w:rPr>
        <w:t>Theorem</w:t>
      </w:r>
      <w:r w:rsidRPr="003A3C42">
        <w:rPr>
          <w:lang w:val="en-US"/>
        </w:rPr>
        <w:t xml:space="preserve"> – sentence that has been proven (in some OSM) from other axioms and theorem. See [Logic]</w:t>
      </w:r>
    </w:p>
    <w:p w14:paraId="790E595A" w14:textId="77777777" w:rsidR="00031986" w:rsidRPr="003A3C42" w:rsidRDefault="00031986" w:rsidP="00602FEA">
      <w:pPr>
        <w:pStyle w:val="berschrift1"/>
        <w:numPr>
          <w:ilvl w:val="0"/>
          <w:numId w:val="0"/>
        </w:numPr>
        <w:ind w:left="862" w:hanging="862"/>
        <w:rPr>
          <w:lang w:val="en-US"/>
        </w:rPr>
      </w:pPr>
      <w:r w:rsidRPr="003A3C42">
        <w:rPr>
          <w:lang w:val="en-US"/>
        </w:rPr>
        <w:t>Appendix B</w:t>
      </w:r>
      <w:r w:rsidRPr="003A3C42">
        <w:rPr>
          <w:lang w:val="en-US"/>
        </w:rPr>
        <w:tab/>
        <w:t>General Reference and Glossary</w:t>
      </w:r>
    </w:p>
    <w:p w14:paraId="3686C037" w14:textId="77777777" w:rsidR="00031986" w:rsidRPr="003A3C42" w:rsidRDefault="00031986" w:rsidP="00602FEA">
      <w:pPr>
        <w:pStyle w:val="berschrift2"/>
        <w:numPr>
          <w:ilvl w:val="0"/>
          <w:numId w:val="0"/>
        </w:numPr>
        <w:rPr>
          <w:lang w:val="en-US"/>
        </w:rPr>
      </w:pPr>
      <w:r w:rsidRPr="003A3C42">
        <w:rPr>
          <w:lang w:val="en-US"/>
        </w:rPr>
        <w:t>B.1</w:t>
      </w:r>
      <w:r w:rsidRPr="003A3C42">
        <w:rPr>
          <w:lang w:val="en-US"/>
        </w:rPr>
        <w:tab/>
        <w:t>General References</w:t>
      </w:r>
    </w:p>
    <w:p w14:paraId="6A88D4D2" w14:textId="77777777" w:rsidR="00031986" w:rsidRPr="003A3C42" w:rsidRDefault="00031986">
      <w:pPr>
        <w:pStyle w:val="Body"/>
        <w:rPr>
          <w:lang w:val="en-US"/>
        </w:rPr>
      </w:pPr>
      <w:r w:rsidRPr="003A3C42">
        <w:rPr>
          <w:lang w:val="en-US"/>
        </w:rPr>
        <w:t>The following documents are referenced in this document:</w:t>
      </w:r>
    </w:p>
    <w:p w14:paraId="1E596A23" w14:textId="77777777" w:rsidR="00031986" w:rsidRPr="003A3C42" w:rsidRDefault="00031986">
      <w:pPr>
        <w:pStyle w:val="Body"/>
        <w:ind w:left="1260"/>
        <w:rPr>
          <w:lang w:val="en-US"/>
        </w:rPr>
      </w:pPr>
      <w:r w:rsidRPr="003A3C42">
        <w:rPr>
          <w:lang w:val="en-US"/>
        </w:rPr>
        <w:t xml:space="preserve">[BCQ] OMG Board of Directors Business Committee Questionnaire, </w:t>
      </w:r>
      <w:r w:rsidRPr="003A3C42">
        <w:rPr>
          <w:i/>
          <w:lang w:val="en-US"/>
        </w:rPr>
        <w:t>http://doc.omg.org/bcq</w:t>
      </w:r>
    </w:p>
    <w:p w14:paraId="67497F21" w14:textId="77777777" w:rsidR="00031986" w:rsidRPr="003A3C42" w:rsidRDefault="00031986">
      <w:pPr>
        <w:pStyle w:val="Body"/>
        <w:ind w:left="1260"/>
        <w:rPr>
          <w:lang w:val="en-US"/>
        </w:rPr>
      </w:pPr>
      <w:r w:rsidRPr="003A3C42">
        <w:rPr>
          <w:lang w:val="en-US"/>
        </w:rPr>
        <w:t>[CCM] CORBA Core Components Specification</w:t>
      </w:r>
      <w:r w:rsidRPr="003A3C42">
        <w:rPr>
          <w:lang w:val="en-US"/>
        </w:rPr>
        <w:br/>
      </w:r>
      <w:r w:rsidRPr="003A3C42">
        <w:rPr>
          <w:i/>
          <w:lang w:val="en-US"/>
        </w:rPr>
        <w:t>http://www.omg.org/spec/CCM/</w:t>
      </w:r>
    </w:p>
    <w:p w14:paraId="099EFA98" w14:textId="77777777" w:rsidR="00031986" w:rsidRPr="003A3C42" w:rsidRDefault="00031986">
      <w:pPr>
        <w:pStyle w:val="Body"/>
        <w:ind w:left="1260"/>
        <w:rPr>
          <w:lang w:val="en-US"/>
        </w:rPr>
      </w:pPr>
      <w:r w:rsidRPr="003A3C42">
        <w:rPr>
          <w:lang w:val="en-US"/>
        </w:rPr>
        <w:t>[CORBA] Common Object Request Broker Architecture (CORBA)</w:t>
      </w:r>
      <w:r w:rsidRPr="003A3C42">
        <w:rPr>
          <w:lang w:val="en-US"/>
        </w:rPr>
        <w:br/>
      </w:r>
      <w:r w:rsidRPr="003A3C42">
        <w:rPr>
          <w:i/>
          <w:lang w:val="en-US"/>
        </w:rPr>
        <w:t>http://www.omg.org/spec/CORBA/</w:t>
      </w:r>
    </w:p>
    <w:p w14:paraId="33005862" w14:textId="77777777" w:rsidR="00031986" w:rsidRPr="003A3C42" w:rsidRDefault="00031986">
      <w:pPr>
        <w:pStyle w:val="Body"/>
        <w:ind w:left="1260"/>
        <w:rPr>
          <w:lang w:val="en-US"/>
        </w:rPr>
      </w:pPr>
      <w:r w:rsidRPr="003A3C42">
        <w:rPr>
          <w:lang w:val="en-US"/>
        </w:rPr>
        <w:t>[CORP] UML Profile for CORBA,</w:t>
      </w:r>
      <w:r w:rsidRPr="003A3C42">
        <w:rPr>
          <w:lang w:val="en-US"/>
        </w:rPr>
        <w:br/>
      </w:r>
      <w:r w:rsidRPr="003A3C42">
        <w:rPr>
          <w:i/>
          <w:lang w:val="en-US"/>
        </w:rPr>
        <w:t>http://www.omg.org/spec/CORP</w:t>
      </w:r>
    </w:p>
    <w:p w14:paraId="2F4B862A" w14:textId="77777777" w:rsidR="00031986" w:rsidRPr="003A3C42" w:rsidRDefault="00031986">
      <w:pPr>
        <w:pStyle w:val="Body"/>
        <w:ind w:left="1260"/>
        <w:rPr>
          <w:lang w:val="en-US"/>
        </w:rPr>
      </w:pPr>
      <w:r w:rsidRPr="003A3C42">
        <w:rPr>
          <w:lang w:val="en-US"/>
        </w:rPr>
        <w:t>[CWM] Common Warehouse Metamodel Specification</w:t>
      </w:r>
      <w:r w:rsidRPr="003A3C42">
        <w:rPr>
          <w:lang w:val="en-US"/>
        </w:rPr>
        <w:br/>
      </w:r>
      <w:r w:rsidRPr="003A3C42">
        <w:rPr>
          <w:i/>
          <w:lang w:val="en-US"/>
        </w:rPr>
        <w:t>http://www.omg.org/spec/CWM</w:t>
      </w:r>
    </w:p>
    <w:p w14:paraId="7F66B592" w14:textId="77777777" w:rsidR="00031986" w:rsidRPr="003A3C42" w:rsidRDefault="00031986">
      <w:pPr>
        <w:pStyle w:val="Body"/>
        <w:ind w:left="1260"/>
        <w:rPr>
          <w:lang w:val="en-US"/>
        </w:rPr>
      </w:pPr>
      <w:r w:rsidRPr="003A3C42">
        <w:rPr>
          <w:lang w:val="en-US"/>
        </w:rPr>
        <w:t>[EDOC] UML Profile for EDOC Specification</w:t>
      </w:r>
      <w:r w:rsidRPr="003A3C42">
        <w:rPr>
          <w:lang w:val="en-US"/>
        </w:rPr>
        <w:br/>
      </w:r>
      <w:r w:rsidRPr="003A3C42">
        <w:rPr>
          <w:i/>
          <w:lang w:val="en-US"/>
        </w:rPr>
        <w:t>http://www.omg.org/spec/EDOC/</w:t>
      </w:r>
    </w:p>
    <w:p w14:paraId="2250AAB6" w14:textId="77777777" w:rsidR="00031986" w:rsidRPr="003A3C42" w:rsidRDefault="00031986">
      <w:pPr>
        <w:pStyle w:val="Body"/>
        <w:ind w:left="1260"/>
        <w:rPr>
          <w:lang w:val="en-US"/>
        </w:rPr>
      </w:pPr>
      <w:r w:rsidRPr="003A3C42">
        <w:rPr>
          <w:lang w:val="en-US"/>
        </w:rPr>
        <w:t>[Guide] The OMG Hitchhiker's Guide</w:t>
      </w:r>
      <w:r w:rsidRPr="003A3C42">
        <w:rPr>
          <w:lang w:val="en-US"/>
        </w:rPr>
        <w:br/>
      </w:r>
      <w:r w:rsidRPr="003A3C42">
        <w:rPr>
          <w:i/>
          <w:lang w:val="en-US"/>
        </w:rPr>
        <w:t>http://doc.omg.org/hh</w:t>
      </w:r>
    </w:p>
    <w:p w14:paraId="0BB1C796" w14:textId="77777777" w:rsidR="00031986" w:rsidRPr="003A3C42" w:rsidRDefault="00031986">
      <w:pPr>
        <w:pStyle w:val="Body"/>
        <w:ind w:left="1260"/>
        <w:rPr>
          <w:lang w:val="en-US"/>
        </w:rPr>
      </w:pPr>
      <w:r w:rsidRPr="003A3C42">
        <w:rPr>
          <w:lang w:val="en-US"/>
        </w:rPr>
        <w:t>[IDL] Interface Definition Language Specification</w:t>
      </w:r>
      <w:r w:rsidRPr="003A3C42">
        <w:rPr>
          <w:lang w:val="en-US"/>
        </w:rPr>
        <w:br/>
      </w:r>
      <w:r w:rsidRPr="003A3C42">
        <w:rPr>
          <w:i/>
          <w:lang w:val="en-US"/>
        </w:rPr>
        <w:t>http://www.omg.org/spec/IDL35</w:t>
      </w:r>
    </w:p>
    <w:p w14:paraId="3E427333" w14:textId="77777777" w:rsidR="00031986" w:rsidRPr="003A3C42" w:rsidRDefault="00031986">
      <w:pPr>
        <w:pStyle w:val="Body"/>
        <w:ind w:left="1260"/>
        <w:rPr>
          <w:lang w:val="en-US"/>
        </w:rPr>
      </w:pPr>
      <w:r w:rsidRPr="003A3C42">
        <w:rPr>
          <w:lang w:val="en-US"/>
        </w:rPr>
        <w:t>[INVENT] Inventory of Files for a Submission/Revision/Finalization</w:t>
      </w:r>
      <w:r w:rsidRPr="003A3C42">
        <w:rPr>
          <w:lang w:val="en-US"/>
        </w:rPr>
        <w:br/>
      </w:r>
      <w:r w:rsidRPr="003A3C42">
        <w:rPr>
          <w:i/>
          <w:lang w:val="en-US"/>
        </w:rPr>
        <w:t>http://doc.omg.org/inventory</w:t>
      </w:r>
    </w:p>
    <w:p w14:paraId="164A3DBA" w14:textId="77777777" w:rsidR="00031986" w:rsidRPr="003A3C42" w:rsidRDefault="00031986">
      <w:pPr>
        <w:pStyle w:val="Body"/>
        <w:ind w:left="1260"/>
        <w:rPr>
          <w:lang w:val="en-US"/>
        </w:rPr>
      </w:pPr>
      <w:r w:rsidRPr="003A3C42">
        <w:rPr>
          <w:lang w:val="en-US"/>
        </w:rPr>
        <w:t>[IPR] IPR Policy</w:t>
      </w:r>
      <w:r w:rsidRPr="003A3C42">
        <w:rPr>
          <w:lang w:val="en-US"/>
        </w:rPr>
        <w:br/>
      </w:r>
      <w:r w:rsidRPr="003A3C42">
        <w:rPr>
          <w:i/>
          <w:lang w:val="en-US"/>
        </w:rPr>
        <w:t>http://doc.omg.org/ipr</w:t>
      </w:r>
    </w:p>
    <w:p w14:paraId="392EC603" w14:textId="77777777" w:rsidR="00031986" w:rsidRPr="003A3C42" w:rsidRDefault="00031986">
      <w:pPr>
        <w:pStyle w:val="Body"/>
        <w:ind w:left="1260"/>
        <w:jc w:val="both"/>
        <w:rPr>
          <w:lang w:val="en-US"/>
        </w:rPr>
      </w:pPr>
      <w:r w:rsidRPr="003A3C42">
        <w:rPr>
          <w:lang w:val="en-US"/>
        </w:rPr>
        <w:t>[ISO2] ISO/IEC Directives, Part 2 – Rules for the structure and drafting of International Standards</w:t>
      </w:r>
      <w:r w:rsidRPr="003A3C42">
        <w:rPr>
          <w:szCs w:val="24"/>
          <w:lang w:val="en-US"/>
        </w:rPr>
        <w:tab/>
      </w:r>
      <w:r w:rsidRPr="003A3C42">
        <w:rPr>
          <w:szCs w:val="24"/>
          <w:lang w:val="en-US"/>
        </w:rPr>
        <w:br/>
      </w:r>
      <w:r w:rsidRPr="003A3C42">
        <w:rPr>
          <w:i/>
          <w:szCs w:val="24"/>
          <w:lang w:val="en-US"/>
        </w:rPr>
        <w:t>http://isotc.iso.org/livelink/livelink?func=ll&amp;objId=4230456</w:t>
      </w:r>
    </w:p>
    <w:p w14:paraId="526F38D4" w14:textId="77777777" w:rsidR="00031986" w:rsidRPr="003A3C42" w:rsidRDefault="00031986">
      <w:pPr>
        <w:pStyle w:val="Body"/>
        <w:ind w:left="1260"/>
        <w:rPr>
          <w:lang w:val="en-US"/>
        </w:rPr>
      </w:pPr>
      <w:r w:rsidRPr="003A3C42">
        <w:rPr>
          <w:lang w:val="en-US"/>
        </w:rPr>
        <w:t>[LOI] OMG RFP Letter of Intent template</w:t>
      </w:r>
      <w:r w:rsidRPr="003A3C42">
        <w:rPr>
          <w:lang w:val="en-US"/>
        </w:rPr>
        <w:br/>
      </w:r>
      <w:r w:rsidRPr="003A3C42">
        <w:rPr>
          <w:i/>
          <w:lang w:val="en-US"/>
        </w:rPr>
        <w:t>http://doc.omg.org/loi</w:t>
      </w:r>
    </w:p>
    <w:p w14:paraId="0FE411C2" w14:textId="77777777" w:rsidR="00031986" w:rsidRPr="003A3C42" w:rsidRDefault="00031986">
      <w:pPr>
        <w:pStyle w:val="Body"/>
        <w:ind w:left="1260"/>
        <w:rPr>
          <w:lang w:val="en-US"/>
        </w:rPr>
      </w:pPr>
      <w:r w:rsidRPr="003A3C42">
        <w:rPr>
          <w:lang w:val="en-US"/>
        </w:rPr>
        <w:t>[MDAa] OMG Architecture Board,</w:t>
      </w:r>
      <w:r w:rsidRPr="003A3C42">
        <w:rPr>
          <w:i/>
          <w:lang w:val="en-US"/>
        </w:rPr>
        <w:t xml:space="preserve"> </w:t>
      </w:r>
      <w:r w:rsidRPr="003A3C42">
        <w:rPr>
          <w:lang w:val="en-US"/>
        </w:rPr>
        <w:t>"Model Driven Architecture – A Technical Perspective</w:t>
      </w:r>
      <w:r w:rsidRPr="003A3C42">
        <w:rPr>
          <w:i/>
          <w:lang w:val="en-US"/>
        </w:rPr>
        <w:t>"</w:t>
      </w:r>
      <w:r w:rsidRPr="003A3C42">
        <w:rPr>
          <w:i/>
          <w:lang w:val="en-US"/>
        </w:rPr>
        <w:br/>
        <w:t>http://www.omg.org/mda/papers.htm</w:t>
      </w:r>
    </w:p>
    <w:p w14:paraId="3B89F2CE" w14:textId="77777777" w:rsidR="00031986" w:rsidRPr="003A3C42" w:rsidRDefault="00031986">
      <w:pPr>
        <w:pStyle w:val="Body"/>
        <w:ind w:left="1260"/>
        <w:rPr>
          <w:lang w:val="en-US"/>
        </w:rPr>
      </w:pPr>
      <w:r w:rsidRPr="003A3C42">
        <w:rPr>
          <w:lang w:val="en-US"/>
        </w:rPr>
        <w:t>[MDAb] Developing in OMG's Model Driven Architecture (MDA)</w:t>
      </w:r>
      <w:r w:rsidRPr="003A3C42">
        <w:rPr>
          <w:lang w:val="en-US"/>
        </w:rPr>
        <w:br/>
      </w:r>
      <w:r w:rsidRPr="003A3C42">
        <w:rPr>
          <w:i/>
          <w:lang w:val="en-US"/>
        </w:rPr>
        <w:t>http://www.omg.org/mda/papers.htm</w:t>
      </w:r>
    </w:p>
    <w:p w14:paraId="36348C92" w14:textId="77777777" w:rsidR="00031986" w:rsidRPr="003A3C42" w:rsidRDefault="00031986">
      <w:pPr>
        <w:pStyle w:val="Body"/>
        <w:ind w:left="1260"/>
        <w:rPr>
          <w:lang w:val="en-US"/>
        </w:rPr>
      </w:pPr>
      <w:r w:rsidRPr="003A3C42">
        <w:rPr>
          <w:lang w:val="en-US"/>
        </w:rPr>
        <w:t>[MDAc] MDA Guide</w:t>
      </w:r>
      <w:r w:rsidRPr="003A3C42">
        <w:rPr>
          <w:lang w:val="en-US"/>
        </w:rPr>
        <w:br/>
      </w:r>
      <w:r w:rsidRPr="003A3C42">
        <w:rPr>
          <w:i/>
          <w:lang w:val="en-US"/>
        </w:rPr>
        <w:t>http://www.omg.org/docs/omg/03-06-01.pdf</w:t>
      </w:r>
    </w:p>
    <w:p w14:paraId="19019EAC" w14:textId="77777777" w:rsidR="00031986" w:rsidRPr="003A3C42" w:rsidRDefault="00031986">
      <w:pPr>
        <w:pStyle w:val="Body"/>
        <w:ind w:left="1260"/>
        <w:rPr>
          <w:lang w:val="en-US"/>
        </w:rPr>
      </w:pPr>
      <w:r w:rsidRPr="003A3C42">
        <w:rPr>
          <w:lang w:val="en-US"/>
        </w:rPr>
        <w:t>[MDAd] MDA "The Architecture of Choice for a Changing World</w:t>
      </w:r>
      <w:r w:rsidRPr="003A3C42">
        <w:rPr>
          <w:lang w:val="en-US"/>
        </w:rPr>
        <w:br/>
      </w:r>
      <w:r w:rsidRPr="003A3C42">
        <w:rPr>
          <w:i/>
          <w:lang w:val="en-US"/>
        </w:rPr>
        <w:t>http://www.omg.org/mda</w:t>
      </w:r>
    </w:p>
    <w:p w14:paraId="6E30F9F5" w14:textId="77777777" w:rsidR="00031986" w:rsidRPr="003A3C42" w:rsidRDefault="00031986">
      <w:pPr>
        <w:pStyle w:val="Body"/>
        <w:ind w:left="1260"/>
        <w:rPr>
          <w:lang w:val="en-US"/>
        </w:rPr>
      </w:pPr>
      <w:r w:rsidRPr="003A3C42">
        <w:rPr>
          <w:lang w:val="en-US"/>
        </w:rPr>
        <w:t>[MOF]</w:t>
      </w:r>
      <w:r w:rsidRPr="003A3C42">
        <w:rPr>
          <w:i/>
          <w:lang w:val="en-US"/>
        </w:rPr>
        <w:t xml:space="preserve"> </w:t>
      </w:r>
      <w:r w:rsidRPr="003A3C42">
        <w:rPr>
          <w:lang w:val="en-US"/>
        </w:rPr>
        <w:t>Meta Object Facility Specification</w:t>
      </w:r>
      <w:r w:rsidRPr="003A3C42">
        <w:rPr>
          <w:lang w:val="en-US"/>
        </w:rPr>
        <w:br/>
      </w:r>
      <w:r w:rsidRPr="003A3C42">
        <w:rPr>
          <w:i/>
          <w:lang w:val="en-US"/>
        </w:rPr>
        <w:t>http://www.omg.org/spec/MOF/</w:t>
      </w:r>
    </w:p>
    <w:p w14:paraId="67F22529" w14:textId="77777777" w:rsidR="00031986" w:rsidRPr="003A3C42" w:rsidRDefault="00031986">
      <w:pPr>
        <w:pStyle w:val="Body"/>
        <w:ind w:left="1260"/>
        <w:rPr>
          <w:lang w:val="en-US"/>
        </w:rPr>
      </w:pPr>
      <w:r w:rsidRPr="003A3C42">
        <w:rPr>
          <w:lang w:val="en-US"/>
        </w:rPr>
        <w:t>[NS] Naming Service</w:t>
      </w:r>
      <w:r w:rsidRPr="003A3C42">
        <w:rPr>
          <w:lang w:val="en-US"/>
        </w:rPr>
        <w:br/>
        <w:t>http://www.omg.org/spec/NAM</w:t>
      </w:r>
    </w:p>
    <w:p w14:paraId="4F888B28" w14:textId="77777777" w:rsidR="00031986" w:rsidRPr="003A3C42" w:rsidRDefault="00031986">
      <w:pPr>
        <w:pStyle w:val="Body"/>
        <w:ind w:left="1260"/>
        <w:rPr>
          <w:lang w:val="en-US"/>
        </w:rPr>
      </w:pPr>
      <w:r w:rsidRPr="003A3C42">
        <w:rPr>
          <w:lang w:val="en-US"/>
        </w:rPr>
        <w:t>[OMA] Object Management Architecture</w:t>
      </w:r>
      <w:r w:rsidRPr="003A3C42">
        <w:rPr>
          <w:lang w:val="en-US"/>
        </w:rPr>
        <w:br/>
      </w:r>
      <w:r w:rsidRPr="003A3C42">
        <w:rPr>
          <w:i/>
          <w:lang w:val="en-US"/>
        </w:rPr>
        <w:t>http://www.omg.org/oma/</w:t>
      </w:r>
    </w:p>
    <w:p w14:paraId="444F61A3" w14:textId="77777777" w:rsidR="00031986" w:rsidRPr="003A3C42" w:rsidRDefault="00031986">
      <w:pPr>
        <w:pStyle w:val="Body"/>
        <w:ind w:left="1260"/>
        <w:rPr>
          <w:lang w:val="en-US"/>
        </w:rPr>
      </w:pPr>
      <w:r w:rsidRPr="003A3C42">
        <w:rPr>
          <w:lang w:val="en-US"/>
        </w:rPr>
        <w:t>[OTS] Transaction Service</w:t>
      </w:r>
      <w:r w:rsidRPr="003A3C42">
        <w:rPr>
          <w:lang w:val="en-US"/>
        </w:rPr>
        <w:br/>
      </w:r>
      <w:r w:rsidRPr="003A3C42">
        <w:rPr>
          <w:i/>
          <w:lang w:val="en-US"/>
        </w:rPr>
        <w:t>http://www.omg.org/spec/OTS</w:t>
      </w:r>
    </w:p>
    <w:p w14:paraId="34617778" w14:textId="77777777" w:rsidR="00031986" w:rsidRPr="003A3C42" w:rsidRDefault="00031986">
      <w:pPr>
        <w:pStyle w:val="Body"/>
        <w:ind w:left="1260"/>
        <w:rPr>
          <w:lang w:val="en-US"/>
        </w:rPr>
      </w:pPr>
      <w:r w:rsidRPr="003A3C42">
        <w:rPr>
          <w:lang w:val="en-US"/>
        </w:rPr>
        <w:t>[P&amp;P]</w:t>
      </w:r>
      <w:r w:rsidRPr="003A3C42">
        <w:rPr>
          <w:i/>
          <w:lang w:val="en-US"/>
        </w:rPr>
        <w:t xml:space="preserve"> </w:t>
      </w:r>
      <w:r w:rsidRPr="003A3C42">
        <w:rPr>
          <w:lang w:val="en-US"/>
        </w:rPr>
        <w:t>Policies and Procedures of the OMG Technical Process</w:t>
      </w:r>
      <w:r w:rsidRPr="003A3C42">
        <w:rPr>
          <w:lang w:val="en-US"/>
        </w:rPr>
        <w:br/>
      </w:r>
      <w:r w:rsidRPr="003A3C42">
        <w:rPr>
          <w:i/>
          <w:lang w:val="en-US"/>
        </w:rPr>
        <w:t>http://doc.omg.org/pp</w:t>
      </w:r>
    </w:p>
    <w:p w14:paraId="1A30F47D" w14:textId="77777777" w:rsidR="00031986" w:rsidRPr="003A3C42" w:rsidRDefault="00031986">
      <w:pPr>
        <w:pStyle w:val="Body"/>
        <w:ind w:left="1260"/>
        <w:rPr>
          <w:lang w:val="en-US"/>
        </w:rPr>
      </w:pPr>
      <w:r w:rsidRPr="003A3C42">
        <w:rPr>
          <w:lang w:val="en-US"/>
        </w:rPr>
        <w:t>[RAD] Resource Access Decision Facility</w:t>
      </w:r>
      <w:r w:rsidRPr="003A3C42">
        <w:rPr>
          <w:lang w:val="en-US"/>
        </w:rPr>
        <w:br/>
      </w:r>
      <w:r w:rsidRPr="003A3C42">
        <w:rPr>
          <w:i/>
          <w:lang w:val="en-US"/>
        </w:rPr>
        <w:t>http://www.omg.org/spec/RAD</w:t>
      </w:r>
    </w:p>
    <w:p w14:paraId="6320143C" w14:textId="77777777" w:rsidR="00031986" w:rsidRPr="003A3C42" w:rsidRDefault="00031986">
      <w:pPr>
        <w:pStyle w:val="Body"/>
        <w:ind w:left="1260"/>
        <w:jc w:val="both"/>
        <w:rPr>
          <w:lang w:val="en-US"/>
        </w:rPr>
      </w:pPr>
      <w:r w:rsidRPr="003A3C42">
        <w:rPr>
          <w:lang w:val="en-US"/>
        </w:rPr>
        <w:t>[ISO2] ISO/IEC Directives, Part 2 – Rules for the structure and drafting of International Standards</w:t>
      </w:r>
      <w:r w:rsidRPr="003A3C42">
        <w:rPr>
          <w:szCs w:val="24"/>
          <w:lang w:val="en-US"/>
        </w:rPr>
        <w:tab/>
      </w:r>
      <w:r w:rsidRPr="003A3C42">
        <w:rPr>
          <w:szCs w:val="24"/>
          <w:lang w:val="en-US"/>
        </w:rPr>
        <w:br/>
      </w:r>
      <w:r w:rsidRPr="003A3C42">
        <w:rPr>
          <w:i/>
          <w:szCs w:val="24"/>
          <w:lang w:val="en-US"/>
        </w:rPr>
        <w:t>http://isotc.iso.org/livelink/livelink?func=ll&amp;objId=4230456</w:t>
      </w:r>
    </w:p>
    <w:p w14:paraId="60B51DCF" w14:textId="77777777" w:rsidR="00031986" w:rsidRPr="003A3C42" w:rsidRDefault="00031986">
      <w:pPr>
        <w:pStyle w:val="Body"/>
        <w:ind w:left="1260"/>
        <w:rPr>
          <w:lang w:val="en-US"/>
        </w:rPr>
      </w:pPr>
      <w:r w:rsidRPr="003A3C42">
        <w:rPr>
          <w:lang w:val="en-US"/>
        </w:rPr>
        <w:t>[RM-ODP]</w:t>
      </w:r>
      <w:r w:rsidRPr="003A3C42">
        <w:rPr>
          <w:lang w:val="en-US"/>
        </w:rPr>
        <w:br/>
        <w:t>ISO/IEC 10746</w:t>
      </w:r>
    </w:p>
    <w:p w14:paraId="1F456A23" w14:textId="77777777" w:rsidR="00031986" w:rsidRPr="003A3C42" w:rsidRDefault="00031986">
      <w:pPr>
        <w:pStyle w:val="Body"/>
        <w:ind w:left="1260"/>
        <w:rPr>
          <w:lang w:val="en-US"/>
        </w:rPr>
      </w:pPr>
      <w:r w:rsidRPr="003A3C42">
        <w:rPr>
          <w:lang w:val="en-US"/>
        </w:rPr>
        <w:t>[SEC] CORBA Security Service</w:t>
      </w:r>
      <w:r w:rsidRPr="003A3C42">
        <w:rPr>
          <w:lang w:val="en-US"/>
        </w:rPr>
        <w:br/>
      </w:r>
      <w:r w:rsidRPr="003A3C42">
        <w:rPr>
          <w:i/>
          <w:lang w:val="en-US"/>
        </w:rPr>
        <w:t>http://www.omg.org/spec/SEC</w:t>
      </w:r>
    </w:p>
    <w:p w14:paraId="450595AF" w14:textId="77777777" w:rsidR="00031986" w:rsidRPr="003A3C42" w:rsidRDefault="00031986">
      <w:pPr>
        <w:pStyle w:val="Body"/>
        <w:ind w:left="1260"/>
        <w:rPr>
          <w:lang w:val="en-US"/>
        </w:rPr>
      </w:pPr>
      <w:r w:rsidRPr="003A3C42">
        <w:rPr>
          <w:lang w:val="en-US"/>
        </w:rPr>
        <w:t>[TEMPL] Specification Template</w:t>
      </w:r>
      <w:r w:rsidRPr="003A3C42">
        <w:rPr>
          <w:i/>
          <w:lang w:val="en-US"/>
        </w:rPr>
        <w:br/>
        <w:t>http://doc.omg.org/submission-template</w:t>
      </w:r>
    </w:p>
    <w:p w14:paraId="024C33AB" w14:textId="77777777" w:rsidR="00031986" w:rsidRPr="003A3C42" w:rsidRDefault="00031986">
      <w:pPr>
        <w:pStyle w:val="Body"/>
        <w:ind w:left="1260"/>
        <w:rPr>
          <w:lang w:val="en-US"/>
        </w:rPr>
      </w:pPr>
      <w:r w:rsidRPr="003A3C42">
        <w:rPr>
          <w:lang w:val="en-US"/>
        </w:rPr>
        <w:t>[TOS] Trading Object Service</w:t>
      </w:r>
      <w:r w:rsidRPr="003A3C42">
        <w:rPr>
          <w:lang w:val="en-US"/>
        </w:rPr>
        <w:br/>
      </w:r>
      <w:r w:rsidRPr="003A3C42">
        <w:rPr>
          <w:i/>
          <w:lang w:val="en-US"/>
        </w:rPr>
        <w:t>hptp://www.omg.org/spec/TRADE</w:t>
      </w:r>
    </w:p>
    <w:p w14:paraId="4066D979" w14:textId="77777777" w:rsidR="00031986" w:rsidRPr="003A3C42" w:rsidRDefault="00031986">
      <w:pPr>
        <w:pStyle w:val="Body"/>
        <w:ind w:left="1260"/>
        <w:rPr>
          <w:lang w:val="en-US"/>
        </w:rPr>
      </w:pPr>
      <w:r w:rsidRPr="003A3C42">
        <w:rPr>
          <w:lang w:val="en-US"/>
        </w:rPr>
        <w:t xml:space="preserve">[UML] Unified Modeling Language Specification, </w:t>
      </w:r>
      <w:r w:rsidRPr="003A3C42">
        <w:rPr>
          <w:i/>
          <w:lang w:val="en-US"/>
        </w:rPr>
        <w:t>http://www.omg.org/spec/UML</w:t>
      </w:r>
    </w:p>
    <w:p w14:paraId="44B1D332" w14:textId="77777777" w:rsidR="00031986" w:rsidRPr="003A3C42" w:rsidRDefault="00031986">
      <w:pPr>
        <w:pStyle w:val="Body"/>
        <w:ind w:left="1260"/>
        <w:rPr>
          <w:lang w:val="en-US"/>
        </w:rPr>
      </w:pPr>
      <w:r w:rsidRPr="003A3C42">
        <w:rPr>
          <w:lang w:val="en-US"/>
        </w:rPr>
        <w:t xml:space="preserve">[XMI] XML Metadata Interchange Specification, </w:t>
      </w:r>
      <w:r w:rsidRPr="003A3C42">
        <w:rPr>
          <w:i/>
          <w:lang w:val="en-US"/>
        </w:rPr>
        <w:t>http://www.omg.org/spec/XMI</w:t>
      </w:r>
    </w:p>
    <w:p w14:paraId="750006A5" w14:textId="77777777" w:rsidR="00031986" w:rsidRPr="003A3C42" w:rsidRDefault="00031986" w:rsidP="00602FEA">
      <w:pPr>
        <w:pStyle w:val="berschrift2"/>
        <w:numPr>
          <w:ilvl w:val="0"/>
          <w:numId w:val="0"/>
        </w:numPr>
        <w:rPr>
          <w:i/>
          <w:lang w:val="en-US"/>
        </w:rPr>
      </w:pPr>
      <w:r w:rsidRPr="003A3C42">
        <w:rPr>
          <w:lang w:val="en-US"/>
        </w:rPr>
        <w:t>B.2</w:t>
      </w:r>
      <w:r w:rsidRPr="003A3C42">
        <w:rPr>
          <w:lang w:val="en-US"/>
        </w:rPr>
        <w:tab/>
        <w:t>General Glossary</w:t>
      </w:r>
    </w:p>
    <w:p w14:paraId="1D0BCDD9" w14:textId="77777777" w:rsidR="00031986" w:rsidRPr="003A3C42" w:rsidRDefault="00031986">
      <w:pPr>
        <w:pStyle w:val="Body"/>
        <w:rPr>
          <w:b/>
          <w:i/>
          <w:lang w:val="en-US"/>
        </w:rPr>
      </w:pPr>
      <w:r w:rsidRPr="003A3C42">
        <w:rPr>
          <w:b/>
          <w:i/>
          <w:lang w:val="en-US"/>
        </w:rPr>
        <w:t>Architecture Board (AB)</w:t>
      </w:r>
      <w:r w:rsidR="0030205C">
        <w:rPr>
          <w:b/>
          <w:i/>
          <w:lang w:val="en-US"/>
        </w:rPr>
        <w:t xml:space="preserve"> </w:t>
      </w:r>
      <w:r w:rsidRPr="003A3C42">
        <w:rPr>
          <w:lang w:val="en-US"/>
        </w:rPr>
        <w:t>– The OMG plenary that is responsible for ensuring the technical merit and MDA-compliance of RFPs and their submissions.</w:t>
      </w:r>
    </w:p>
    <w:p w14:paraId="68E4B281" w14:textId="77777777" w:rsidR="00031986" w:rsidRPr="003A3C42" w:rsidRDefault="00031986">
      <w:pPr>
        <w:pStyle w:val="Body"/>
        <w:rPr>
          <w:b/>
          <w:i/>
          <w:lang w:val="en-US"/>
        </w:rPr>
      </w:pPr>
      <w:r w:rsidRPr="003A3C42">
        <w:rPr>
          <w:b/>
          <w:i/>
          <w:lang w:val="en-US"/>
        </w:rPr>
        <w:t>Board of Directors (BoD)</w:t>
      </w:r>
      <w:r w:rsidRPr="003A3C42">
        <w:rPr>
          <w:lang w:val="en-US"/>
        </w:rPr>
        <w:t xml:space="preserve"> – The OMG body that is responsible for adopting technology.</w:t>
      </w:r>
    </w:p>
    <w:p w14:paraId="28A0F34E" w14:textId="77777777" w:rsidR="00031986" w:rsidRPr="003A3C42" w:rsidRDefault="00031986">
      <w:pPr>
        <w:pStyle w:val="Body"/>
        <w:rPr>
          <w:b/>
          <w:i/>
          <w:lang w:val="en-US"/>
        </w:rPr>
      </w:pPr>
      <w:r w:rsidRPr="003A3C42">
        <w:rPr>
          <w:b/>
          <w:i/>
          <w:lang w:val="en-US"/>
        </w:rPr>
        <w:t xml:space="preserve">Common Object Request Broker Architecture (CORBA) – </w:t>
      </w:r>
      <w:r w:rsidRPr="003A3C42">
        <w:rPr>
          <w:lang w:val="en-US"/>
        </w:rPr>
        <w:t>An OMG distributed computing platform specification that is independent of implementation languages.</w:t>
      </w:r>
    </w:p>
    <w:p w14:paraId="41A2B527" w14:textId="77777777" w:rsidR="00031986" w:rsidRPr="003A3C42" w:rsidRDefault="00031986">
      <w:pPr>
        <w:pStyle w:val="Body"/>
        <w:rPr>
          <w:b/>
          <w:i/>
          <w:lang w:val="en-US"/>
        </w:rPr>
      </w:pPr>
      <w:r w:rsidRPr="003A3C42">
        <w:rPr>
          <w:b/>
          <w:i/>
          <w:lang w:val="en-US"/>
        </w:rPr>
        <w:t xml:space="preserve">Common Warehouse Metamodel (CWM) – </w:t>
      </w:r>
      <w:r w:rsidRPr="003A3C42">
        <w:rPr>
          <w:lang w:val="en-US"/>
        </w:rPr>
        <w:t>An OMG specification for data repository integration.</w:t>
      </w:r>
    </w:p>
    <w:p w14:paraId="1A0C6D64" w14:textId="77777777" w:rsidR="00031986" w:rsidRPr="003A3C42" w:rsidRDefault="00031986">
      <w:pPr>
        <w:pStyle w:val="Body"/>
        <w:rPr>
          <w:b/>
          <w:i/>
          <w:lang w:val="en-US"/>
        </w:rPr>
      </w:pPr>
      <w:r w:rsidRPr="003A3C42">
        <w:rPr>
          <w:b/>
          <w:i/>
          <w:lang w:val="en-US"/>
        </w:rPr>
        <w:t>CORBA Component Model (CCM)</w:t>
      </w:r>
      <w:r w:rsidRPr="003A3C42">
        <w:rPr>
          <w:lang w:val="en-US"/>
        </w:rPr>
        <w:t xml:space="preserve"> – An OMG specification for an implementation language independent distributed component model.</w:t>
      </w:r>
    </w:p>
    <w:p w14:paraId="69CD4F18" w14:textId="77777777" w:rsidR="00031986" w:rsidRPr="003A3C42" w:rsidRDefault="00031986">
      <w:pPr>
        <w:pStyle w:val="Body"/>
        <w:rPr>
          <w:b/>
          <w:i/>
          <w:lang w:val="en-US"/>
        </w:rPr>
      </w:pPr>
      <w:r w:rsidRPr="003A3C42">
        <w:rPr>
          <w:b/>
          <w:i/>
          <w:lang w:val="en-US"/>
        </w:rPr>
        <w:t xml:space="preserve">Interface Definition Language (IDL) – </w:t>
      </w:r>
      <w:r w:rsidRPr="003A3C42">
        <w:rPr>
          <w:lang w:val="en-US"/>
        </w:rPr>
        <w:t>An OMG and ISO standard language for specifying interfaces and associated data structures.</w:t>
      </w:r>
    </w:p>
    <w:p w14:paraId="04604DA6" w14:textId="77777777" w:rsidR="00031986" w:rsidRPr="003A3C42" w:rsidRDefault="00031986">
      <w:pPr>
        <w:pStyle w:val="Body"/>
        <w:rPr>
          <w:b/>
          <w:i/>
          <w:lang w:val="en-US"/>
        </w:rPr>
      </w:pPr>
      <w:r w:rsidRPr="003A3C42">
        <w:rPr>
          <w:b/>
          <w:i/>
          <w:lang w:val="en-US"/>
        </w:rPr>
        <w:t>Letter of Intent (LOI)</w:t>
      </w:r>
      <w:r w:rsidRPr="003A3C42">
        <w:rPr>
          <w:b/>
          <w:lang w:val="en-US"/>
        </w:rPr>
        <w:t xml:space="preserve"> – </w:t>
      </w:r>
      <w:r w:rsidRPr="003A3C42">
        <w:rPr>
          <w:lang w:val="en-US"/>
        </w:rPr>
        <w:t>A letter submitted to the OMG BoD’s Business Committee signed by an officer of an organization signifying its intent to respond to the RFP and confirming the organization’s willingness to comply with OMG’s terms and conditions, and commercial availability requirements.</w:t>
      </w:r>
    </w:p>
    <w:p w14:paraId="7D8F8B6E" w14:textId="77777777" w:rsidR="00031986" w:rsidRPr="003A3C42" w:rsidRDefault="00031986">
      <w:pPr>
        <w:pStyle w:val="Body"/>
        <w:rPr>
          <w:b/>
          <w:i/>
          <w:lang w:val="en-US"/>
        </w:rPr>
      </w:pPr>
      <w:r w:rsidRPr="003A3C42">
        <w:rPr>
          <w:b/>
          <w:i/>
          <w:lang w:val="en-US"/>
        </w:rPr>
        <w:t>Mapping</w:t>
      </w:r>
      <w:r w:rsidRPr="003A3C42">
        <w:rPr>
          <w:lang w:val="en-US"/>
        </w:rPr>
        <w:t xml:space="preserve"> – Specification of a mechanism for transforming the elements of a model conforming to a particular metamodel into elements of another model that conforms to another (possibly the same) metamodel. </w:t>
      </w:r>
    </w:p>
    <w:p w14:paraId="06E4E8A9" w14:textId="77777777" w:rsidR="00031986" w:rsidRPr="003A3C42" w:rsidRDefault="00031986">
      <w:pPr>
        <w:pStyle w:val="Body"/>
        <w:rPr>
          <w:b/>
          <w:i/>
          <w:lang w:val="en-US"/>
        </w:rPr>
      </w:pPr>
      <w:r w:rsidRPr="003A3C42">
        <w:rPr>
          <w:b/>
          <w:i/>
          <w:lang w:val="en-US"/>
        </w:rPr>
        <w:t>Metadata</w:t>
      </w:r>
      <w:r w:rsidRPr="003A3C42">
        <w:rPr>
          <w:b/>
          <w:lang w:val="en-US"/>
        </w:rPr>
        <w:t xml:space="preserve"> – </w:t>
      </w:r>
      <w:r w:rsidRPr="003A3C42">
        <w:rPr>
          <w:lang w:val="en-US"/>
        </w:rPr>
        <w:t>Data that represents models.</w:t>
      </w:r>
      <w:r w:rsidR="0030205C">
        <w:rPr>
          <w:lang w:val="en-US"/>
        </w:rPr>
        <w:t xml:space="preserve"> </w:t>
      </w:r>
      <w:r w:rsidRPr="003A3C42">
        <w:rPr>
          <w:lang w:val="en-US"/>
        </w:rPr>
        <w:t>For example, a UML model; a CORBA object model expressed in IDL; and a relational database schema expressed using CWM.</w:t>
      </w:r>
    </w:p>
    <w:p w14:paraId="16BE4BE0" w14:textId="77777777" w:rsidR="00031986" w:rsidRPr="003A3C42" w:rsidRDefault="00031986">
      <w:pPr>
        <w:pStyle w:val="Body"/>
        <w:rPr>
          <w:b/>
          <w:i/>
          <w:lang w:val="en-US"/>
        </w:rPr>
      </w:pPr>
      <w:r w:rsidRPr="003A3C42">
        <w:rPr>
          <w:b/>
          <w:i/>
          <w:lang w:val="en-US"/>
        </w:rPr>
        <w:t>Metamodel</w:t>
      </w:r>
      <w:r w:rsidR="0030205C">
        <w:rPr>
          <w:b/>
          <w:i/>
          <w:lang w:val="en-US"/>
        </w:rPr>
        <w:t xml:space="preserve"> </w:t>
      </w:r>
      <w:r w:rsidRPr="003A3C42">
        <w:rPr>
          <w:b/>
          <w:i/>
          <w:lang w:val="en-US"/>
        </w:rPr>
        <w:t xml:space="preserve">– </w:t>
      </w:r>
      <w:r w:rsidRPr="003A3C42">
        <w:rPr>
          <w:lang w:val="en-US"/>
        </w:rPr>
        <w:t>A model of models.</w:t>
      </w:r>
    </w:p>
    <w:p w14:paraId="1D7197DC" w14:textId="77777777" w:rsidR="00031986" w:rsidRPr="003A3C42" w:rsidRDefault="00031986">
      <w:pPr>
        <w:pStyle w:val="Body"/>
        <w:rPr>
          <w:b/>
          <w:i/>
          <w:lang w:val="en-US"/>
        </w:rPr>
      </w:pPr>
      <w:r w:rsidRPr="003A3C42">
        <w:rPr>
          <w:b/>
          <w:i/>
          <w:lang w:val="en-US"/>
        </w:rPr>
        <w:t>Meta Object Facility (MOF)</w:t>
      </w:r>
      <w:r w:rsidRPr="003A3C42">
        <w:rPr>
          <w:i/>
          <w:lang w:val="en-US"/>
        </w:rPr>
        <w:t xml:space="preserve"> – </w:t>
      </w:r>
      <w:r w:rsidRPr="003A3C42">
        <w:rPr>
          <w:lang w:val="en-US"/>
        </w:rPr>
        <w:t>An OMG standard, closely related to UML, that enables metadata management and language definition.</w:t>
      </w:r>
    </w:p>
    <w:p w14:paraId="29DB9157" w14:textId="77777777" w:rsidR="00031986" w:rsidRPr="003A3C42" w:rsidRDefault="00031986">
      <w:pPr>
        <w:pStyle w:val="Body"/>
        <w:rPr>
          <w:b/>
          <w:i/>
          <w:lang w:val="en-US"/>
        </w:rPr>
      </w:pPr>
      <w:r w:rsidRPr="003A3C42">
        <w:rPr>
          <w:b/>
          <w:i/>
          <w:lang w:val="en-US"/>
        </w:rPr>
        <w:t>Model</w:t>
      </w:r>
      <w:r w:rsidRPr="003A3C42">
        <w:rPr>
          <w:i/>
          <w:lang w:val="en-US"/>
        </w:rPr>
        <w:t xml:space="preserve"> – </w:t>
      </w:r>
      <w:r w:rsidRPr="003A3C42">
        <w:rPr>
          <w:lang w:val="en-US"/>
        </w:rPr>
        <w:t>A formal specification of the function, structure and/or behavior of an application or system.</w:t>
      </w:r>
    </w:p>
    <w:p w14:paraId="676375D8" w14:textId="77777777" w:rsidR="00031986" w:rsidRPr="003A3C42" w:rsidRDefault="00031986">
      <w:pPr>
        <w:pStyle w:val="Body"/>
        <w:rPr>
          <w:b/>
          <w:i/>
          <w:lang w:val="en-US"/>
        </w:rPr>
      </w:pPr>
      <w:r w:rsidRPr="003A3C42">
        <w:rPr>
          <w:b/>
          <w:i/>
          <w:lang w:val="en-US"/>
        </w:rPr>
        <w:t>Model Driven Architecture (MDA)</w:t>
      </w:r>
      <w:r w:rsidRPr="003A3C42">
        <w:rPr>
          <w:lang w:val="en-US"/>
        </w:rPr>
        <w:t xml:space="preserve"> – An approach to IT system specification that separates the specification of functionality from the specification of the implementation of that functionality on a specific technology platform.</w:t>
      </w:r>
    </w:p>
    <w:p w14:paraId="6DACC4FE" w14:textId="77777777" w:rsidR="00031986" w:rsidRPr="003A3C42" w:rsidRDefault="00031986">
      <w:pPr>
        <w:pStyle w:val="Body"/>
        <w:rPr>
          <w:b/>
          <w:i/>
          <w:lang w:val="en-US"/>
        </w:rPr>
      </w:pPr>
      <w:r w:rsidRPr="003A3C42">
        <w:rPr>
          <w:b/>
          <w:i/>
          <w:lang w:val="en-US"/>
        </w:rPr>
        <w:t>Normative</w:t>
      </w:r>
      <w:r w:rsidRPr="003A3C42">
        <w:rPr>
          <w:lang w:val="en-US"/>
        </w:rPr>
        <w:t xml:space="preserve"> – Provisions to which an implementation shall conform to in order to claim compliance with the standard (as opposed to non-normative or informative material, included only to assist in understanding the standard).</w:t>
      </w:r>
    </w:p>
    <w:p w14:paraId="180E4933" w14:textId="77777777" w:rsidR="00031986" w:rsidRPr="003A3C42" w:rsidRDefault="00031986">
      <w:pPr>
        <w:pStyle w:val="Body"/>
        <w:rPr>
          <w:b/>
          <w:i/>
          <w:lang w:val="en-US"/>
        </w:rPr>
      </w:pPr>
      <w:r w:rsidRPr="003A3C42">
        <w:rPr>
          <w:b/>
          <w:i/>
          <w:lang w:val="en-US"/>
        </w:rPr>
        <w:t xml:space="preserve">Normative Reference </w:t>
      </w:r>
      <w:r w:rsidRPr="003A3C42">
        <w:rPr>
          <w:lang w:val="en-US"/>
        </w:rPr>
        <w:t>– References to documents that contain provisions to which an implementation shall conform to in order to claim compliance with the standard.</w:t>
      </w:r>
    </w:p>
    <w:p w14:paraId="771AE5FE" w14:textId="77777777" w:rsidR="00031986" w:rsidRPr="003A3C42" w:rsidRDefault="00031986">
      <w:pPr>
        <w:pStyle w:val="Body"/>
        <w:rPr>
          <w:b/>
          <w:i/>
          <w:lang w:val="en-US"/>
        </w:rPr>
      </w:pPr>
      <w:r w:rsidRPr="003A3C42">
        <w:rPr>
          <w:b/>
          <w:i/>
          <w:lang w:val="en-US"/>
        </w:rPr>
        <w:t xml:space="preserve">Platform – </w:t>
      </w:r>
      <w:r w:rsidRPr="003A3C42">
        <w:rPr>
          <w:lang w:val="en-US"/>
        </w:rPr>
        <w:t xml:space="preserve">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5DF63184" w14:textId="77777777" w:rsidR="00031986" w:rsidRPr="003A3C42" w:rsidRDefault="00031986">
      <w:pPr>
        <w:pStyle w:val="Body"/>
        <w:rPr>
          <w:b/>
          <w:i/>
          <w:lang w:val="en-US"/>
        </w:rPr>
      </w:pPr>
      <w:r w:rsidRPr="003A3C42">
        <w:rPr>
          <w:b/>
          <w:i/>
          <w:lang w:val="en-US"/>
        </w:rPr>
        <w:t xml:space="preserve">Platform Independent Model (PIM) – </w:t>
      </w:r>
      <w:r w:rsidRPr="003A3C42">
        <w:rPr>
          <w:lang w:val="en-US"/>
        </w:rPr>
        <w:t>A model of a subsystem that contains no information specific to the platform, or the technology that is used to realize it.</w:t>
      </w:r>
      <w:r w:rsidR="0030205C">
        <w:rPr>
          <w:lang w:val="en-US"/>
        </w:rPr>
        <w:t xml:space="preserve"> </w:t>
      </w:r>
    </w:p>
    <w:p w14:paraId="48D672B0" w14:textId="77777777" w:rsidR="00031986" w:rsidRPr="003A3C42" w:rsidRDefault="00031986">
      <w:pPr>
        <w:pStyle w:val="Body"/>
        <w:rPr>
          <w:b/>
          <w:i/>
          <w:lang w:val="en-US"/>
        </w:rPr>
      </w:pPr>
      <w:r w:rsidRPr="003A3C42">
        <w:rPr>
          <w:b/>
          <w:i/>
          <w:lang w:val="en-US"/>
        </w:rPr>
        <w:t>Platform Specific Model (PSM</w:t>
      </w:r>
      <w:r w:rsidRPr="003A3C42">
        <w:rPr>
          <w:i/>
          <w:lang w:val="en-US"/>
        </w:rPr>
        <w:t>)</w:t>
      </w:r>
      <w:r w:rsidRPr="003A3C42">
        <w:rPr>
          <w:lang w:val="en-US"/>
        </w:rPr>
        <w:t xml:space="preserve"> – A model of a subsystem that includes information about the specific technology that is used in the realization of it on a specific platform, and hence possibly contains elements that are specific to the platform.</w:t>
      </w:r>
    </w:p>
    <w:p w14:paraId="65FAACB1" w14:textId="77777777" w:rsidR="00031986" w:rsidRPr="003A3C42" w:rsidRDefault="00031986">
      <w:pPr>
        <w:pStyle w:val="Body"/>
        <w:rPr>
          <w:b/>
          <w:i/>
          <w:lang w:val="en-US"/>
        </w:rPr>
      </w:pPr>
      <w:r w:rsidRPr="003A3C42">
        <w:rPr>
          <w:b/>
          <w:i/>
          <w:lang w:val="en-US"/>
        </w:rPr>
        <w:t xml:space="preserve">Request for Information (RFI) – </w:t>
      </w:r>
      <w:r w:rsidRPr="003A3C42">
        <w:rPr>
          <w:lang w:val="en-US"/>
        </w:rPr>
        <w:t>A general request to industry, academia, and any other interested parties to submit information about a particular technology area to one of the OMG's Technology Committee subgroups.</w:t>
      </w:r>
    </w:p>
    <w:p w14:paraId="5CBFEB93" w14:textId="77777777" w:rsidR="00031986" w:rsidRPr="003A3C42" w:rsidRDefault="00031986">
      <w:pPr>
        <w:pStyle w:val="Body"/>
        <w:rPr>
          <w:b/>
          <w:i/>
          <w:lang w:val="en-US"/>
        </w:rPr>
      </w:pPr>
      <w:r w:rsidRPr="003A3C42">
        <w:rPr>
          <w:b/>
          <w:i/>
          <w:lang w:val="en-US"/>
        </w:rPr>
        <w:t>Request for Proposal (RFP)</w:t>
      </w:r>
      <w:r w:rsidRPr="003A3C42">
        <w:rPr>
          <w:lang w:val="en-US"/>
        </w:rPr>
        <w:t xml:space="preserve"> – A document requesting OMG members to submit proposals to an OMG Technology Committee.</w:t>
      </w:r>
    </w:p>
    <w:p w14:paraId="49BD481C" w14:textId="77777777" w:rsidR="00031986" w:rsidRPr="003A3C42" w:rsidRDefault="00031986">
      <w:pPr>
        <w:pStyle w:val="Body"/>
        <w:rPr>
          <w:b/>
          <w:i/>
          <w:lang w:val="en-US"/>
        </w:rPr>
      </w:pPr>
      <w:r w:rsidRPr="003A3C42">
        <w:rPr>
          <w:b/>
          <w:i/>
          <w:lang w:val="en-US"/>
        </w:rPr>
        <w:t>Task Force (TF)</w:t>
      </w:r>
      <w:r w:rsidRPr="003A3C42">
        <w:rPr>
          <w:lang w:val="en-US"/>
        </w:rPr>
        <w:t xml:space="preserve"> – The OMG Technology Committee subgroup responsible for issuing a RFP and evaluating submission(s).</w:t>
      </w:r>
    </w:p>
    <w:p w14:paraId="7D842E9D" w14:textId="77777777" w:rsidR="00031986" w:rsidRPr="003A3C42" w:rsidRDefault="00031986">
      <w:pPr>
        <w:pStyle w:val="Body"/>
        <w:rPr>
          <w:b/>
          <w:i/>
          <w:lang w:val="en-US"/>
        </w:rPr>
      </w:pPr>
      <w:r w:rsidRPr="003A3C42">
        <w:rPr>
          <w:b/>
          <w:i/>
          <w:lang w:val="en-US"/>
        </w:rPr>
        <w:t>Technology Committee (TC)</w:t>
      </w:r>
      <w:r w:rsidRPr="003A3C42">
        <w:rPr>
          <w:lang w:val="en-US"/>
        </w:rPr>
        <w:t xml:space="preserve"> – The body responsible for recommending technologies for adoption to the BoD. There are two TCs in OMG – the </w:t>
      </w:r>
      <w:r w:rsidRPr="003A3C42">
        <w:rPr>
          <w:i/>
          <w:lang w:val="en-US"/>
        </w:rPr>
        <w:t>Platform TC</w:t>
      </w:r>
      <w:r w:rsidRPr="003A3C42">
        <w:rPr>
          <w:lang w:val="en-US"/>
        </w:rPr>
        <w:t xml:space="preserve"> (PTC) focuses on IT and modeling infrastructure related standards; while the </w:t>
      </w:r>
      <w:r w:rsidRPr="003A3C42">
        <w:rPr>
          <w:i/>
          <w:lang w:val="en-US"/>
        </w:rPr>
        <w:t>Domain TC</w:t>
      </w:r>
      <w:r w:rsidRPr="003A3C42">
        <w:rPr>
          <w:lang w:val="en-US"/>
        </w:rPr>
        <w:t xml:space="preserve"> (DTC) focuses on domain specific standards.</w:t>
      </w:r>
    </w:p>
    <w:p w14:paraId="52FD3213" w14:textId="77777777" w:rsidR="00031986" w:rsidRPr="003A3C42" w:rsidRDefault="00031986">
      <w:pPr>
        <w:pStyle w:val="Body"/>
        <w:rPr>
          <w:b/>
          <w:i/>
          <w:lang w:val="en-US"/>
        </w:rPr>
      </w:pPr>
      <w:r w:rsidRPr="003A3C42">
        <w:rPr>
          <w:b/>
          <w:i/>
          <w:lang w:val="en-US"/>
        </w:rPr>
        <w:t>Unified Modeling Language (UML)</w:t>
      </w:r>
      <w:r w:rsidRPr="003A3C42">
        <w:rPr>
          <w:lang w:val="en-US"/>
        </w:rPr>
        <w:t xml:space="preserve"> – An OMG standard language for specifying the structure and behavior of systems.</w:t>
      </w:r>
      <w:r w:rsidR="0030205C">
        <w:rPr>
          <w:lang w:val="en-US"/>
        </w:rPr>
        <w:t xml:space="preserve"> </w:t>
      </w:r>
      <w:r w:rsidRPr="003A3C42">
        <w:rPr>
          <w:lang w:val="en-US"/>
        </w:rPr>
        <w:t>The standard defines an abstract syntax and a graphical concrete syntax.</w:t>
      </w:r>
    </w:p>
    <w:p w14:paraId="5676D240" w14:textId="77777777" w:rsidR="00031986" w:rsidRPr="003A3C42" w:rsidRDefault="00031986">
      <w:pPr>
        <w:pStyle w:val="Body"/>
        <w:rPr>
          <w:b/>
          <w:i/>
          <w:lang w:val="en-US"/>
        </w:rPr>
      </w:pPr>
      <w:r w:rsidRPr="003A3C42">
        <w:rPr>
          <w:b/>
          <w:i/>
          <w:lang w:val="en-US"/>
        </w:rPr>
        <w:t>UML Profile</w:t>
      </w:r>
      <w:r w:rsidRPr="003A3C42">
        <w:rPr>
          <w:lang w:val="en-US"/>
        </w:rPr>
        <w:t xml:space="preserve"> – A standardized set of extensions and constraints that tailors UML to particular use.</w:t>
      </w:r>
    </w:p>
    <w:p w14:paraId="276CC8CD" w14:textId="77777777" w:rsidR="00031986" w:rsidRPr="003A3C42" w:rsidRDefault="00031986">
      <w:pPr>
        <w:pStyle w:val="Body"/>
        <w:rPr>
          <w:lang w:val="en-US"/>
        </w:rPr>
      </w:pPr>
      <w:r w:rsidRPr="003A3C42">
        <w:rPr>
          <w:b/>
          <w:i/>
          <w:lang w:val="en-US"/>
        </w:rPr>
        <w:t>XML Metadata Interchange (XMI)</w:t>
      </w:r>
      <w:r w:rsidRPr="003A3C42">
        <w:rPr>
          <w:lang w:val="en-US"/>
        </w:rPr>
        <w:t xml:space="preserve"> – An OMG standard that facilitates interchange of models via XML documents.</w:t>
      </w:r>
    </w:p>
    <w:p w14:paraId="13603B5D" w14:textId="77777777" w:rsidR="00031986" w:rsidRPr="003A3C42" w:rsidRDefault="00031986">
      <w:pPr>
        <w:rPr>
          <w:lang w:val="en-US"/>
        </w:rPr>
      </w:pPr>
    </w:p>
    <w:bookmarkEnd w:id="2"/>
    <w:p w14:paraId="6DD21EEC" w14:textId="77777777" w:rsidR="00031986" w:rsidRPr="003A3C42" w:rsidRDefault="00031986">
      <w:pPr>
        <w:ind w:hanging="864"/>
        <w:rPr>
          <w:lang w:val="en-US"/>
        </w:rPr>
      </w:pPr>
    </w:p>
    <w:sectPr w:rsidR="00031986" w:rsidRPr="003A3C42" w:rsidSect="00E970BF">
      <w:headerReference w:type="default" r:id="rId14"/>
      <w:footerReference w:type="default" r:id="rId15"/>
      <w:pgSz w:w="12240" w:h="15840"/>
      <w:pgMar w:top="1440" w:right="1800" w:bottom="162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748806" w14:textId="77777777" w:rsidR="009D36DD" w:rsidRDefault="009D36DD">
      <w:r>
        <w:separator/>
      </w:r>
    </w:p>
  </w:endnote>
  <w:endnote w:type="continuationSeparator" w:id="0">
    <w:p w14:paraId="26D9BB49" w14:textId="77777777" w:rsidR="009D36DD" w:rsidRDefault="009D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roid Sans Fallback">
    <w:altName w:val="MS Mincho"/>
    <w:charset w:val="80"/>
    <w:family w:val="auto"/>
    <w:pitch w:val="variable"/>
  </w:font>
  <w:font w:name="FreeSans">
    <w:altName w:val="MS Mincho"/>
    <w:charset w:val="80"/>
    <w:family w:val="auto"/>
    <w:pitch w:val="variable"/>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563A2" w14:textId="37285249" w:rsidR="009D36DD" w:rsidRDefault="009D36DD">
    <w:pPr>
      <w:pStyle w:val="Kopfzeile"/>
    </w:pPr>
    <w:r>
      <w:t>OMG RFP</w:t>
    </w:r>
    <w:r>
      <w:tab/>
    </w:r>
    <w:r>
      <w:fldChar w:fldCharType="begin"/>
    </w:r>
    <w:r>
      <w:instrText xml:space="preserve"> DATE \@"d\ MMMM\ yyyy" </w:instrText>
    </w:r>
    <w:r>
      <w:fldChar w:fldCharType="separate"/>
    </w:r>
    <w:r w:rsidR="004C2E62">
      <w:rPr>
        <w:noProof/>
      </w:rPr>
      <w:t>11 December 2013</w:t>
    </w:r>
    <w:r>
      <w:rPr>
        <w:noProof/>
      </w:rPr>
      <w:fldChar w:fldCharType="end"/>
    </w:r>
    <w:r>
      <w:tab/>
    </w:r>
    <w:r>
      <w:fldChar w:fldCharType="begin"/>
    </w:r>
    <w:r>
      <w:instrText xml:space="preserve"> PAGE \*Arabic </w:instrText>
    </w:r>
    <w:r>
      <w:fldChar w:fldCharType="separate"/>
    </w:r>
    <w:r w:rsidR="004C2E62">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88C80" w14:textId="77777777" w:rsidR="009D36DD" w:rsidRDefault="009D36DD">
      <w:r>
        <w:separator/>
      </w:r>
    </w:p>
  </w:footnote>
  <w:footnote w:type="continuationSeparator" w:id="0">
    <w:p w14:paraId="50542EB4" w14:textId="77777777" w:rsidR="009D36DD" w:rsidRDefault="009D36DD">
      <w:r>
        <w:continuationSeparator/>
      </w:r>
    </w:p>
  </w:footnote>
  <w:footnote w:id="1">
    <w:p w14:paraId="2CA3EC53" w14:textId="77777777" w:rsidR="009D36DD" w:rsidRPr="00831931" w:rsidRDefault="009D36DD">
      <w:pPr>
        <w:pStyle w:val="normal"/>
        <w:rPr>
          <w:lang w:val="en-US"/>
        </w:rPr>
      </w:pPr>
      <w:r>
        <w:rPr>
          <w:rStyle w:val="Funotenzeichen1"/>
        </w:rPr>
        <w:footnoteRef/>
      </w:r>
      <w:r>
        <w:rPr>
          <w:sz w:val="20"/>
          <w:lang w:val="en-US"/>
        </w:rPr>
        <w:t xml:space="preserve"> For SKOS, see [SKOS]</w:t>
      </w:r>
      <w:r w:rsidRPr="0069175F">
        <w:rPr>
          <w:sz w:val="20"/>
          <w:lang w:val="en-US"/>
        </w:rPr>
        <w:t xml:space="preserve"> </w:t>
      </w:r>
      <w:r>
        <w:rPr>
          <w:sz w:val="20"/>
          <w:lang w:val="en-US"/>
        </w:rPr>
        <w:t xml:space="preserve">(look for “Integrity Conditions”); for PROV see [PROVCon] and [ProvSem]. </w:t>
      </w:r>
    </w:p>
  </w:footnote>
  <w:footnote w:id="2">
    <w:p w14:paraId="27AE07CB" w14:textId="77777777" w:rsidR="009D36DD" w:rsidRPr="0069175F" w:rsidRDefault="009D36DD">
      <w:pPr>
        <w:pStyle w:val="normal"/>
        <w:rPr>
          <w:i/>
          <w:lang w:val="en-US"/>
        </w:rPr>
      </w:pPr>
      <w:r w:rsidRPr="0069175F">
        <w:rPr>
          <w:rStyle w:val="Funotenzeichen1"/>
          <w:i/>
        </w:rPr>
        <w:footnoteRef/>
      </w:r>
      <w:r w:rsidRPr="0069175F">
        <w:rPr>
          <w:i/>
          <w:sz w:val="20"/>
          <w:lang w:val="en-US"/>
        </w:rPr>
        <w:t xml:space="preserve"> </w:t>
      </w:r>
      <w:r w:rsidRPr="0069175F">
        <w:rPr>
          <w:i/>
          <w:lang w:val="en-US"/>
        </w:rPr>
        <w:t>http://www.w3.org/TR/2013/NOTE-prov-dc-20130430/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29D3B" w14:textId="4EF72755" w:rsidR="009D36DD" w:rsidRDefault="009D36DD">
    <w:pPr>
      <w:pStyle w:val="Kopfzeile"/>
    </w:pPr>
    <w:r>
      <w:t>Ad/2013-12-02</w:t>
    </w:r>
    <w:r>
      <w:rPr>
        <w:color w:val="FF0000"/>
      </w:rPr>
      <w:tab/>
    </w:r>
    <w:r>
      <w:rPr>
        <w:color w:val="FF0000"/>
      </w:rPr>
      <w:tab/>
    </w:r>
    <w:r>
      <w:t>RFP Template: ab/13-03-01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37DC54B0"/>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0000002"/>
    <w:multiLevelType w:val="singleLevel"/>
    <w:tmpl w:val="00000002"/>
    <w:name w:val="WW8Num1"/>
    <w:lvl w:ilvl="0">
      <w:start w:val="1"/>
      <w:numFmt w:val="bullet"/>
      <w:lvlText w:val="-"/>
      <w:lvlJc w:val="left"/>
      <w:pPr>
        <w:tabs>
          <w:tab w:val="num" w:pos="1789"/>
        </w:tabs>
        <w:ind w:left="1789" w:hanging="360"/>
      </w:pPr>
      <w:rPr>
        <w:rFonts w:ascii="Times New Roman" w:hAnsi="Times New Roman" w:cs="Times New Roman"/>
        <w:b/>
        <w:i w:val="0"/>
      </w:rPr>
    </w:lvl>
  </w:abstractNum>
  <w:abstractNum w:abstractNumId="2">
    <w:nsid w:val="00000003"/>
    <w:multiLevelType w:val="singleLevel"/>
    <w:tmpl w:val="00000003"/>
    <w:name w:val="WW8Num2"/>
    <w:lvl w:ilvl="0">
      <w:start w:val="1"/>
      <w:numFmt w:val="bullet"/>
      <w:lvlText w:val=""/>
      <w:lvlJc w:val="left"/>
      <w:pPr>
        <w:tabs>
          <w:tab w:val="num" w:pos="0"/>
        </w:tabs>
        <w:ind w:left="1943" w:hanging="360"/>
      </w:pPr>
      <w:rPr>
        <w:rFonts w:ascii="Symbol" w:hAnsi="Symbol" w:cs="Symbol"/>
        <w:lang w:val="en-US"/>
      </w:rPr>
    </w:lvl>
  </w:abstractNum>
  <w:abstractNum w:abstractNumId="3">
    <w:nsid w:val="00000004"/>
    <w:multiLevelType w:val="singleLevel"/>
    <w:tmpl w:val="00000004"/>
    <w:name w:val="WW8Num3"/>
    <w:lvl w:ilvl="0">
      <w:start w:val="1"/>
      <w:numFmt w:val="bullet"/>
      <w:lvlText w:val=""/>
      <w:lvlJc w:val="left"/>
      <w:pPr>
        <w:tabs>
          <w:tab w:val="num" w:pos="0"/>
        </w:tabs>
        <w:ind w:left="1943" w:hanging="360"/>
      </w:pPr>
      <w:rPr>
        <w:rFonts w:ascii="Symbol" w:hAnsi="Symbol" w:cs="Symbol"/>
        <w:lang w:val="en-US"/>
      </w:rPr>
    </w:lvl>
  </w:abstractNum>
  <w:abstractNum w:abstractNumId="4">
    <w:nsid w:val="00000005"/>
    <w:multiLevelType w:val="singleLevel"/>
    <w:tmpl w:val="00000005"/>
    <w:name w:val="WW8Num4"/>
    <w:lvl w:ilvl="0">
      <w:start w:val="1"/>
      <w:numFmt w:val="bullet"/>
      <w:lvlText w:val=""/>
      <w:lvlJc w:val="left"/>
      <w:pPr>
        <w:tabs>
          <w:tab w:val="num" w:pos="0"/>
        </w:tabs>
        <w:ind w:left="1943" w:hanging="360"/>
      </w:pPr>
      <w:rPr>
        <w:rFonts w:ascii="Symbol" w:hAnsi="Symbol" w:cs="Symbol"/>
      </w:rPr>
    </w:lvl>
  </w:abstractNum>
  <w:abstractNum w:abstractNumId="5">
    <w:nsid w:val="00000006"/>
    <w:multiLevelType w:val="multilevel"/>
    <w:tmpl w:val="00000006"/>
    <w:name w:val="WW8Num5"/>
    <w:lvl w:ilvl="0">
      <w:start w:val="1"/>
      <w:numFmt w:val="bullet"/>
      <w:lvlText w:val="●"/>
      <w:lvlJc w:val="left"/>
      <w:pPr>
        <w:tabs>
          <w:tab w:val="num" w:pos="0"/>
        </w:tabs>
        <w:ind w:left="720" w:firstLine="360"/>
      </w:pPr>
      <w:rPr>
        <w:rFonts w:ascii="Times New Roman" w:hAnsi="Times New Roman"/>
        <w:u w:val="none"/>
      </w:rPr>
    </w:lvl>
    <w:lvl w:ilvl="1">
      <w:start w:val="1"/>
      <w:numFmt w:val="bullet"/>
      <w:lvlText w:val="○"/>
      <w:lvlJc w:val="left"/>
      <w:pPr>
        <w:tabs>
          <w:tab w:val="num" w:pos="0"/>
        </w:tabs>
        <w:ind w:left="1440" w:firstLine="1080"/>
      </w:pPr>
      <w:rPr>
        <w:rFonts w:ascii="Times New Roman" w:hAnsi="Times New Roman"/>
        <w:u w:val="none"/>
      </w:rPr>
    </w:lvl>
    <w:lvl w:ilvl="2">
      <w:start w:val="1"/>
      <w:numFmt w:val="bullet"/>
      <w:lvlText w:val="■"/>
      <w:lvlJc w:val="left"/>
      <w:pPr>
        <w:tabs>
          <w:tab w:val="num" w:pos="0"/>
        </w:tabs>
        <w:ind w:left="2160" w:firstLine="1800"/>
      </w:pPr>
      <w:rPr>
        <w:rFonts w:ascii="Times New Roman" w:hAnsi="Times New Roman"/>
        <w:u w:val="none"/>
      </w:rPr>
    </w:lvl>
    <w:lvl w:ilvl="3">
      <w:start w:val="1"/>
      <w:numFmt w:val="bullet"/>
      <w:lvlText w:val="●"/>
      <w:lvlJc w:val="left"/>
      <w:pPr>
        <w:tabs>
          <w:tab w:val="num" w:pos="0"/>
        </w:tabs>
        <w:ind w:left="2880" w:firstLine="2520"/>
      </w:pPr>
      <w:rPr>
        <w:rFonts w:ascii="Times New Roman" w:hAnsi="Times New Roman"/>
        <w:u w:val="none"/>
      </w:rPr>
    </w:lvl>
    <w:lvl w:ilvl="4">
      <w:start w:val="1"/>
      <w:numFmt w:val="bullet"/>
      <w:lvlText w:val="○"/>
      <w:lvlJc w:val="left"/>
      <w:pPr>
        <w:tabs>
          <w:tab w:val="num" w:pos="0"/>
        </w:tabs>
        <w:ind w:left="3600" w:firstLine="3240"/>
      </w:pPr>
      <w:rPr>
        <w:rFonts w:ascii="Times New Roman" w:hAnsi="Times New Roman"/>
        <w:u w:val="none"/>
      </w:rPr>
    </w:lvl>
    <w:lvl w:ilvl="5">
      <w:start w:val="1"/>
      <w:numFmt w:val="bullet"/>
      <w:lvlText w:val="■"/>
      <w:lvlJc w:val="left"/>
      <w:pPr>
        <w:tabs>
          <w:tab w:val="num" w:pos="0"/>
        </w:tabs>
        <w:ind w:left="4320" w:firstLine="3960"/>
      </w:pPr>
      <w:rPr>
        <w:rFonts w:ascii="Times New Roman" w:hAnsi="Times New Roman"/>
        <w:u w:val="none"/>
      </w:rPr>
    </w:lvl>
    <w:lvl w:ilvl="6">
      <w:start w:val="1"/>
      <w:numFmt w:val="bullet"/>
      <w:lvlText w:val="●"/>
      <w:lvlJc w:val="left"/>
      <w:pPr>
        <w:tabs>
          <w:tab w:val="num" w:pos="0"/>
        </w:tabs>
        <w:ind w:left="5040" w:firstLine="4680"/>
      </w:pPr>
      <w:rPr>
        <w:rFonts w:ascii="Times New Roman" w:hAnsi="Times New Roman"/>
        <w:u w:val="none"/>
      </w:rPr>
    </w:lvl>
    <w:lvl w:ilvl="7">
      <w:start w:val="1"/>
      <w:numFmt w:val="bullet"/>
      <w:lvlText w:val="○"/>
      <w:lvlJc w:val="left"/>
      <w:pPr>
        <w:tabs>
          <w:tab w:val="num" w:pos="0"/>
        </w:tabs>
        <w:ind w:left="5760" w:firstLine="5400"/>
      </w:pPr>
      <w:rPr>
        <w:rFonts w:ascii="Times New Roman" w:hAnsi="Times New Roman"/>
        <w:u w:val="none"/>
      </w:rPr>
    </w:lvl>
    <w:lvl w:ilvl="8">
      <w:start w:val="1"/>
      <w:numFmt w:val="bullet"/>
      <w:lvlText w:val="■"/>
      <w:lvlJc w:val="left"/>
      <w:pPr>
        <w:tabs>
          <w:tab w:val="num" w:pos="0"/>
        </w:tabs>
        <w:ind w:left="6480" w:firstLine="6120"/>
      </w:pPr>
      <w:rPr>
        <w:rFonts w:ascii="Times New Roman" w:hAnsi="Times New Roman"/>
        <w:u w:val="none"/>
      </w:rPr>
    </w:lvl>
  </w:abstractNum>
  <w:abstractNum w:abstractNumId="6">
    <w:nsid w:val="00000007"/>
    <w:multiLevelType w:val="singleLevel"/>
    <w:tmpl w:val="00000007"/>
    <w:name w:val="WW8Num6"/>
    <w:lvl w:ilvl="0">
      <w:start w:val="1"/>
      <w:numFmt w:val="bullet"/>
      <w:lvlText w:val=""/>
      <w:lvlJc w:val="left"/>
      <w:pPr>
        <w:tabs>
          <w:tab w:val="num" w:pos="0"/>
        </w:tabs>
        <w:ind w:left="2520" w:hanging="360"/>
      </w:pPr>
      <w:rPr>
        <w:rFonts w:ascii="Symbol" w:hAnsi="Symbol" w:cs="Symbol"/>
        <w:lang w:val="en-US"/>
      </w:rPr>
    </w:lvl>
  </w:abstractNum>
  <w:abstractNum w:abstractNumId="7">
    <w:nsid w:val="00000008"/>
    <w:multiLevelType w:val="multilevel"/>
    <w:tmpl w:val="00000008"/>
    <w:name w:val="WW8Num7"/>
    <w:lvl w:ilvl="0">
      <w:start w:val="1"/>
      <w:numFmt w:val="decimal"/>
      <w:lvlText w:val="%1"/>
      <w:lvlJc w:val="left"/>
      <w:pPr>
        <w:tabs>
          <w:tab w:val="num" w:pos="0"/>
        </w:tabs>
        <w:ind w:left="432" w:firstLine="0"/>
      </w:pPr>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lvl>
    <w:lvl w:ilvl="1">
      <w:start w:val="1"/>
      <w:numFmt w:val="decimal"/>
      <w:lvlText w:val="%1.%2"/>
      <w:lvlJc w:val="left"/>
      <w:pPr>
        <w:tabs>
          <w:tab w:val="num" w:pos="0"/>
        </w:tabs>
        <w:ind w:left="576" w:firstLine="0"/>
      </w:pPr>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lvl>
    <w:lvl w:ilvl="2">
      <w:start w:val="1"/>
      <w:numFmt w:val="decimal"/>
      <w:lvlText w:val="%1.%2.%3"/>
      <w:lvlJc w:val="left"/>
      <w:pPr>
        <w:tabs>
          <w:tab w:val="num" w:pos="0"/>
        </w:tabs>
        <w:ind w:left="720" w:firstLine="0"/>
      </w:pPr>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lvl>
    <w:lvl w:ilvl="3">
      <w:start w:val="1"/>
      <w:numFmt w:val="bullet"/>
      <w:lvlText w:val="●"/>
      <w:lvlJc w:val="left"/>
      <w:pPr>
        <w:tabs>
          <w:tab w:val="num" w:pos="0"/>
        </w:tabs>
        <w:ind w:left="864" w:firstLine="0"/>
      </w:pPr>
      <w:rPr>
        <w:rFonts w:ascii="Times New Roman" w:hAnsi="Times New Roman" w:cs="Times New Roman"/>
        <w:b w:val="0"/>
        <w:i w:val="0"/>
        <w:caps w:val="0"/>
        <w:smallCaps w:val="0"/>
        <w:strike w:val="0"/>
        <w:dstrike w:val="0"/>
        <w:color w:val="000000"/>
        <w:position w:val="0"/>
        <w:sz w:val="20"/>
        <w:u w:val="none"/>
        <w:vertAlign w:val="baseline"/>
        <w:lang w:val="en-US"/>
      </w:rPr>
    </w:lvl>
    <w:lvl w:ilvl="4">
      <w:start w:val="1"/>
      <w:numFmt w:val="decimal"/>
      <w:lvlText w:val="%2.%3.%4.%5"/>
      <w:lvlJc w:val="left"/>
      <w:pPr>
        <w:tabs>
          <w:tab w:val="num" w:pos="0"/>
        </w:tabs>
        <w:ind w:left="1008" w:firstLine="0"/>
      </w:pPr>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lvl>
    <w:lvl w:ilvl="5">
      <w:start w:val="1"/>
      <w:numFmt w:val="decimal"/>
      <w:lvlText w:val="%2.%3.%4.%5.%6"/>
      <w:lvlJc w:val="left"/>
      <w:pPr>
        <w:tabs>
          <w:tab w:val="num" w:pos="0"/>
        </w:tabs>
        <w:ind w:left="1152" w:firstLine="0"/>
      </w:pPr>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lvl>
    <w:lvl w:ilvl="6">
      <w:start w:val="1"/>
      <w:numFmt w:val="decimal"/>
      <w:lvlText w:val="%2.%3.%4.%5.%6.%7"/>
      <w:lvlJc w:val="left"/>
      <w:pPr>
        <w:tabs>
          <w:tab w:val="num" w:pos="0"/>
        </w:tabs>
        <w:ind w:left="1296" w:firstLine="0"/>
      </w:pPr>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lvl>
    <w:lvl w:ilvl="7">
      <w:start w:val="1"/>
      <w:numFmt w:val="decimal"/>
      <w:lvlText w:val="%2.%3.%4.%5.%6.%7.%8"/>
      <w:lvlJc w:val="left"/>
      <w:pPr>
        <w:tabs>
          <w:tab w:val="num" w:pos="0"/>
        </w:tabs>
        <w:ind w:left="1440" w:firstLine="0"/>
      </w:pPr>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lvl>
    <w:lvl w:ilvl="8">
      <w:start w:val="1"/>
      <w:numFmt w:val="decimal"/>
      <w:lvlText w:val="%2.%3.%4.%5.%6.%7.%8.%9"/>
      <w:lvlJc w:val="left"/>
      <w:pPr>
        <w:tabs>
          <w:tab w:val="num" w:pos="0"/>
        </w:tabs>
        <w:ind w:left="1584" w:firstLine="0"/>
      </w:pPr>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lvl>
  </w:abstractNum>
  <w:abstractNum w:abstractNumId="8">
    <w:nsid w:val="00000009"/>
    <w:multiLevelType w:val="multilevel"/>
    <w:tmpl w:val="00000009"/>
    <w:name w:val="WW8Num8"/>
    <w:lvl w:ilvl="0">
      <w:start w:val="1"/>
      <w:numFmt w:val="bullet"/>
      <w:lvlText w:val="●"/>
      <w:lvlJc w:val="left"/>
      <w:pPr>
        <w:tabs>
          <w:tab w:val="num" w:pos="0"/>
        </w:tabs>
        <w:ind w:left="720" w:firstLine="360"/>
      </w:pPr>
      <w:rPr>
        <w:rFonts w:ascii="Times New Roman" w:hAnsi="Times New Roman"/>
        <w:u w:val="none"/>
      </w:rPr>
    </w:lvl>
    <w:lvl w:ilvl="1">
      <w:start w:val="1"/>
      <w:numFmt w:val="bullet"/>
      <w:lvlText w:val="○"/>
      <w:lvlJc w:val="left"/>
      <w:pPr>
        <w:tabs>
          <w:tab w:val="num" w:pos="0"/>
        </w:tabs>
        <w:ind w:left="1440" w:firstLine="1080"/>
      </w:pPr>
      <w:rPr>
        <w:rFonts w:ascii="Times New Roman" w:hAnsi="Times New Roman"/>
        <w:u w:val="none"/>
      </w:rPr>
    </w:lvl>
    <w:lvl w:ilvl="2">
      <w:start w:val="1"/>
      <w:numFmt w:val="bullet"/>
      <w:lvlText w:val="■"/>
      <w:lvlJc w:val="left"/>
      <w:pPr>
        <w:tabs>
          <w:tab w:val="num" w:pos="0"/>
        </w:tabs>
        <w:ind w:left="2160" w:firstLine="1800"/>
      </w:pPr>
      <w:rPr>
        <w:rFonts w:ascii="Times New Roman" w:hAnsi="Times New Roman"/>
        <w:u w:val="none"/>
      </w:rPr>
    </w:lvl>
    <w:lvl w:ilvl="3">
      <w:start w:val="1"/>
      <w:numFmt w:val="bullet"/>
      <w:lvlText w:val="●"/>
      <w:lvlJc w:val="left"/>
      <w:pPr>
        <w:tabs>
          <w:tab w:val="num" w:pos="0"/>
        </w:tabs>
        <w:ind w:left="2880" w:firstLine="2520"/>
      </w:pPr>
      <w:rPr>
        <w:rFonts w:ascii="Times New Roman" w:hAnsi="Times New Roman"/>
        <w:u w:val="none"/>
      </w:rPr>
    </w:lvl>
    <w:lvl w:ilvl="4">
      <w:start w:val="1"/>
      <w:numFmt w:val="bullet"/>
      <w:lvlText w:val="○"/>
      <w:lvlJc w:val="left"/>
      <w:pPr>
        <w:tabs>
          <w:tab w:val="num" w:pos="0"/>
        </w:tabs>
        <w:ind w:left="3600" w:firstLine="3240"/>
      </w:pPr>
      <w:rPr>
        <w:rFonts w:ascii="Times New Roman" w:hAnsi="Times New Roman"/>
        <w:u w:val="none"/>
      </w:rPr>
    </w:lvl>
    <w:lvl w:ilvl="5">
      <w:start w:val="1"/>
      <w:numFmt w:val="bullet"/>
      <w:lvlText w:val="■"/>
      <w:lvlJc w:val="left"/>
      <w:pPr>
        <w:tabs>
          <w:tab w:val="num" w:pos="0"/>
        </w:tabs>
        <w:ind w:left="4320" w:firstLine="3960"/>
      </w:pPr>
      <w:rPr>
        <w:rFonts w:ascii="Times New Roman" w:hAnsi="Times New Roman"/>
        <w:u w:val="none"/>
      </w:rPr>
    </w:lvl>
    <w:lvl w:ilvl="6">
      <w:start w:val="1"/>
      <w:numFmt w:val="bullet"/>
      <w:lvlText w:val="●"/>
      <w:lvlJc w:val="left"/>
      <w:pPr>
        <w:tabs>
          <w:tab w:val="num" w:pos="0"/>
        </w:tabs>
        <w:ind w:left="5040" w:firstLine="4680"/>
      </w:pPr>
      <w:rPr>
        <w:rFonts w:ascii="Times New Roman" w:hAnsi="Times New Roman"/>
        <w:u w:val="none"/>
      </w:rPr>
    </w:lvl>
    <w:lvl w:ilvl="7">
      <w:start w:val="1"/>
      <w:numFmt w:val="bullet"/>
      <w:lvlText w:val="○"/>
      <w:lvlJc w:val="left"/>
      <w:pPr>
        <w:tabs>
          <w:tab w:val="num" w:pos="0"/>
        </w:tabs>
        <w:ind w:left="5760" w:firstLine="5400"/>
      </w:pPr>
      <w:rPr>
        <w:rFonts w:ascii="Times New Roman" w:hAnsi="Times New Roman"/>
        <w:u w:val="none"/>
      </w:rPr>
    </w:lvl>
    <w:lvl w:ilvl="8">
      <w:start w:val="1"/>
      <w:numFmt w:val="bullet"/>
      <w:lvlText w:val="■"/>
      <w:lvlJc w:val="left"/>
      <w:pPr>
        <w:tabs>
          <w:tab w:val="num" w:pos="0"/>
        </w:tabs>
        <w:ind w:left="6480" w:firstLine="6120"/>
      </w:pPr>
      <w:rPr>
        <w:rFonts w:ascii="Times New Roman" w:hAnsi="Times New Roman"/>
        <w:u w:val="none"/>
      </w:rPr>
    </w:lvl>
  </w:abstractNum>
  <w:abstractNum w:abstractNumId="9">
    <w:nsid w:val="0000000A"/>
    <w:multiLevelType w:val="singleLevel"/>
    <w:tmpl w:val="0000000A"/>
    <w:name w:val="WW8Num10"/>
    <w:lvl w:ilvl="0">
      <w:start w:val="1"/>
      <w:numFmt w:val="bullet"/>
      <w:lvlText w:val=""/>
      <w:lvlJc w:val="left"/>
      <w:pPr>
        <w:tabs>
          <w:tab w:val="num" w:pos="0"/>
        </w:tabs>
        <w:ind w:left="1831" w:hanging="360"/>
      </w:pPr>
      <w:rPr>
        <w:rFonts w:ascii="Symbol" w:hAnsi="Symbol" w:cs="Symbol"/>
      </w:rPr>
    </w:lvl>
  </w:abstractNum>
  <w:abstractNum w:abstractNumId="10">
    <w:nsid w:val="0000000B"/>
    <w:multiLevelType w:val="singleLevel"/>
    <w:tmpl w:val="0000000B"/>
    <w:name w:val="WW8Num11"/>
    <w:lvl w:ilvl="0">
      <w:start w:val="1"/>
      <w:numFmt w:val="bullet"/>
      <w:lvlText w:val=""/>
      <w:lvlJc w:val="left"/>
      <w:pPr>
        <w:tabs>
          <w:tab w:val="num" w:pos="1224"/>
        </w:tabs>
        <w:ind w:left="1224" w:hanging="360"/>
      </w:pPr>
      <w:rPr>
        <w:rFonts w:ascii="Symbol" w:hAnsi="Symbol" w:cs="Symbol"/>
      </w:rPr>
    </w:lvl>
  </w:abstractNum>
  <w:abstractNum w:abstractNumId="11">
    <w:nsid w:val="0000000C"/>
    <w:multiLevelType w:val="multilevel"/>
    <w:tmpl w:val="0000000C"/>
    <w:name w:val="WW8Num12"/>
    <w:lvl w:ilvl="0">
      <w:start w:val="1"/>
      <w:numFmt w:val="bullet"/>
      <w:lvlText w:val="●"/>
      <w:lvlJc w:val="left"/>
      <w:pPr>
        <w:tabs>
          <w:tab w:val="num" w:pos="0"/>
        </w:tabs>
        <w:ind w:left="720" w:firstLine="360"/>
      </w:pPr>
      <w:rPr>
        <w:rFonts w:ascii="Times New Roman" w:hAnsi="Times New Roman"/>
        <w:u w:val="none"/>
      </w:rPr>
    </w:lvl>
    <w:lvl w:ilvl="1">
      <w:start w:val="1"/>
      <w:numFmt w:val="bullet"/>
      <w:lvlText w:val="○"/>
      <w:lvlJc w:val="left"/>
      <w:pPr>
        <w:tabs>
          <w:tab w:val="num" w:pos="0"/>
        </w:tabs>
        <w:ind w:left="1440" w:firstLine="1080"/>
      </w:pPr>
      <w:rPr>
        <w:rFonts w:ascii="Times New Roman" w:hAnsi="Times New Roman"/>
        <w:u w:val="none"/>
      </w:rPr>
    </w:lvl>
    <w:lvl w:ilvl="2">
      <w:start w:val="1"/>
      <w:numFmt w:val="bullet"/>
      <w:lvlText w:val="■"/>
      <w:lvlJc w:val="left"/>
      <w:pPr>
        <w:tabs>
          <w:tab w:val="num" w:pos="0"/>
        </w:tabs>
        <w:ind w:left="2160" w:firstLine="1800"/>
      </w:pPr>
      <w:rPr>
        <w:rFonts w:ascii="Times New Roman" w:hAnsi="Times New Roman"/>
        <w:u w:val="none"/>
      </w:rPr>
    </w:lvl>
    <w:lvl w:ilvl="3">
      <w:start w:val="1"/>
      <w:numFmt w:val="bullet"/>
      <w:lvlText w:val="●"/>
      <w:lvlJc w:val="left"/>
      <w:pPr>
        <w:tabs>
          <w:tab w:val="num" w:pos="0"/>
        </w:tabs>
        <w:ind w:left="2880" w:firstLine="2520"/>
      </w:pPr>
      <w:rPr>
        <w:rFonts w:ascii="Times New Roman" w:hAnsi="Times New Roman"/>
        <w:u w:val="none"/>
      </w:rPr>
    </w:lvl>
    <w:lvl w:ilvl="4">
      <w:start w:val="1"/>
      <w:numFmt w:val="bullet"/>
      <w:lvlText w:val="○"/>
      <w:lvlJc w:val="left"/>
      <w:pPr>
        <w:tabs>
          <w:tab w:val="num" w:pos="0"/>
        </w:tabs>
        <w:ind w:left="3600" w:firstLine="3240"/>
      </w:pPr>
      <w:rPr>
        <w:rFonts w:ascii="Times New Roman" w:hAnsi="Times New Roman"/>
        <w:u w:val="none"/>
      </w:rPr>
    </w:lvl>
    <w:lvl w:ilvl="5">
      <w:start w:val="1"/>
      <w:numFmt w:val="bullet"/>
      <w:lvlText w:val="■"/>
      <w:lvlJc w:val="left"/>
      <w:pPr>
        <w:tabs>
          <w:tab w:val="num" w:pos="0"/>
        </w:tabs>
        <w:ind w:left="4320" w:firstLine="3960"/>
      </w:pPr>
      <w:rPr>
        <w:rFonts w:ascii="Times New Roman" w:hAnsi="Times New Roman"/>
        <w:u w:val="none"/>
      </w:rPr>
    </w:lvl>
    <w:lvl w:ilvl="6">
      <w:start w:val="1"/>
      <w:numFmt w:val="bullet"/>
      <w:lvlText w:val="●"/>
      <w:lvlJc w:val="left"/>
      <w:pPr>
        <w:tabs>
          <w:tab w:val="num" w:pos="0"/>
        </w:tabs>
        <w:ind w:left="5040" w:firstLine="4680"/>
      </w:pPr>
      <w:rPr>
        <w:rFonts w:ascii="Times New Roman" w:hAnsi="Times New Roman"/>
        <w:u w:val="none"/>
      </w:rPr>
    </w:lvl>
    <w:lvl w:ilvl="7">
      <w:start w:val="1"/>
      <w:numFmt w:val="bullet"/>
      <w:lvlText w:val="○"/>
      <w:lvlJc w:val="left"/>
      <w:pPr>
        <w:tabs>
          <w:tab w:val="num" w:pos="0"/>
        </w:tabs>
        <w:ind w:left="5760" w:firstLine="5400"/>
      </w:pPr>
      <w:rPr>
        <w:rFonts w:ascii="Times New Roman" w:hAnsi="Times New Roman"/>
        <w:u w:val="none"/>
      </w:rPr>
    </w:lvl>
    <w:lvl w:ilvl="8">
      <w:start w:val="1"/>
      <w:numFmt w:val="bullet"/>
      <w:lvlText w:val="■"/>
      <w:lvlJc w:val="left"/>
      <w:pPr>
        <w:tabs>
          <w:tab w:val="num" w:pos="0"/>
        </w:tabs>
        <w:ind w:left="6480" w:firstLine="6120"/>
      </w:pPr>
      <w:rPr>
        <w:rFonts w:ascii="Times New Roman" w:hAnsi="Times New Roman"/>
        <w:u w:val="none"/>
      </w:rPr>
    </w:lvl>
  </w:abstractNum>
  <w:abstractNum w:abstractNumId="12">
    <w:nsid w:val="0000000D"/>
    <w:multiLevelType w:val="multilevel"/>
    <w:tmpl w:val="0000000D"/>
    <w:name w:val="WW8Num13"/>
    <w:lvl w:ilvl="0">
      <w:start w:val="1"/>
      <w:numFmt w:val="lowerLetter"/>
      <w:lvlText w:val="%1)"/>
      <w:lvlJc w:val="left"/>
      <w:pPr>
        <w:tabs>
          <w:tab w:val="num" w:pos="0"/>
        </w:tabs>
        <w:ind w:left="1582" w:firstLine="1582"/>
      </w:pPr>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lvl>
    <w:lvl w:ilvl="1">
      <w:start w:val="1"/>
      <w:numFmt w:val="decimal"/>
      <w:lvlText w:val="%2."/>
      <w:lvlJc w:val="left"/>
      <w:pPr>
        <w:tabs>
          <w:tab w:val="num" w:pos="0"/>
        </w:tabs>
        <w:ind w:left="1942" w:firstLine="1942"/>
      </w:pPr>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lvl>
    <w:lvl w:ilvl="2">
      <w:start w:val="1"/>
      <w:numFmt w:val="decimal"/>
      <w:lvlText w:val="%3."/>
      <w:lvlJc w:val="left"/>
      <w:pPr>
        <w:tabs>
          <w:tab w:val="num" w:pos="0"/>
        </w:tabs>
        <w:ind w:left="2302" w:firstLine="2302"/>
      </w:pPr>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lvl>
    <w:lvl w:ilvl="3">
      <w:start w:val="1"/>
      <w:numFmt w:val="decimal"/>
      <w:lvlText w:val="%4."/>
      <w:lvlJc w:val="left"/>
      <w:pPr>
        <w:tabs>
          <w:tab w:val="num" w:pos="0"/>
        </w:tabs>
        <w:ind w:left="2662" w:firstLine="2662"/>
      </w:pPr>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lvl>
    <w:lvl w:ilvl="4">
      <w:start w:val="1"/>
      <w:numFmt w:val="decimal"/>
      <w:lvlText w:val="%5."/>
      <w:lvlJc w:val="left"/>
      <w:pPr>
        <w:tabs>
          <w:tab w:val="num" w:pos="0"/>
        </w:tabs>
        <w:ind w:left="3022" w:firstLine="3022"/>
      </w:pPr>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lvl>
    <w:lvl w:ilvl="5">
      <w:start w:val="1"/>
      <w:numFmt w:val="decimal"/>
      <w:lvlText w:val="%6."/>
      <w:lvlJc w:val="left"/>
      <w:pPr>
        <w:tabs>
          <w:tab w:val="num" w:pos="0"/>
        </w:tabs>
        <w:ind w:left="3382" w:firstLine="3382"/>
      </w:pPr>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lvl>
    <w:lvl w:ilvl="6">
      <w:start w:val="1"/>
      <w:numFmt w:val="decimal"/>
      <w:lvlText w:val="%7."/>
      <w:lvlJc w:val="left"/>
      <w:pPr>
        <w:tabs>
          <w:tab w:val="num" w:pos="0"/>
        </w:tabs>
        <w:ind w:left="3742" w:firstLine="3742"/>
      </w:pPr>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lvl>
    <w:lvl w:ilvl="7">
      <w:start w:val="1"/>
      <w:numFmt w:val="decimal"/>
      <w:lvlText w:val="%8."/>
      <w:lvlJc w:val="left"/>
      <w:pPr>
        <w:tabs>
          <w:tab w:val="num" w:pos="0"/>
        </w:tabs>
        <w:ind w:left="4102" w:firstLine="4102"/>
      </w:pPr>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lvl>
    <w:lvl w:ilvl="8">
      <w:start w:val="1"/>
      <w:numFmt w:val="decimal"/>
      <w:lvlText w:val="%9."/>
      <w:lvlJc w:val="left"/>
      <w:pPr>
        <w:tabs>
          <w:tab w:val="num" w:pos="0"/>
        </w:tabs>
        <w:ind w:left="4462" w:firstLine="4462"/>
      </w:pPr>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lvl>
  </w:abstractNum>
  <w:abstractNum w:abstractNumId="13">
    <w:nsid w:val="0000000E"/>
    <w:multiLevelType w:val="singleLevel"/>
    <w:tmpl w:val="0000000E"/>
    <w:name w:val="WW8Num14"/>
    <w:lvl w:ilvl="0">
      <w:start w:val="1"/>
      <w:numFmt w:val="bullet"/>
      <w:lvlText w:val=""/>
      <w:lvlJc w:val="left"/>
      <w:pPr>
        <w:tabs>
          <w:tab w:val="num" w:pos="0"/>
        </w:tabs>
        <w:ind w:left="1943" w:hanging="360"/>
      </w:pPr>
      <w:rPr>
        <w:rFonts w:ascii="Symbol" w:hAnsi="Symbol" w:cs="Symbol"/>
        <w:lang w:val="en-US"/>
      </w:rPr>
    </w:lvl>
  </w:abstractNum>
  <w:abstractNum w:abstractNumId="14">
    <w:nsid w:val="0000000F"/>
    <w:multiLevelType w:val="singleLevel"/>
    <w:tmpl w:val="0000000F"/>
    <w:name w:val="WW8Num15"/>
    <w:lvl w:ilvl="0">
      <w:start w:val="1"/>
      <w:numFmt w:val="bullet"/>
      <w:lvlText w:val=""/>
      <w:lvlJc w:val="left"/>
      <w:pPr>
        <w:tabs>
          <w:tab w:val="num" w:pos="0"/>
        </w:tabs>
        <w:ind w:left="1945" w:hanging="360"/>
      </w:pPr>
      <w:rPr>
        <w:rFonts w:ascii="Symbol" w:hAnsi="Symbol" w:cs="Symbol"/>
      </w:rPr>
    </w:lvl>
  </w:abstractNum>
  <w:abstractNum w:abstractNumId="15">
    <w:nsid w:val="00000010"/>
    <w:multiLevelType w:val="singleLevel"/>
    <w:tmpl w:val="00000010"/>
    <w:name w:val="WW8Num16"/>
    <w:lvl w:ilvl="0">
      <w:start w:val="1"/>
      <w:numFmt w:val="decimal"/>
      <w:lvlText w:val="%1."/>
      <w:lvlJc w:val="left"/>
      <w:pPr>
        <w:tabs>
          <w:tab w:val="num" w:pos="1224"/>
        </w:tabs>
        <w:ind w:left="1224" w:hanging="360"/>
      </w:pPr>
    </w:lvl>
  </w:abstractNum>
  <w:abstractNum w:abstractNumId="16">
    <w:nsid w:val="00000011"/>
    <w:multiLevelType w:val="singleLevel"/>
    <w:tmpl w:val="00000011"/>
    <w:name w:val="WW8Num17"/>
    <w:lvl w:ilvl="0">
      <w:start w:val="1"/>
      <w:numFmt w:val="bullet"/>
      <w:lvlText w:val="•"/>
      <w:lvlJc w:val="left"/>
      <w:pPr>
        <w:tabs>
          <w:tab w:val="num" w:pos="1584"/>
        </w:tabs>
        <w:ind w:left="1584" w:hanging="360"/>
      </w:pPr>
      <w:rPr>
        <w:rFonts w:ascii="Times New Roman" w:hAnsi="Times New Roman" w:cs="Times New Roman"/>
        <w:b/>
        <w:i w:val="0"/>
      </w:rPr>
    </w:lvl>
  </w:abstractNum>
  <w:abstractNum w:abstractNumId="17">
    <w:nsid w:val="00000012"/>
    <w:multiLevelType w:val="singleLevel"/>
    <w:tmpl w:val="00000012"/>
    <w:name w:val="WW8Num18"/>
    <w:lvl w:ilvl="0">
      <w:start w:val="1"/>
      <w:numFmt w:val="bullet"/>
      <w:lvlText w:val=""/>
      <w:lvlJc w:val="left"/>
      <w:pPr>
        <w:tabs>
          <w:tab w:val="num" w:pos="0"/>
        </w:tabs>
        <w:ind w:left="1831" w:hanging="360"/>
      </w:pPr>
      <w:rPr>
        <w:rFonts w:ascii="Symbol" w:hAnsi="Symbol" w:cs="Symbol"/>
        <w:lang w:val="en-US"/>
      </w:rPr>
    </w:lvl>
  </w:abstractNum>
  <w:abstractNum w:abstractNumId="18">
    <w:nsid w:val="00000013"/>
    <w:multiLevelType w:val="singleLevel"/>
    <w:tmpl w:val="00000013"/>
    <w:name w:val="WW8Num20"/>
    <w:lvl w:ilvl="0">
      <w:start w:val="1"/>
      <w:numFmt w:val="bullet"/>
      <w:lvlText w:val=""/>
      <w:lvlJc w:val="left"/>
      <w:pPr>
        <w:tabs>
          <w:tab w:val="num" w:pos="0"/>
        </w:tabs>
        <w:ind w:left="1943" w:hanging="360"/>
      </w:pPr>
      <w:rPr>
        <w:rFonts w:ascii="Symbol" w:hAnsi="Symbol" w:cs="Symbol"/>
        <w:color w:val="000000"/>
        <w:lang w:val="en-US"/>
      </w:rPr>
    </w:lvl>
  </w:abstractNum>
  <w:abstractNum w:abstractNumId="19">
    <w:nsid w:val="00000014"/>
    <w:multiLevelType w:val="singleLevel"/>
    <w:tmpl w:val="00000014"/>
    <w:name w:val="WW8Num21"/>
    <w:lvl w:ilvl="0">
      <w:start w:val="1"/>
      <w:numFmt w:val="bullet"/>
      <w:lvlText w:val=""/>
      <w:lvlJc w:val="left"/>
      <w:pPr>
        <w:tabs>
          <w:tab w:val="num" w:pos="0"/>
        </w:tabs>
        <w:ind w:left="2011" w:hanging="360"/>
      </w:pPr>
      <w:rPr>
        <w:rFonts w:ascii="Symbol" w:hAnsi="Symbol" w:cs="Symbol"/>
      </w:rPr>
    </w:lvl>
  </w:abstractNum>
  <w:abstractNum w:abstractNumId="20">
    <w:nsid w:val="09676170"/>
    <w:multiLevelType w:val="hybridMultilevel"/>
    <w:tmpl w:val="A0B6E0A4"/>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1">
    <w:nsid w:val="0D3B3228"/>
    <w:multiLevelType w:val="hybridMultilevel"/>
    <w:tmpl w:val="EB90A47C"/>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2">
    <w:nsid w:val="0E481D6B"/>
    <w:multiLevelType w:val="hybridMultilevel"/>
    <w:tmpl w:val="ABB6DEAA"/>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3">
    <w:nsid w:val="0F090893"/>
    <w:multiLevelType w:val="hybridMultilevel"/>
    <w:tmpl w:val="3A16D778"/>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4">
    <w:nsid w:val="265D6AEA"/>
    <w:multiLevelType w:val="hybridMultilevel"/>
    <w:tmpl w:val="DF3EC744"/>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5">
    <w:nsid w:val="35D97A41"/>
    <w:multiLevelType w:val="hybridMultilevel"/>
    <w:tmpl w:val="B86810C6"/>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6">
    <w:nsid w:val="386D69B8"/>
    <w:multiLevelType w:val="hybridMultilevel"/>
    <w:tmpl w:val="033C534A"/>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7">
    <w:nsid w:val="3A88206D"/>
    <w:multiLevelType w:val="hybridMultilevel"/>
    <w:tmpl w:val="572A6EA4"/>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8">
    <w:nsid w:val="3AC37A85"/>
    <w:multiLevelType w:val="hybridMultilevel"/>
    <w:tmpl w:val="19F8C3C4"/>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9">
    <w:nsid w:val="3F7068B0"/>
    <w:multiLevelType w:val="hybridMultilevel"/>
    <w:tmpl w:val="EAB6D254"/>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30">
    <w:nsid w:val="415F18F8"/>
    <w:multiLevelType w:val="hybridMultilevel"/>
    <w:tmpl w:val="273A64A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0CE2A14"/>
    <w:multiLevelType w:val="hybridMultilevel"/>
    <w:tmpl w:val="F850C80A"/>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32">
    <w:nsid w:val="54255ECB"/>
    <w:multiLevelType w:val="hybridMultilevel"/>
    <w:tmpl w:val="A5AAD4A8"/>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33">
    <w:nsid w:val="544A65DE"/>
    <w:multiLevelType w:val="hybridMultilevel"/>
    <w:tmpl w:val="8D962268"/>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34">
    <w:nsid w:val="54C70FA8"/>
    <w:multiLevelType w:val="hybridMultilevel"/>
    <w:tmpl w:val="BE8EE466"/>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35">
    <w:nsid w:val="56204141"/>
    <w:multiLevelType w:val="hybridMultilevel"/>
    <w:tmpl w:val="343065C8"/>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36">
    <w:nsid w:val="58737AE1"/>
    <w:multiLevelType w:val="hybridMultilevel"/>
    <w:tmpl w:val="D6C2590E"/>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37">
    <w:nsid w:val="5CA1461A"/>
    <w:multiLevelType w:val="hybridMultilevel"/>
    <w:tmpl w:val="2E3ACB0C"/>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38">
    <w:nsid w:val="62442152"/>
    <w:multiLevelType w:val="hybridMultilevel"/>
    <w:tmpl w:val="01FED3F8"/>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39">
    <w:nsid w:val="70AE1695"/>
    <w:multiLevelType w:val="hybridMultilevel"/>
    <w:tmpl w:val="0178D832"/>
    <w:lvl w:ilvl="0" w:tplc="04070001">
      <w:start w:val="1"/>
      <w:numFmt w:val="bullet"/>
      <w:lvlText w:val=""/>
      <w:lvlJc w:val="left"/>
      <w:pPr>
        <w:ind w:left="3731" w:hanging="360"/>
      </w:pPr>
      <w:rPr>
        <w:rFonts w:ascii="Symbol" w:hAnsi="Symbol" w:hint="default"/>
      </w:rPr>
    </w:lvl>
    <w:lvl w:ilvl="1" w:tplc="04070003" w:tentative="1">
      <w:start w:val="1"/>
      <w:numFmt w:val="bullet"/>
      <w:lvlText w:val="o"/>
      <w:lvlJc w:val="left"/>
      <w:pPr>
        <w:ind w:left="4451" w:hanging="360"/>
      </w:pPr>
      <w:rPr>
        <w:rFonts w:ascii="Courier New" w:hAnsi="Courier New" w:hint="default"/>
      </w:rPr>
    </w:lvl>
    <w:lvl w:ilvl="2" w:tplc="04070005">
      <w:start w:val="1"/>
      <w:numFmt w:val="bullet"/>
      <w:lvlText w:val=""/>
      <w:lvlJc w:val="left"/>
      <w:pPr>
        <w:ind w:left="5171" w:hanging="360"/>
      </w:pPr>
      <w:rPr>
        <w:rFonts w:ascii="Wingdings" w:hAnsi="Wingdings" w:hint="default"/>
      </w:rPr>
    </w:lvl>
    <w:lvl w:ilvl="3" w:tplc="04070001" w:tentative="1">
      <w:start w:val="1"/>
      <w:numFmt w:val="bullet"/>
      <w:lvlText w:val=""/>
      <w:lvlJc w:val="left"/>
      <w:pPr>
        <w:ind w:left="5891" w:hanging="360"/>
      </w:pPr>
      <w:rPr>
        <w:rFonts w:ascii="Symbol" w:hAnsi="Symbol" w:hint="default"/>
      </w:rPr>
    </w:lvl>
    <w:lvl w:ilvl="4" w:tplc="04070003" w:tentative="1">
      <w:start w:val="1"/>
      <w:numFmt w:val="bullet"/>
      <w:lvlText w:val="o"/>
      <w:lvlJc w:val="left"/>
      <w:pPr>
        <w:ind w:left="6611" w:hanging="360"/>
      </w:pPr>
      <w:rPr>
        <w:rFonts w:ascii="Courier New" w:hAnsi="Courier New" w:hint="default"/>
      </w:rPr>
    </w:lvl>
    <w:lvl w:ilvl="5" w:tplc="04070005" w:tentative="1">
      <w:start w:val="1"/>
      <w:numFmt w:val="bullet"/>
      <w:lvlText w:val=""/>
      <w:lvlJc w:val="left"/>
      <w:pPr>
        <w:ind w:left="7331" w:hanging="360"/>
      </w:pPr>
      <w:rPr>
        <w:rFonts w:ascii="Wingdings" w:hAnsi="Wingdings" w:hint="default"/>
      </w:rPr>
    </w:lvl>
    <w:lvl w:ilvl="6" w:tplc="04070001" w:tentative="1">
      <w:start w:val="1"/>
      <w:numFmt w:val="bullet"/>
      <w:lvlText w:val=""/>
      <w:lvlJc w:val="left"/>
      <w:pPr>
        <w:ind w:left="8051" w:hanging="360"/>
      </w:pPr>
      <w:rPr>
        <w:rFonts w:ascii="Symbol" w:hAnsi="Symbol" w:hint="default"/>
      </w:rPr>
    </w:lvl>
    <w:lvl w:ilvl="7" w:tplc="04070003" w:tentative="1">
      <w:start w:val="1"/>
      <w:numFmt w:val="bullet"/>
      <w:lvlText w:val="o"/>
      <w:lvlJc w:val="left"/>
      <w:pPr>
        <w:ind w:left="8771" w:hanging="360"/>
      </w:pPr>
      <w:rPr>
        <w:rFonts w:ascii="Courier New" w:hAnsi="Courier New" w:hint="default"/>
      </w:rPr>
    </w:lvl>
    <w:lvl w:ilvl="8" w:tplc="04070005" w:tentative="1">
      <w:start w:val="1"/>
      <w:numFmt w:val="bullet"/>
      <w:lvlText w:val=""/>
      <w:lvlJc w:val="left"/>
      <w:pPr>
        <w:ind w:left="9491" w:hanging="360"/>
      </w:pPr>
      <w:rPr>
        <w:rFonts w:ascii="Wingdings" w:hAnsi="Wingdings" w:hint="default"/>
      </w:rPr>
    </w:lvl>
  </w:abstractNum>
  <w:abstractNum w:abstractNumId="40">
    <w:nsid w:val="713728EF"/>
    <w:multiLevelType w:val="hybridMultilevel"/>
    <w:tmpl w:val="0A96927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1571"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40D613E"/>
    <w:multiLevelType w:val="hybridMultilevel"/>
    <w:tmpl w:val="CB200808"/>
    <w:lvl w:ilvl="0" w:tplc="04070001">
      <w:start w:val="1"/>
      <w:numFmt w:val="bullet"/>
      <w:lvlText w:val=""/>
      <w:lvlJc w:val="left"/>
      <w:pPr>
        <w:ind w:left="1571" w:hanging="360"/>
      </w:pPr>
      <w:rPr>
        <w:rFonts w:ascii="Symbol" w:hAnsi="Symbol" w:hint="default"/>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42">
    <w:nsid w:val="783E3B25"/>
    <w:multiLevelType w:val="hybridMultilevel"/>
    <w:tmpl w:val="7E1C9638"/>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574" w:hanging="360"/>
      </w:pPr>
      <w:rPr>
        <w:rFonts w:ascii="Courier New" w:hAnsi="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43">
    <w:nsid w:val="7C1B74C1"/>
    <w:multiLevelType w:val="hybridMultilevel"/>
    <w:tmpl w:val="DB062330"/>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44">
    <w:nsid w:val="7CF0630D"/>
    <w:multiLevelType w:val="hybridMultilevel"/>
    <w:tmpl w:val="5A0CFAF0"/>
    <w:lvl w:ilvl="0" w:tplc="04070001">
      <w:start w:val="1"/>
      <w:numFmt w:val="bullet"/>
      <w:lvlText w:val=""/>
      <w:lvlJc w:val="left"/>
      <w:pPr>
        <w:ind w:left="1945" w:hanging="360"/>
      </w:pPr>
      <w:rPr>
        <w:rFonts w:ascii="Symbol" w:hAnsi="Symbol" w:hint="default"/>
      </w:rPr>
    </w:lvl>
    <w:lvl w:ilvl="1" w:tplc="04070003" w:tentative="1">
      <w:start w:val="1"/>
      <w:numFmt w:val="bullet"/>
      <w:lvlText w:val="o"/>
      <w:lvlJc w:val="left"/>
      <w:pPr>
        <w:ind w:left="2665" w:hanging="360"/>
      </w:pPr>
      <w:rPr>
        <w:rFonts w:ascii="Courier New" w:hAnsi="Courier New" w:hint="default"/>
      </w:rPr>
    </w:lvl>
    <w:lvl w:ilvl="2" w:tplc="04070005" w:tentative="1">
      <w:start w:val="1"/>
      <w:numFmt w:val="bullet"/>
      <w:lvlText w:val=""/>
      <w:lvlJc w:val="left"/>
      <w:pPr>
        <w:ind w:left="3385" w:hanging="360"/>
      </w:pPr>
      <w:rPr>
        <w:rFonts w:ascii="Wingdings" w:hAnsi="Wingdings" w:hint="default"/>
      </w:rPr>
    </w:lvl>
    <w:lvl w:ilvl="3" w:tplc="04070001" w:tentative="1">
      <w:start w:val="1"/>
      <w:numFmt w:val="bullet"/>
      <w:lvlText w:val=""/>
      <w:lvlJc w:val="left"/>
      <w:pPr>
        <w:ind w:left="4105" w:hanging="360"/>
      </w:pPr>
      <w:rPr>
        <w:rFonts w:ascii="Symbol" w:hAnsi="Symbol" w:hint="default"/>
      </w:rPr>
    </w:lvl>
    <w:lvl w:ilvl="4" w:tplc="04070003" w:tentative="1">
      <w:start w:val="1"/>
      <w:numFmt w:val="bullet"/>
      <w:lvlText w:val="o"/>
      <w:lvlJc w:val="left"/>
      <w:pPr>
        <w:ind w:left="4825" w:hanging="360"/>
      </w:pPr>
      <w:rPr>
        <w:rFonts w:ascii="Courier New" w:hAnsi="Courier New" w:hint="default"/>
      </w:rPr>
    </w:lvl>
    <w:lvl w:ilvl="5" w:tplc="04070005" w:tentative="1">
      <w:start w:val="1"/>
      <w:numFmt w:val="bullet"/>
      <w:lvlText w:val=""/>
      <w:lvlJc w:val="left"/>
      <w:pPr>
        <w:ind w:left="5545" w:hanging="360"/>
      </w:pPr>
      <w:rPr>
        <w:rFonts w:ascii="Wingdings" w:hAnsi="Wingdings" w:hint="default"/>
      </w:rPr>
    </w:lvl>
    <w:lvl w:ilvl="6" w:tplc="04070001" w:tentative="1">
      <w:start w:val="1"/>
      <w:numFmt w:val="bullet"/>
      <w:lvlText w:val=""/>
      <w:lvlJc w:val="left"/>
      <w:pPr>
        <w:ind w:left="6265" w:hanging="360"/>
      </w:pPr>
      <w:rPr>
        <w:rFonts w:ascii="Symbol" w:hAnsi="Symbol" w:hint="default"/>
      </w:rPr>
    </w:lvl>
    <w:lvl w:ilvl="7" w:tplc="04070003" w:tentative="1">
      <w:start w:val="1"/>
      <w:numFmt w:val="bullet"/>
      <w:lvlText w:val="o"/>
      <w:lvlJc w:val="left"/>
      <w:pPr>
        <w:ind w:left="6985" w:hanging="360"/>
      </w:pPr>
      <w:rPr>
        <w:rFonts w:ascii="Courier New" w:hAnsi="Courier New" w:hint="default"/>
      </w:rPr>
    </w:lvl>
    <w:lvl w:ilvl="8" w:tplc="04070005" w:tentative="1">
      <w:start w:val="1"/>
      <w:numFmt w:val="bullet"/>
      <w:lvlText w:val=""/>
      <w:lvlJc w:val="left"/>
      <w:pPr>
        <w:ind w:left="7705" w:hanging="360"/>
      </w:pPr>
      <w:rPr>
        <w:rFonts w:ascii="Wingdings" w:hAnsi="Wingdings" w:hint="default"/>
      </w:rPr>
    </w:lvl>
  </w:abstractNum>
  <w:abstractNum w:abstractNumId="45">
    <w:nsid w:val="7DDF17C8"/>
    <w:multiLevelType w:val="hybridMultilevel"/>
    <w:tmpl w:val="2C9CAA46"/>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start w:val="1"/>
      <w:numFmt w:val="bullet"/>
      <w:lvlText w:val=""/>
      <w:lvlJc w:val="left"/>
      <w:pPr>
        <w:ind w:left="157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num w:numId="1">
    <w:abstractNumId w:val="0"/>
  </w:num>
  <w:num w:numId="2">
    <w:abstractNumId w:val="7"/>
  </w:num>
  <w:num w:numId="3">
    <w:abstractNumId w:val="8"/>
  </w:num>
  <w:num w:numId="4">
    <w:abstractNumId w:val="12"/>
  </w:num>
  <w:num w:numId="5">
    <w:abstractNumId w:val="15"/>
  </w:num>
  <w:num w:numId="6">
    <w:abstractNumId w:val="33"/>
  </w:num>
  <w:num w:numId="7">
    <w:abstractNumId w:val="24"/>
  </w:num>
  <w:num w:numId="8">
    <w:abstractNumId w:val="30"/>
  </w:num>
  <w:num w:numId="9">
    <w:abstractNumId w:val="44"/>
  </w:num>
  <w:num w:numId="10">
    <w:abstractNumId w:val="20"/>
  </w:num>
  <w:num w:numId="11">
    <w:abstractNumId w:val="43"/>
  </w:num>
  <w:num w:numId="12">
    <w:abstractNumId w:val="42"/>
  </w:num>
  <w:num w:numId="13">
    <w:abstractNumId w:val="22"/>
  </w:num>
  <w:num w:numId="14">
    <w:abstractNumId w:val="35"/>
  </w:num>
  <w:num w:numId="15">
    <w:abstractNumId w:val="21"/>
  </w:num>
  <w:num w:numId="16">
    <w:abstractNumId w:val="32"/>
  </w:num>
  <w:num w:numId="17">
    <w:abstractNumId w:val="41"/>
  </w:num>
  <w:num w:numId="18">
    <w:abstractNumId w:val="26"/>
  </w:num>
  <w:num w:numId="19">
    <w:abstractNumId w:val="36"/>
  </w:num>
  <w:num w:numId="20">
    <w:abstractNumId w:val="38"/>
  </w:num>
  <w:num w:numId="21">
    <w:abstractNumId w:val="23"/>
  </w:num>
  <w:num w:numId="22">
    <w:abstractNumId w:val="34"/>
  </w:num>
  <w:num w:numId="23">
    <w:abstractNumId w:val="27"/>
  </w:num>
  <w:num w:numId="24">
    <w:abstractNumId w:val="29"/>
  </w:num>
  <w:num w:numId="25">
    <w:abstractNumId w:val="28"/>
  </w:num>
  <w:num w:numId="26">
    <w:abstractNumId w:val="37"/>
  </w:num>
  <w:num w:numId="27">
    <w:abstractNumId w:val="31"/>
  </w:num>
  <w:num w:numId="28">
    <w:abstractNumId w:val="39"/>
  </w:num>
  <w:num w:numId="29">
    <w:abstractNumId w:val="45"/>
  </w:num>
  <w:num w:numId="30">
    <w:abstractNumId w:val="40"/>
  </w:num>
  <w:num w:numId="31">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attachedTemplate r:id="rId1"/>
  <w:trackRevisions/>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F07"/>
    <w:rsid w:val="00031986"/>
    <w:rsid w:val="00085D58"/>
    <w:rsid w:val="000A4B94"/>
    <w:rsid w:val="000D2767"/>
    <w:rsid w:val="000F56B5"/>
    <w:rsid w:val="00100456"/>
    <w:rsid w:val="00107311"/>
    <w:rsid w:val="00114056"/>
    <w:rsid w:val="00116472"/>
    <w:rsid w:val="00122AFC"/>
    <w:rsid w:val="00123BCE"/>
    <w:rsid w:val="00125D8A"/>
    <w:rsid w:val="001416D3"/>
    <w:rsid w:val="001450AB"/>
    <w:rsid w:val="00170BFF"/>
    <w:rsid w:val="001C7754"/>
    <w:rsid w:val="001F6320"/>
    <w:rsid w:val="00201F94"/>
    <w:rsid w:val="0022449A"/>
    <w:rsid w:val="00241BE2"/>
    <w:rsid w:val="00242BF2"/>
    <w:rsid w:val="002431AF"/>
    <w:rsid w:val="00254D4F"/>
    <w:rsid w:val="002571CA"/>
    <w:rsid w:val="002D3A2D"/>
    <w:rsid w:val="002F15F5"/>
    <w:rsid w:val="0030099C"/>
    <w:rsid w:val="0030205C"/>
    <w:rsid w:val="00322612"/>
    <w:rsid w:val="00333488"/>
    <w:rsid w:val="00347C5E"/>
    <w:rsid w:val="00355AC6"/>
    <w:rsid w:val="0039141F"/>
    <w:rsid w:val="003A3C42"/>
    <w:rsid w:val="003B350B"/>
    <w:rsid w:val="003C24F1"/>
    <w:rsid w:val="00444B53"/>
    <w:rsid w:val="00475E0B"/>
    <w:rsid w:val="00487F25"/>
    <w:rsid w:val="004C2E62"/>
    <w:rsid w:val="004D7E8B"/>
    <w:rsid w:val="004E3413"/>
    <w:rsid w:val="00510C9C"/>
    <w:rsid w:val="00525DF6"/>
    <w:rsid w:val="005312AE"/>
    <w:rsid w:val="0055204A"/>
    <w:rsid w:val="00572D00"/>
    <w:rsid w:val="00595CF7"/>
    <w:rsid w:val="005A7B1D"/>
    <w:rsid w:val="00600206"/>
    <w:rsid w:val="00602FEA"/>
    <w:rsid w:val="00615F54"/>
    <w:rsid w:val="00616084"/>
    <w:rsid w:val="00636830"/>
    <w:rsid w:val="006439CE"/>
    <w:rsid w:val="006462AC"/>
    <w:rsid w:val="00646925"/>
    <w:rsid w:val="006735FF"/>
    <w:rsid w:val="00677E33"/>
    <w:rsid w:val="0069175F"/>
    <w:rsid w:val="006B6AA5"/>
    <w:rsid w:val="006C4D23"/>
    <w:rsid w:val="006F1DAD"/>
    <w:rsid w:val="007C6403"/>
    <w:rsid w:val="007C76B7"/>
    <w:rsid w:val="007E7957"/>
    <w:rsid w:val="008274F5"/>
    <w:rsid w:val="00831931"/>
    <w:rsid w:val="00850E61"/>
    <w:rsid w:val="008A64DF"/>
    <w:rsid w:val="008C0986"/>
    <w:rsid w:val="008C3472"/>
    <w:rsid w:val="008E7E4D"/>
    <w:rsid w:val="00900831"/>
    <w:rsid w:val="00904BFE"/>
    <w:rsid w:val="00913DBD"/>
    <w:rsid w:val="009169D8"/>
    <w:rsid w:val="0092301F"/>
    <w:rsid w:val="009471D0"/>
    <w:rsid w:val="00960CB6"/>
    <w:rsid w:val="009D36DD"/>
    <w:rsid w:val="00A6046B"/>
    <w:rsid w:val="00A73915"/>
    <w:rsid w:val="00AC191E"/>
    <w:rsid w:val="00AC3624"/>
    <w:rsid w:val="00B06579"/>
    <w:rsid w:val="00B2771B"/>
    <w:rsid w:val="00B3085C"/>
    <w:rsid w:val="00B52A3E"/>
    <w:rsid w:val="00B6591B"/>
    <w:rsid w:val="00B85F35"/>
    <w:rsid w:val="00BE1C19"/>
    <w:rsid w:val="00C343C8"/>
    <w:rsid w:val="00C42E1A"/>
    <w:rsid w:val="00C9399A"/>
    <w:rsid w:val="00C96879"/>
    <w:rsid w:val="00CA3B2A"/>
    <w:rsid w:val="00CA558A"/>
    <w:rsid w:val="00CB3A55"/>
    <w:rsid w:val="00CB40A3"/>
    <w:rsid w:val="00CF2D8F"/>
    <w:rsid w:val="00D64062"/>
    <w:rsid w:val="00D86367"/>
    <w:rsid w:val="00D91AFE"/>
    <w:rsid w:val="00DA6138"/>
    <w:rsid w:val="00DF3F06"/>
    <w:rsid w:val="00E31F07"/>
    <w:rsid w:val="00E44B1F"/>
    <w:rsid w:val="00E6162A"/>
    <w:rsid w:val="00E85025"/>
    <w:rsid w:val="00E87A03"/>
    <w:rsid w:val="00E970BF"/>
    <w:rsid w:val="00EC273B"/>
    <w:rsid w:val="00F61929"/>
    <w:rsid w:val="00F625E4"/>
    <w:rsid w:val="00FB120F"/>
    <w:rsid w:val="00FE4094"/>
    <w:rsid w:val="00FE7D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8C3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70BF"/>
    <w:pPr>
      <w:suppressAutoHyphens/>
    </w:pPr>
    <w:rPr>
      <w:sz w:val="24"/>
      <w:lang w:val="en-GB" w:eastAsia="zh-CN"/>
    </w:rPr>
  </w:style>
  <w:style w:type="paragraph" w:styleId="berschrift1">
    <w:name w:val="heading 1"/>
    <w:basedOn w:val="Standard"/>
    <w:next w:val="Body"/>
    <w:qFormat/>
    <w:rsid w:val="002571CA"/>
    <w:pPr>
      <w:keepNext/>
      <w:numPr>
        <w:numId w:val="1"/>
      </w:numPr>
      <w:tabs>
        <w:tab w:val="left" w:pos="862"/>
      </w:tabs>
      <w:spacing w:before="280" w:after="120" w:line="256" w:lineRule="auto"/>
      <w:ind w:left="862" w:hanging="862"/>
      <w:outlineLvl w:val="0"/>
    </w:pPr>
    <w:rPr>
      <w:rFonts w:ascii="Helvetica" w:hAnsi="Helvetica" w:cs="Helvetica"/>
      <w:b/>
      <w:sz w:val="32"/>
    </w:rPr>
  </w:style>
  <w:style w:type="paragraph" w:styleId="berschrift2">
    <w:name w:val="heading 2"/>
    <w:basedOn w:val="Standard"/>
    <w:next w:val="Body"/>
    <w:qFormat/>
    <w:rsid w:val="002571CA"/>
    <w:pPr>
      <w:keepNext/>
      <w:numPr>
        <w:ilvl w:val="1"/>
        <w:numId w:val="1"/>
      </w:numPr>
      <w:tabs>
        <w:tab w:val="left" w:pos="862"/>
      </w:tabs>
      <w:spacing w:before="200" w:line="256" w:lineRule="auto"/>
      <w:ind w:left="862" w:hanging="862"/>
      <w:outlineLvl w:val="1"/>
    </w:pPr>
    <w:rPr>
      <w:rFonts w:ascii="Helvetica" w:hAnsi="Helvetica" w:cs="Helvetica"/>
      <w:b/>
      <w:sz w:val="28"/>
    </w:rPr>
  </w:style>
  <w:style w:type="paragraph" w:styleId="berschrift3">
    <w:name w:val="heading 3"/>
    <w:basedOn w:val="Standard"/>
    <w:next w:val="Body"/>
    <w:qFormat/>
    <w:rsid w:val="002571CA"/>
    <w:pPr>
      <w:keepNext/>
      <w:numPr>
        <w:ilvl w:val="2"/>
        <w:numId w:val="1"/>
      </w:numPr>
      <w:tabs>
        <w:tab w:val="left" w:pos="862"/>
      </w:tabs>
      <w:spacing w:before="120" w:line="256" w:lineRule="auto"/>
      <w:outlineLvl w:val="2"/>
    </w:pPr>
    <w:rPr>
      <w:rFonts w:ascii="Helvetica" w:hAnsi="Helvetica" w:cs="Helvetica"/>
      <w:b/>
    </w:rPr>
  </w:style>
  <w:style w:type="paragraph" w:styleId="berschrift4">
    <w:name w:val="heading 4"/>
    <w:basedOn w:val="Standard"/>
    <w:next w:val="Textkrper"/>
    <w:qFormat/>
    <w:rsid w:val="002571CA"/>
    <w:pPr>
      <w:keepNext/>
      <w:numPr>
        <w:ilvl w:val="3"/>
        <w:numId w:val="1"/>
      </w:numPr>
      <w:tabs>
        <w:tab w:val="left" w:pos="862"/>
      </w:tabs>
      <w:spacing w:before="240" w:after="120"/>
      <w:outlineLvl w:val="3"/>
    </w:pPr>
    <w:rPr>
      <w:i/>
    </w:rPr>
  </w:style>
  <w:style w:type="paragraph" w:styleId="berschrift5">
    <w:name w:val="heading 5"/>
    <w:basedOn w:val="Standard"/>
    <w:next w:val="Textkrper"/>
    <w:qFormat/>
    <w:rsid w:val="00E970BF"/>
    <w:pPr>
      <w:tabs>
        <w:tab w:val="num" w:pos="0"/>
      </w:tabs>
      <w:spacing w:before="240"/>
      <w:ind w:left="1008" w:hanging="1008"/>
      <w:outlineLvl w:val="4"/>
    </w:pPr>
    <w:rPr>
      <w:sz w:val="22"/>
    </w:rPr>
  </w:style>
  <w:style w:type="paragraph" w:styleId="berschrift6">
    <w:name w:val="heading 6"/>
    <w:basedOn w:val="Standard"/>
    <w:next w:val="Standard"/>
    <w:qFormat/>
    <w:rsid w:val="00E970BF"/>
    <w:pPr>
      <w:tabs>
        <w:tab w:val="num" w:pos="0"/>
      </w:tabs>
      <w:spacing w:before="240" w:after="60"/>
      <w:ind w:left="1152" w:hanging="1152"/>
      <w:outlineLvl w:val="5"/>
    </w:pPr>
    <w:rPr>
      <w:i/>
      <w:sz w:val="22"/>
    </w:rPr>
  </w:style>
  <w:style w:type="paragraph" w:styleId="berschrift7">
    <w:name w:val="heading 7"/>
    <w:basedOn w:val="Standard"/>
    <w:next w:val="Standard"/>
    <w:qFormat/>
    <w:rsid w:val="00E970BF"/>
    <w:pPr>
      <w:tabs>
        <w:tab w:val="num" w:pos="0"/>
      </w:tabs>
      <w:spacing w:before="240" w:after="60"/>
      <w:ind w:left="1296" w:hanging="1296"/>
      <w:outlineLvl w:val="6"/>
    </w:pPr>
    <w:rPr>
      <w:rFonts w:ascii="Arial" w:hAnsi="Arial" w:cs="Arial"/>
      <w:sz w:val="20"/>
    </w:rPr>
  </w:style>
  <w:style w:type="paragraph" w:styleId="berschrift8">
    <w:name w:val="heading 8"/>
    <w:basedOn w:val="Standard"/>
    <w:next w:val="Standard"/>
    <w:qFormat/>
    <w:rsid w:val="00E970BF"/>
    <w:pPr>
      <w:tabs>
        <w:tab w:val="num" w:pos="0"/>
      </w:tabs>
      <w:spacing w:before="240" w:after="60"/>
      <w:ind w:left="1440" w:hanging="1440"/>
      <w:outlineLvl w:val="7"/>
    </w:pPr>
    <w:rPr>
      <w:rFonts w:ascii="Arial" w:hAnsi="Arial" w:cs="Arial"/>
      <w:i/>
      <w:sz w:val="20"/>
    </w:rPr>
  </w:style>
  <w:style w:type="paragraph" w:styleId="berschrift9">
    <w:name w:val="heading 9"/>
    <w:basedOn w:val="Standard"/>
    <w:next w:val="Standard"/>
    <w:qFormat/>
    <w:rsid w:val="00E970BF"/>
    <w:pPr>
      <w:tabs>
        <w:tab w:val="num" w:pos="0"/>
      </w:tabs>
      <w:spacing w:before="240" w:after="60"/>
      <w:ind w:left="1584" w:hanging="1584"/>
      <w:outlineLvl w:val="8"/>
    </w:pPr>
    <w:rPr>
      <w:rFonts w:ascii="Arial" w:hAnsi="Arial" w:cs="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E970BF"/>
    <w:rPr>
      <w:rFonts w:ascii="Times New Roman" w:hAnsi="Times New Roman" w:cs="Times New Roman"/>
      <w:b/>
      <w:i w:val="0"/>
    </w:rPr>
  </w:style>
  <w:style w:type="character" w:customStyle="1" w:styleId="WW8Num1z1">
    <w:name w:val="WW8Num1z1"/>
    <w:rsid w:val="00E970BF"/>
    <w:rPr>
      <w:rFonts w:ascii="Courier New" w:hAnsi="Courier New" w:cs="Courier New"/>
    </w:rPr>
  </w:style>
  <w:style w:type="character" w:customStyle="1" w:styleId="WW8Num1z2">
    <w:name w:val="WW8Num1z2"/>
    <w:rsid w:val="00E970BF"/>
    <w:rPr>
      <w:rFonts w:ascii="Wingdings" w:hAnsi="Wingdings" w:cs="Wingdings"/>
    </w:rPr>
  </w:style>
  <w:style w:type="character" w:customStyle="1" w:styleId="WW8Num1z3">
    <w:name w:val="WW8Num1z3"/>
    <w:rsid w:val="00E970BF"/>
    <w:rPr>
      <w:rFonts w:ascii="Symbol" w:hAnsi="Symbol" w:cs="Symbol"/>
    </w:rPr>
  </w:style>
  <w:style w:type="character" w:customStyle="1" w:styleId="WW8Num2z0">
    <w:name w:val="WW8Num2z0"/>
    <w:rsid w:val="00E970BF"/>
    <w:rPr>
      <w:rFonts w:ascii="Symbol" w:hAnsi="Symbol" w:cs="Symbol"/>
      <w:lang w:val="en-US"/>
    </w:rPr>
  </w:style>
  <w:style w:type="character" w:customStyle="1" w:styleId="WW8Num2z1">
    <w:name w:val="WW8Num2z1"/>
    <w:rsid w:val="00E970BF"/>
    <w:rPr>
      <w:rFonts w:ascii="Courier New" w:hAnsi="Courier New" w:cs="Arial"/>
    </w:rPr>
  </w:style>
  <w:style w:type="character" w:customStyle="1" w:styleId="WW8Num2z2">
    <w:name w:val="WW8Num2z2"/>
    <w:rsid w:val="00E970BF"/>
    <w:rPr>
      <w:rFonts w:ascii="Wingdings" w:hAnsi="Wingdings" w:cs="Wingdings"/>
    </w:rPr>
  </w:style>
  <w:style w:type="character" w:customStyle="1" w:styleId="WW8Num3z0">
    <w:name w:val="WW8Num3z0"/>
    <w:rsid w:val="00E970BF"/>
    <w:rPr>
      <w:rFonts w:ascii="Symbol" w:hAnsi="Symbol" w:cs="Symbol"/>
      <w:lang w:val="en-US"/>
    </w:rPr>
  </w:style>
  <w:style w:type="character" w:customStyle="1" w:styleId="WW8Num3z1">
    <w:name w:val="WW8Num3z1"/>
    <w:rsid w:val="00E970BF"/>
    <w:rPr>
      <w:rFonts w:ascii="Courier New" w:hAnsi="Courier New" w:cs="Arial"/>
    </w:rPr>
  </w:style>
  <w:style w:type="character" w:customStyle="1" w:styleId="WW8Num3z2">
    <w:name w:val="WW8Num3z2"/>
    <w:rsid w:val="00E970BF"/>
    <w:rPr>
      <w:rFonts w:ascii="Wingdings" w:hAnsi="Wingdings" w:cs="Wingdings"/>
    </w:rPr>
  </w:style>
  <w:style w:type="character" w:customStyle="1" w:styleId="WW8Num4z0">
    <w:name w:val="WW8Num4z0"/>
    <w:rsid w:val="00E970BF"/>
    <w:rPr>
      <w:rFonts w:ascii="Symbol" w:hAnsi="Symbol" w:cs="Symbol"/>
    </w:rPr>
  </w:style>
  <w:style w:type="character" w:customStyle="1" w:styleId="WW8Num4z1">
    <w:name w:val="WW8Num4z1"/>
    <w:rsid w:val="00E970BF"/>
    <w:rPr>
      <w:rFonts w:ascii="Courier New" w:hAnsi="Courier New" w:cs="Arial"/>
    </w:rPr>
  </w:style>
  <w:style w:type="character" w:customStyle="1" w:styleId="WW8Num4z2">
    <w:name w:val="WW8Num4z2"/>
    <w:rsid w:val="00E970BF"/>
    <w:rPr>
      <w:rFonts w:ascii="Wingdings" w:hAnsi="Wingdings" w:cs="Wingdings"/>
    </w:rPr>
  </w:style>
  <w:style w:type="character" w:customStyle="1" w:styleId="WW8Num5z0">
    <w:name w:val="WW8Num5z0"/>
    <w:rsid w:val="00E970BF"/>
    <w:rPr>
      <w:u w:val="none"/>
    </w:rPr>
  </w:style>
  <w:style w:type="character" w:customStyle="1" w:styleId="WW8Num6z0">
    <w:name w:val="WW8Num6z0"/>
    <w:rsid w:val="00E970BF"/>
    <w:rPr>
      <w:rFonts w:ascii="Symbol" w:hAnsi="Symbol" w:cs="Symbol"/>
      <w:lang w:val="en-US"/>
    </w:rPr>
  </w:style>
  <w:style w:type="character" w:customStyle="1" w:styleId="WW8Num6z1">
    <w:name w:val="WW8Num6z1"/>
    <w:rsid w:val="00E970BF"/>
    <w:rPr>
      <w:rFonts w:ascii="Courier New" w:hAnsi="Courier New" w:cs="Arial"/>
    </w:rPr>
  </w:style>
  <w:style w:type="character" w:customStyle="1" w:styleId="WW8Num6z2">
    <w:name w:val="WW8Num6z2"/>
    <w:rsid w:val="00E970BF"/>
    <w:rPr>
      <w:rFonts w:ascii="Wingdings" w:hAnsi="Wingdings" w:cs="Wingdings"/>
    </w:rPr>
  </w:style>
  <w:style w:type="character" w:customStyle="1" w:styleId="WW8Num7z0">
    <w:name w:val="WW8Num7z0"/>
    <w:rsid w:val="00E970BF"/>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style>
  <w:style w:type="character" w:customStyle="1" w:styleId="WW8Num8z0">
    <w:name w:val="WW8Num8z0"/>
    <w:rsid w:val="00E970BF"/>
    <w:rPr>
      <w:u w:val="none"/>
    </w:rPr>
  </w:style>
  <w:style w:type="character" w:customStyle="1" w:styleId="WW8Num9z0">
    <w:name w:val="WW8Num9z0"/>
    <w:rsid w:val="00E970BF"/>
    <w:rPr>
      <w:color w:val="auto"/>
    </w:rPr>
  </w:style>
  <w:style w:type="character" w:customStyle="1" w:styleId="WW8Num9z2">
    <w:name w:val="WW8Num9z2"/>
    <w:rsid w:val="00E970BF"/>
  </w:style>
  <w:style w:type="character" w:customStyle="1" w:styleId="WW8Num9z3">
    <w:name w:val="WW8Num9z3"/>
    <w:rsid w:val="00E970BF"/>
  </w:style>
  <w:style w:type="character" w:customStyle="1" w:styleId="WW8Num9z4">
    <w:name w:val="WW8Num9z4"/>
    <w:rsid w:val="00E970BF"/>
  </w:style>
  <w:style w:type="character" w:customStyle="1" w:styleId="WW8Num9z5">
    <w:name w:val="WW8Num9z5"/>
    <w:rsid w:val="00E970BF"/>
  </w:style>
  <w:style w:type="character" w:customStyle="1" w:styleId="WW8Num9z6">
    <w:name w:val="WW8Num9z6"/>
    <w:rsid w:val="00E970BF"/>
  </w:style>
  <w:style w:type="character" w:customStyle="1" w:styleId="WW8Num9z7">
    <w:name w:val="WW8Num9z7"/>
    <w:rsid w:val="00E970BF"/>
  </w:style>
  <w:style w:type="character" w:customStyle="1" w:styleId="WW8Num9z8">
    <w:name w:val="WW8Num9z8"/>
    <w:rsid w:val="00E970BF"/>
  </w:style>
  <w:style w:type="character" w:customStyle="1" w:styleId="WW8Num10z0">
    <w:name w:val="WW8Num10z0"/>
    <w:rsid w:val="00E970BF"/>
    <w:rPr>
      <w:rFonts w:ascii="Symbol" w:hAnsi="Symbol" w:cs="Symbol"/>
    </w:rPr>
  </w:style>
  <w:style w:type="character" w:customStyle="1" w:styleId="WW8Num10z1">
    <w:name w:val="WW8Num10z1"/>
    <w:rsid w:val="00E970BF"/>
    <w:rPr>
      <w:rFonts w:ascii="Courier New" w:hAnsi="Courier New" w:cs="Arial"/>
    </w:rPr>
  </w:style>
  <w:style w:type="character" w:customStyle="1" w:styleId="WW8Num10z2">
    <w:name w:val="WW8Num10z2"/>
    <w:rsid w:val="00E970BF"/>
    <w:rPr>
      <w:rFonts w:ascii="Wingdings" w:hAnsi="Wingdings" w:cs="Wingdings"/>
    </w:rPr>
  </w:style>
  <w:style w:type="character" w:customStyle="1" w:styleId="WW8Num11z0">
    <w:name w:val="WW8Num11z0"/>
    <w:rsid w:val="00E970BF"/>
    <w:rPr>
      <w:rFonts w:ascii="Symbol" w:hAnsi="Symbol" w:cs="Symbol"/>
    </w:rPr>
  </w:style>
  <w:style w:type="character" w:customStyle="1" w:styleId="WW8Num11z1">
    <w:name w:val="WW8Num11z1"/>
    <w:rsid w:val="00E970BF"/>
    <w:rPr>
      <w:rFonts w:ascii="Courier New" w:hAnsi="Courier New" w:cs="Courier New"/>
    </w:rPr>
  </w:style>
  <w:style w:type="character" w:customStyle="1" w:styleId="WW8Num11z2">
    <w:name w:val="WW8Num11z2"/>
    <w:rsid w:val="00E970BF"/>
    <w:rPr>
      <w:rFonts w:ascii="Wingdings" w:hAnsi="Wingdings" w:cs="Wingdings"/>
    </w:rPr>
  </w:style>
  <w:style w:type="character" w:customStyle="1" w:styleId="WW8Num12z0">
    <w:name w:val="WW8Num12z0"/>
    <w:rsid w:val="00E970BF"/>
    <w:rPr>
      <w:u w:val="none"/>
    </w:rPr>
  </w:style>
  <w:style w:type="character" w:customStyle="1" w:styleId="WW8Num13z0">
    <w:name w:val="WW8Num13z0"/>
    <w:rsid w:val="00E970BF"/>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style>
  <w:style w:type="character" w:customStyle="1" w:styleId="WW8Num14z0">
    <w:name w:val="WW8Num14z0"/>
    <w:rsid w:val="00E970BF"/>
    <w:rPr>
      <w:rFonts w:ascii="Symbol" w:hAnsi="Symbol" w:cs="Symbol"/>
      <w:lang w:val="en-US"/>
    </w:rPr>
  </w:style>
  <w:style w:type="character" w:customStyle="1" w:styleId="WW8Num14z1">
    <w:name w:val="WW8Num14z1"/>
    <w:rsid w:val="00E970BF"/>
    <w:rPr>
      <w:rFonts w:ascii="Courier New" w:hAnsi="Courier New" w:cs="Arial"/>
    </w:rPr>
  </w:style>
  <w:style w:type="character" w:customStyle="1" w:styleId="WW8Num14z2">
    <w:name w:val="WW8Num14z2"/>
    <w:rsid w:val="00E970BF"/>
    <w:rPr>
      <w:rFonts w:ascii="Wingdings" w:hAnsi="Wingdings" w:cs="Wingdings"/>
    </w:rPr>
  </w:style>
  <w:style w:type="character" w:customStyle="1" w:styleId="WW8Num15z0">
    <w:name w:val="WW8Num15z0"/>
    <w:rsid w:val="00E970BF"/>
    <w:rPr>
      <w:rFonts w:ascii="Symbol" w:hAnsi="Symbol" w:cs="Symbol"/>
    </w:rPr>
  </w:style>
  <w:style w:type="character" w:customStyle="1" w:styleId="WW8Num15z1">
    <w:name w:val="WW8Num15z1"/>
    <w:rsid w:val="00E970BF"/>
    <w:rPr>
      <w:rFonts w:ascii="Courier New" w:hAnsi="Courier New" w:cs="Arial"/>
    </w:rPr>
  </w:style>
  <w:style w:type="character" w:customStyle="1" w:styleId="WW8Num15z2">
    <w:name w:val="WW8Num15z2"/>
    <w:rsid w:val="00E970BF"/>
    <w:rPr>
      <w:rFonts w:ascii="Wingdings" w:hAnsi="Wingdings" w:cs="Wingdings"/>
    </w:rPr>
  </w:style>
  <w:style w:type="character" w:customStyle="1" w:styleId="WW8Num16z0">
    <w:name w:val="WW8Num16z0"/>
    <w:rsid w:val="00E970BF"/>
  </w:style>
  <w:style w:type="character" w:customStyle="1" w:styleId="WW8Num16z1">
    <w:name w:val="WW8Num16z1"/>
    <w:rsid w:val="00E970BF"/>
  </w:style>
  <w:style w:type="character" w:customStyle="1" w:styleId="WW8Num16z2">
    <w:name w:val="WW8Num16z2"/>
    <w:rsid w:val="00E970BF"/>
  </w:style>
  <w:style w:type="character" w:customStyle="1" w:styleId="WW8Num16z3">
    <w:name w:val="WW8Num16z3"/>
    <w:rsid w:val="00E970BF"/>
  </w:style>
  <w:style w:type="character" w:customStyle="1" w:styleId="WW8Num16z4">
    <w:name w:val="WW8Num16z4"/>
    <w:rsid w:val="00E970BF"/>
  </w:style>
  <w:style w:type="character" w:customStyle="1" w:styleId="WW8Num16z5">
    <w:name w:val="WW8Num16z5"/>
    <w:rsid w:val="00E970BF"/>
  </w:style>
  <w:style w:type="character" w:customStyle="1" w:styleId="WW8Num16z6">
    <w:name w:val="WW8Num16z6"/>
    <w:rsid w:val="00E970BF"/>
  </w:style>
  <w:style w:type="character" w:customStyle="1" w:styleId="WW8Num16z7">
    <w:name w:val="WW8Num16z7"/>
    <w:rsid w:val="00E970BF"/>
  </w:style>
  <w:style w:type="character" w:customStyle="1" w:styleId="WW8Num16z8">
    <w:name w:val="WW8Num16z8"/>
    <w:rsid w:val="00E970BF"/>
  </w:style>
  <w:style w:type="character" w:customStyle="1" w:styleId="WW8Num17z0">
    <w:name w:val="WW8Num17z0"/>
    <w:rsid w:val="00E970BF"/>
    <w:rPr>
      <w:rFonts w:ascii="Times New Roman" w:hAnsi="Times New Roman" w:cs="Times New Roman"/>
      <w:b/>
      <w:i w:val="0"/>
    </w:rPr>
  </w:style>
  <w:style w:type="character" w:customStyle="1" w:styleId="WW8Num17z1">
    <w:name w:val="WW8Num17z1"/>
    <w:rsid w:val="00E970BF"/>
    <w:rPr>
      <w:rFonts w:ascii="Courier New" w:hAnsi="Courier New" w:cs="Courier New"/>
    </w:rPr>
  </w:style>
  <w:style w:type="character" w:customStyle="1" w:styleId="WW8Num17z2">
    <w:name w:val="WW8Num17z2"/>
    <w:rsid w:val="00E970BF"/>
    <w:rPr>
      <w:rFonts w:ascii="Wingdings" w:hAnsi="Wingdings" w:cs="Wingdings"/>
    </w:rPr>
  </w:style>
  <w:style w:type="character" w:customStyle="1" w:styleId="WW8Num17z3">
    <w:name w:val="WW8Num17z3"/>
    <w:rsid w:val="00E970BF"/>
    <w:rPr>
      <w:rFonts w:ascii="Symbol" w:hAnsi="Symbol" w:cs="Symbol"/>
    </w:rPr>
  </w:style>
  <w:style w:type="character" w:customStyle="1" w:styleId="WW8Num18z0">
    <w:name w:val="WW8Num18z0"/>
    <w:rsid w:val="00E970BF"/>
    <w:rPr>
      <w:rFonts w:ascii="Symbol" w:hAnsi="Symbol" w:cs="Symbol"/>
      <w:lang w:val="en-US"/>
    </w:rPr>
  </w:style>
  <w:style w:type="character" w:customStyle="1" w:styleId="WW8Num18z1">
    <w:name w:val="WW8Num18z1"/>
    <w:rsid w:val="00E970BF"/>
    <w:rPr>
      <w:rFonts w:ascii="Courier New" w:hAnsi="Courier New" w:cs="Arial"/>
    </w:rPr>
  </w:style>
  <w:style w:type="character" w:customStyle="1" w:styleId="WW8Num18z2">
    <w:name w:val="WW8Num18z2"/>
    <w:rsid w:val="00E970BF"/>
    <w:rPr>
      <w:rFonts w:ascii="Wingdings" w:hAnsi="Wingdings" w:cs="Wingdings"/>
    </w:rPr>
  </w:style>
  <w:style w:type="character" w:customStyle="1" w:styleId="WW8Num19z0">
    <w:name w:val="WW8Num19z0"/>
    <w:rsid w:val="00E970BF"/>
    <w:rPr>
      <w:rFonts w:ascii="Times New Roman" w:eastAsia="Times New Roman" w:hAnsi="Times New Roman" w:cs="Times New Roman"/>
      <w:b w:val="0"/>
      <w:i w:val="0"/>
      <w:caps w:val="0"/>
      <w:smallCaps w:val="0"/>
      <w:strike w:val="0"/>
      <w:dstrike w:val="0"/>
      <w:color w:val="000000"/>
      <w:position w:val="0"/>
      <w:sz w:val="20"/>
      <w:u w:val="none"/>
      <w:vertAlign w:val="baseline"/>
    </w:rPr>
  </w:style>
  <w:style w:type="character" w:customStyle="1" w:styleId="WW8Num20z0">
    <w:name w:val="WW8Num20z0"/>
    <w:rsid w:val="00E970BF"/>
    <w:rPr>
      <w:rFonts w:ascii="Symbol" w:hAnsi="Symbol" w:cs="Symbol"/>
      <w:color w:val="000000"/>
      <w:lang w:val="en-US"/>
    </w:rPr>
  </w:style>
  <w:style w:type="character" w:customStyle="1" w:styleId="WW8Num20z1">
    <w:name w:val="WW8Num20z1"/>
    <w:rsid w:val="00E970BF"/>
    <w:rPr>
      <w:rFonts w:ascii="Courier New" w:hAnsi="Courier New" w:cs="Arial"/>
    </w:rPr>
  </w:style>
  <w:style w:type="character" w:customStyle="1" w:styleId="WW8Num20z2">
    <w:name w:val="WW8Num20z2"/>
    <w:rsid w:val="00E970BF"/>
    <w:rPr>
      <w:rFonts w:ascii="Wingdings" w:hAnsi="Wingdings" w:cs="Wingdings"/>
    </w:rPr>
  </w:style>
  <w:style w:type="character" w:customStyle="1" w:styleId="WW8Num21z0">
    <w:name w:val="WW8Num21z0"/>
    <w:rsid w:val="00E970BF"/>
    <w:rPr>
      <w:rFonts w:ascii="Symbol" w:hAnsi="Symbol" w:cs="Symbol"/>
    </w:rPr>
  </w:style>
  <w:style w:type="character" w:customStyle="1" w:styleId="WW8Num21z1">
    <w:name w:val="WW8Num21z1"/>
    <w:rsid w:val="00E970BF"/>
    <w:rPr>
      <w:rFonts w:ascii="Courier New" w:hAnsi="Courier New" w:cs="Arial"/>
    </w:rPr>
  </w:style>
  <w:style w:type="character" w:customStyle="1" w:styleId="WW8Num21z2">
    <w:name w:val="WW8Num21z2"/>
    <w:rsid w:val="00E970BF"/>
    <w:rPr>
      <w:rFonts w:ascii="Wingdings" w:hAnsi="Wingdings" w:cs="Wingdings"/>
    </w:rPr>
  </w:style>
  <w:style w:type="character" w:customStyle="1" w:styleId="Italic">
    <w:name w:val="Italic"/>
    <w:rsid w:val="00E970BF"/>
    <w:rPr>
      <w:i/>
    </w:rPr>
  </w:style>
  <w:style w:type="character" w:styleId="Kommentarzeichen">
    <w:name w:val="annotation reference"/>
    <w:rsid w:val="00E970BF"/>
    <w:rPr>
      <w:sz w:val="16"/>
      <w:szCs w:val="16"/>
    </w:rPr>
  </w:style>
  <w:style w:type="character" w:customStyle="1" w:styleId="BodyChar">
    <w:name w:val="Body Char"/>
    <w:rsid w:val="00E970BF"/>
    <w:rPr>
      <w:sz w:val="24"/>
      <w:lang w:val="en-US" w:bidi="ar-SA"/>
    </w:rPr>
  </w:style>
  <w:style w:type="character" w:customStyle="1" w:styleId="Funotenzeichen1">
    <w:name w:val="Fußnotenzeichen1"/>
    <w:rsid w:val="00E970BF"/>
    <w:rPr>
      <w:vertAlign w:val="superscript"/>
    </w:rPr>
  </w:style>
  <w:style w:type="character" w:customStyle="1" w:styleId="Instructions">
    <w:name w:val="Instructions"/>
    <w:rsid w:val="00E970BF"/>
    <w:rPr>
      <w:i/>
      <w:color w:val="FF0000"/>
      <w:lang w:val="en-GB"/>
    </w:rPr>
  </w:style>
  <w:style w:type="character" w:customStyle="1" w:styleId="FooterChar">
    <w:name w:val="Footer Char"/>
    <w:rsid w:val="00E970BF"/>
    <w:rPr>
      <w:rFonts w:ascii="Times New Roman" w:hAnsi="Times New Roman" w:cs="Times New Roman"/>
      <w:sz w:val="24"/>
      <w:lang w:val="en-US"/>
    </w:rPr>
  </w:style>
  <w:style w:type="character" w:customStyle="1" w:styleId="Bold">
    <w:name w:val="Bold"/>
    <w:rsid w:val="00E970BF"/>
    <w:rPr>
      <w:b/>
    </w:rPr>
  </w:style>
  <w:style w:type="character" w:styleId="Link">
    <w:name w:val="Hyperlink"/>
    <w:rsid w:val="00E970BF"/>
    <w:rPr>
      <w:color w:val="0000FF"/>
      <w:u w:val="single"/>
    </w:rPr>
  </w:style>
  <w:style w:type="character" w:customStyle="1" w:styleId="CommentTextChar">
    <w:name w:val="Comment Text Char"/>
    <w:rsid w:val="00E970BF"/>
    <w:rPr>
      <w:rFonts w:ascii="Times New Roman" w:hAnsi="Times New Roman" w:cs="Times New Roman"/>
      <w:lang w:val="en-GB"/>
    </w:rPr>
  </w:style>
  <w:style w:type="character" w:customStyle="1" w:styleId="CommentSubjectChar">
    <w:name w:val="Comment Subject Char"/>
    <w:rsid w:val="00E970BF"/>
    <w:rPr>
      <w:rFonts w:ascii="Times New Roman" w:hAnsi="Times New Roman" w:cs="Times New Roman"/>
      <w:b/>
      <w:bCs/>
      <w:lang w:val="en-GB"/>
    </w:rPr>
  </w:style>
  <w:style w:type="character" w:styleId="Funotenzeichen">
    <w:name w:val="footnote reference"/>
    <w:rsid w:val="00E970BF"/>
    <w:rPr>
      <w:vertAlign w:val="superscript"/>
    </w:rPr>
  </w:style>
  <w:style w:type="character" w:customStyle="1" w:styleId="Nummerierungszeichen">
    <w:name w:val="Nummerierungszeichen"/>
    <w:rsid w:val="00E970BF"/>
  </w:style>
  <w:style w:type="character" w:styleId="Endnotenzeichen">
    <w:name w:val="endnote reference"/>
    <w:rsid w:val="00E970BF"/>
    <w:rPr>
      <w:vertAlign w:val="superscript"/>
    </w:rPr>
  </w:style>
  <w:style w:type="character" w:customStyle="1" w:styleId="Endnotenzeichen1">
    <w:name w:val="Endnotenzeichen1"/>
    <w:rsid w:val="00E970BF"/>
  </w:style>
  <w:style w:type="paragraph" w:customStyle="1" w:styleId="berschrift">
    <w:name w:val="Überschrift"/>
    <w:basedOn w:val="Standard"/>
    <w:next w:val="Textkrper"/>
    <w:rsid w:val="00E970BF"/>
    <w:pPr>
      <w:keepNext/>
      <w:spacing w:before="240" w:after="120"/>
    </w:pPr>
    <w:rPr>
      <w:rFonts w:ascii="Arial" w:eastAsia="Droid Sans Fallback" w:hAnsi="Arial" w:cs="FreeSans"/>
      <w:sz w:val="28"/>
      <w:szCs w:val="28"/>
    </w:rPr>
  </w:style>
  <w:style w:type="paragraph" w:styleId="Textkrper">
    <w:name w:val="Body Text"/>
    <w:basedOn w:val="Standard"/>
    <w:rsid w:val="00E970BF"/>
    <w:pPr>
      <w:spacing w:after="120"/>
    </w:pPr>
  </w:style>
  <w:style w:type="paragraph" w:styleId="Liste">
    <w:name w:val="List"/>
    <w:basedOn w:val="Textkrper"/>
    <w:rsid w:val="00E970BF"/>
    <w:rPr>
      <w:rFonts w:cs="FreeSans"/>
    </w:rPr>
  </w:style>
  <w:style w:type="paragraph" w:styleId="Beschriftung">
    <w:name w:val="caption"/>
    <w:basedOn w:val="Standard"/>
    <w:qFormat/>
    <w:rsid w:val="00E970BF"/>
    <w:pPr>
      <w:suppressLineNumbers/>
      <w:spacing w:before="120" w:after="120"/>
    </w:pPr>
    <w:rPr>
      <w:rFonts w:cs="FreeSans"/>
      <w:i/>
      <w:iCs/>
      <w:szCs w:val="24"/>
    </w:rPr>
  </w:style>
  <w:style w:type="paragraph" w:customStyle="1" w:styleId="Verzeichnis">
    <w:name w:val="Verzeichnis"/>
    <w:basedOn w:val="Standard"/>
    <w:rsid w:val="00E970BF"/>
    <w:pPr>
      <w:suppressLineNumbers/>
    </w:pPr>
    <w:rPr>
      <w:rFonts w:cs="FreeSans"/>
    </w:rPr>
  </w:style>
  <w:style w:type="paragraph" w:customStyle="1" w:styleId="Body">
    <w:name w:val="Body"/>
    <w:basedOn w:val="Standard"/>
    <w:rsid w:val="00E970BF"/>
    <w:pPr>
      <w:spacing w:before="120" w:after="120" w:line="256" w:lineRule="auto"/>
      <w:ind w:left="862"/>
    </w:pPr>
  </w:style>
  <w:style w:type="paragraph" w:styleId="Kopfzeile">
    <w:name w:val="header"/>
    <w:basedOn w:val="Standard"/>
    <w:rsid w:val="00E970BF"/>
    <w:pPr>
      <w:tabs>
        <w:tab w:val="center" w:pos="4252"/>
        <w:tab w:val="right" w:pos="8504"/>
      </w:tabs>
    </w:pPr>
    <w:rPr>
      <w:rFonts w:ascii="Helvetica" w:hAnsi="Helvetica" w:cs="Helvetica"/>
      <w:sz w:val="16"/>
    </w:rPr>
  </w:style>
  <w:style w:type="paragraph" w:customStyle="1" w:styleId="Bullet">
    <w:name w:val="Bullet"/>
    <w:basedOn w:val="Standard"/>
    <w:rsid w:val="00E970BF"/>
    <w:pPr>
      <w:tabs>
        <w:tab w:val="left" w:pos="851"/>
        <w:tab w:val="num" w:pos="1584"/>
      </w:tabs>
      <w:spacing w:before="120" w:after="120" w:line="256" w:lineRule="auto"/>
      <w:ind w:left="1135" w:hanging="284"/>
    </w:pPr>
  </w:style>
  <w:style w:type="paragraph" w:customStyle="1" w:styleId="CBullet">
    <w:name w:val="CBullet"/>
    <w:basedOn w:val="Standard"/>
    <w:rsid w:val="00E970BF"/>
    <w:pPr>
      <w:tabs>
        <w:tab w:val="left" w:pos="864"/>
        <w:tab w:val="left" w:pos="1152"/>
      </w:tabs>
      <w:spacing w:before="120" w:after="120" w:line="280" w:lineRule="exact"/>
      <w:ind w:left="1134"/>
    </w:pPr>
  </w:style>
  <w:style w:type="paragraph" w:customStyle="1" w:styleId="CellBody">
    <w:name w:val="CellBody"/>
    <w:basedOn w:val="Standard"/>
    <w:rsid w:val="00E970BF"/>
    <w:pPr>
      <w:spacing w:after="80" w:line="280" w:lineRule="exact"/>
    </w:pPr>
    <w:rPr>
      <w:i/>
    </w:rPr>
  </w:style>
  <w:style w:type="paragraph" w:customStyle="1" w:styleId="CellHeading">
    <w:name w:val="CellHeading"/>
    <w:basedOn w:val="Standard"/>
    <w:rsid w:val="00E970BF"/>
    <w:pPr>
      <w:spacing w:line="280" w:lineRule="exact"/>
      <w:jc w:val="center"/>
    </w:pPr>
    <w:rPr>
      <w:rFonts w:ascii="Helvetica" w:hAnsi="Helvetica" w:cs="Helvetica"/>
      <w:b/>
    </w:rPr>
  </w:style>
  <w:style w:type="paragraph" w:customStyle="1" w:styleId="SmallHeading">
    <w:name w:val="Small Heading"/>
    <w:basedOn w:val="Standard"/>
    <w:next w:val="Body"/>
    <w:rsid w:val="00E970BF"/>
    <w:pPr>
      <w:keepNext/>
      <w:tabs>
        <w:tab w:val="left" w:pos="864"/>
      </w:tabs>
      <w:spacing w:before="299" w:line="280" w:lineRule="exact"/>
      <w:ind w:left="864" w:hanging="865"/>
    </w:pPr>
    <w:rPr>
      <w:rFonts w:ascii="Helvetica" w:hAnsi="Helvetica" w:cs="Helvetica"/>
      <w:b/>
    </w:rPr>
  </w:style>
  <w:style w:type="paragraph" w:styleId="Textkrpereinzug">
    <w:name w:val="Body Text Indent"/>
    <w:basedOn w:val="Standard"/>
    <w:rsid w:val="00E970BF"/>
    <w:pPr>
      <w:ind w:left="900"/>
    </w:pPr>
  </w:style>
  <w:style w:type="paragraph" w:customStyle="1" w:styleId="Definition">
    <w:name w:val="Definition"/>
    <w:basedOn w:val="Standard"/>
    <w:next w:val="Standard"/>
    <w:rsid w:val="00E970BF"/>
    <w:pPr>
      <w:keepLines/>
      <w:tabs>
        <w:tab w:val="left" w:pos="900"/>
        <w:tab w:val="left" w:pos="10800"/>
        <w:tab w:val="left" w:pos="11520"/>
        <w:tab w:val="left" w:pos="12240"/>
        <w:tab w:val="left" w:pos="12960"/>
        <w:tab w:val="left" w:pos="13680"/>
      </w:tabs>
      <w:spacing w:after="60"/>
      <w:ind w:left="900" w:hanging="540"/>
    </w:pPr>
  </w:style>
  <w:style w:type="paragraph" w:styleId="Kommentartext">
    <w:name w:val="annotation text"/>
    <w:basedOn w:val="Standard"/>
    <w:rsid w:val="00E970BF"/>
    <w:rPr>
      <w:sz w:val="20"/>
    </w:rPr>
  </w:style>
  <w:style w:type="paragraph" w:customStyle="1" w:styleId="Non-break-blank">
    <w:name w:val="Non-break-blank"/>
    <w:basedOn w:val="Standard"/>
    <w:next w:val="Standard"/>
    <w:rsid w:val="00E970BF"/>
    <w:pPr>
      <w:keepNext/>
      <w:autoSpaceDE w:val="0"/>
    </w:pPr>
    <w:rPr>
      <w:sz w:val="20"/>
    </w:rPr>
  </w:style>
  <w:style w:type="paragraph" w:styleId="Sprechblasentext">
    <w:name w:val="Balloon Text"/>
    <w:basedOn w:val="Standard"/>
    <w:rsid w:val="00E970BF"/>
    <w:rPr>
      <w:rFonts w:ascii="Tahoma" w:hAnsi="Tahoma" w:cs="Tahoma"/>
      <w:sz w:val="16"/>
      <w:szCs w:val="16"/>
    </w:rPr>
  </w:style>
  <w:style w:type="paragraph" w:styleId="Funotentext">
    <w:name w:val="footnote text"/>
    <w:basedOn w:val="Standard"/>
    <w:rsid w:val="00E970BF"/>
    <w:rPr>
      <w:sz w:val="20"/>
    </w:rPr>
  </w:style>
  <w:style w:type="paragraph" w:customStyle="1" w:styleId="ListItem">
    <w:name w:val="List Item"/>
    <w:basedOn w:val="Body"/>
    <w:rsid w:val="00E970BF"/>
    <w:pPr>
      <w:tabs>
        <w:tab w:val="num" w:pos="1224"/>
      </w:tabs>
      <w:ind w:left="1224" w:hanging="360"/>
    </w:pPr>
  </w:style>
  <w:style w:type="paragraph" w:customStyle="1" w:styleId="Subbullet">
    <w:name w:val="Subbullet"/>
    <w:basedOn w:val="Bullet"/>
    <w:rsid w:val="00E970BF"/>
    <w:pPr>
      <w:tabs>
        <w:tab w:val="clear" w:pos="851"/>
        <w:tab w:val="clear" w:pos="1584"/>
        <w:tab w:val="left" w:pos="1701"/>
        <w:tab w:val="num" w:pos="1789"/>
      </w:tabs>
      <w:spacing w:before="0" w:after="0"/>
      <w:ind w:left="1701" w:hanging="567"/>
    </w:pPr>
  </w:style>
  <w:style w:type="paragraph" w:customStyle="1" w:styleId="Title1">
    <w:name w:val="Title 1"/>
    <w:basedOn w:val="Standard"/>
    <w:rsid w:val="00E970BF"/>
    <w:pPr>
      <w:spacing w:before="480" w:after="480"/>
      <w:jc w:val="center"/>
    </w:pPr>
    <w:rPr>
      <w:rFonts w:ascii="Helvetica" w:hAnsi="Helvetica" w:cs="Helvetica"/>
      <w:b/>
      <w:sz w:val="48"/>
    </w:rPr>
  </w:style>
  <w:style w:type="paragraph" w:customStyle="1" w:styleId="Title2">
    <w:name w:val="Title 2"/>
    <w:basedOn w:val="Title1"/>
    <w:rsid w:val="00E970BF"/>
    <w:rPr>
      <w:sz w:val="36"/>
    </w:rPr>
  </w:style>
  <w:style w:type="paragraph" w:customStyle="1" w:styleId="Title3">
    <w:name w:val="Title 3"/>
    <w:basedOn w:val="Title1"/>
    <w:rsid w:val="00E970BF"/>
    <w:pPr>
      <w:spacing w:before="160" w:after="160" w:line="264" w:lineRule="auto"/>
    </w:pPr>
    <w:rPr>
      <w:b w:val="0"/>
      <w:sz w:val="24"/>
    </w:rPr>
  </w:style>
  <w:style w:type="paragraph" w:styleId="Fuzeile">
    <w:name w:val="footer"/>
    <w:basedOn w:val="Standard"/>
    <w:rsid w:val="00E970BF"/>
    <w:pPr>
      <w:tabs>
        <w:tab w:val="center" w:pos="4320"/>
        <w:tab w:val="right" w:pos="8640"/>
      </w:tabs>
    </w:pPr>
  </w:style>
  <w:style w:type="paragraph" w:customStyle="1" w:styleId="normal">
    <w:name w:val="normal"/>
    <w:rsid w:val="00E970BF"/>
    <w:pPr>
      <w:tabs>
        <w:tab w:val="left" w:pos="2444"/>
      </w:tabs>
      <w:suppressAutoHyphens/>
      <w:ind w:left="862"/>
    </w:pPr>
    <w:rPr>
      <w:color w:val="00000A"/>
      <w:sz w:val="24"/>
      <w:szCs w:val="22"/>
      <w:lang w:val="de-DE" w:eastAsia="zh-CN"/>
    </w:rPr>
  </w:style>
  <w:style w:type="paragraph" w:styleId="Kommentarthema">
    <w:name w:val="annotation subject"/>
    <w:basedOn w:val="Kommentartext"/>
    <w:next w:val="Kommentartext"/>
    <w:rsid w:val="00E970BF"/>
    <w:rPr>
      <w:b/>
      <w:bCs/>
    </w:rPr>
  </w:style>
  <w:style w:type="paragraph" w:customStyle="1" w:styleId="TabellenInhalt">
    <w:name w:val="Tabellen Inhalt"/>
    <w:basedOn w:val="Standard"/>
    <w:rsid w:val="00E970BF"/>
    <w:pPr>
      <w:suppressLineNumbers/>
    </w:pPr>
  </w:style>
  <w:style w:type="paragraph" w:customStyle="1" w:styleId="Tabellenberschrift">
    <w:name w:val="Tabellen Überschrift"/>
    <w:basedOn w:val="TabellenInhalt"/>
    <w:rsid w:val="00E970BF"/>
    <w:pPr>
      <w:jc w:val="center"/>
    </w:pPr>
    <w:rPr>
      <w:b/>
      <w:bCs/>
    </w:rPr>
  </w:style>
  <w:style w:type="paragraph" w:styleId="Bearbeitung">
    <w:name w:val="Revision"/>
    <w:hidden/>
    <w:uiPriority w:val="71"/>
    <w:rsid w:val="00B2771B"/>
    <w:rPr>
      <w:sz w:val="24"/>
      <w:lang w:val="en-GB" w:eastAsia="zh-CN"/>
    </w:rPr>
  </w:style>
  <w:style w:type="character" w:styleId="GesichteterLink">
    <w:name w:val="FollowedHyperlink"/>
    <w:basedOn w:val="Absatzstandardschriftart"/>
    <w:uiPriority w:val="99"/>
    <w:semiHidden/>
    <w:unhideWhenUsed/>
    <w:rsid w:val="008C0986"/>
    <w:rPr>
      <w:color w:val="800080" w:themeColor="followedHyperlink"/>
      <w:u w:val="single"/>
    </w:rPr>
  </w:style>
  <w:style w:type="paragraph" w:styleId="Dokumentstruktur">
    <w:name w:val="Document Map"/>
    <w:basedOn w:val="Standard"/>
    <w:link w:val="DokumentstrukturZeichen"/>
    <w:uiPriority w:val="99"/>
    <w:semiHidden/>
    <w:unhideWhenUsed/>
    <w:rsid w:val="001F6320"/>
    <w:rPr>
      <w:rFonts w:ascii="Lucida Grande" w:hAnsi="Lucida Grande" w:cs="Lucida Grande"/>
      <w:szCs w:val="24"/>
    </w:rPr>
  </w:style>
  <w:style w:type="character" w:customStyle="1" w:styleId="DokumentstrukturZeichen">
    <w:name w:val="Dokumentstruktur Zeichen"/>
    <w:basedOn w:val="Absatzstandardschriftart"/>
    <w:link w:val="Dokumentstruktur"/>
    <w:uiPriority w:val="99"/>
    <w:semiHidden/>
    <w:rsid w:val="001F6320"/>
    <w:rPr>
      <w:rFonts w:ascii="Lucida Grande" w:hAnsi="Lucida Grande" w:cs="Lucida Grande"/>
      <w:sz w:val="24"/>
      <w:szCs w:val="24"/>
      <w:lang w:val="en-GB"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70BF"/>
    <w:pPr>
      <w:suppressAutoHyphens/>
    </w:pPr>
    <w:rPr>
      <w:sz w:val="24"/>
      <w:lang w:val="en-GB" w:eastAsia="zh-CN"/>
    </w:rPr>
  </w:style>
  <w:style w:type="paragraph" w:styleId="berschrift1">
    <w:name w:val="heading 1"/>
    <w:basedOn w:val="Standard"/>
    <w:next w:val="Body"/>
    <w:qFormat/>
    <w:rsid w:val="002571CA"/>
    <w:pPr>
      <w:keepNext/>
      <w:numPr>
        <w:numId w:val="1"/>
      </w:numPr>
      <w:tabs>
        <w:tab w:val="left" w:pos="862"/>
      </w:tabs>
      <w:spacing w:before="280" w:after="120" w:line="256" w:lineRule="auto"/>
      <w:ind w:left="862" w:hanging="862"/>
      <w:outlineLvl w:val="0"/>
    </w:pPr>
    <w:rPr>
      <w:rFonts w:ascii="Helvetica" w:hAnsi="Helvetica" w:cs="Helvetica"/>
      <w:b/>
      <w:sz w:val="32"/>
    </w:rPr>
  </w:style>
  <w:style w:type="paragraph" w:styleId="berschrift2">
    <w:name w:val="heading 2"/>
    <w:basedOn w:val="Standard"/>
    <w:next w:val="Body"/>
    <w:qFormat/>
    <w:rsid w:val="002571CA"/>
    <w:pPr>
      <w:keepNext/>
      <w:numPr>
        <w:ilvl w:val="1"/>
        <w:numId w:val="1"/>
      </w:numPr>
      <w:tabs>
        <w:tab w:val="left" w:pos="862"/>
      </w:tabs>
      <w:spacing w:before="200" w:line="256" w:lineRule="auto"/>
      <w:ind w:left="862" w:hanging="862"/>
      <w:outlineLvl w:val="1"/>
    </w:pPr>
    <w:rPr>
      <w:rFonts w:ascii="Helvetica" w:hAnsi="Helvetica" w:cs="Helvetica"/>
      <w:b/>
      <w:sz w:val="28"/>
    </w:rPr>
  </w:style>
  <w:style w:type="paragraph" w:styleId="berschrift3">
    <w:name w:val="heading 3"/>
    <w:basedOn w:val="Standard"/>
    <w:next w:val="Body"/>
    <w:qFormat/>
    <w:rsid w:val="002571CA"/>
    <w:pPr>
      <w:keepNext/>
      <w:numPr>
        <w:ilvl w:val="2"/>
        <w:numId w:val="1"/>
      </w:numPr>
      <w:tabs>
        <w:tab w:val="left" w:pos="862"/>
      </w:tabs>
      <w:spacing w:before="120" w:line="256" w:lineRule="auto"/>
      <w:outlineLvl w:val="2"/>
    </w:pPr>
    <w:rPr>
      <w:rFonts w:ascii="Helvetica" w:hAnsi="Helvetica" w:cs="Helvetica"/>
      <w:b/>
    </w:rPr>
  </w:style>
  <w:style w:type="paragraph" w:styleId="berschrift4">
    <w:name w:val="heading 4"/>
    <w:basedOn w:val="Standard"/>
    <w:next w:val="Textkrper"/>
    <w:qFormat/>
    <w:rsid w:val="002571CA"/>
    <w:pPr>
      <w:keepNext/>
      <w:numPr>
        <w:ilvl w:val="3"/>
        <w:numId w:val="1"/>
      </w:numPr>
      <w:tabs>
        <w:tab w:val="left" w:pos="862"/>
      </w:tabs>
      <w:spacing w:before="240" w:after="120"/>
      <w:outlineLvl w:val="3"/>
    </w:pPr>
    <w:rPr>
      <w:i/>
    </w:rPr>
  </w:style>
  <w:style w:type="paragraph" w:styleId="berschrift5">
    <w:name w:val="heading 5"/>
    <w:basedOn w:val="Standard"/>
    <w:next w:val="Textkrper"/>
    <w:qFormat/>
    <w:rsid w:val="00E970BF"/>
    <w:pPr>
      <w:tabs>
        <w:tab w:val="num" w:pos="0"/>
      </w:tabs>
      <w:spacing w:before="240"/>
      <w:ind w:left="1008" w:hanging="1008"/>
      <w:outlineLvl w:val="4"/>
    </w:pPr>
    <w:rPr>
      <w:sz w:val="22"/>
    </w:rPr>
  </w:style>
  <w:style w:type="paragraph" w:styleId="berschrift6">
    <w:name w:val="heading 6"/>
    <w:basedOn w:val="Standard"/>
    <w:next w:val="Standard"/>
    <w:qFormat/>
    <w:rsid w:val="00E970BF"/>
    <w:pPr>
      <w:tabs>
        <w:tab w:val="num" w:pos="0"/>
      </w:tabs>
      <w:spacing w:before="240" w:after="60"/>
      <w:ind w:left="1152" w:hanging="1152"/>
      <w:outlineLvl w:val="5"/>
    </w:pPr>
    <w:rPr>
      <w:i/>
      <w:sz w:val="22"/>
    </w:rPr>
  </w:style>
  <w:style w:type="paragraph" w:styleId="berschrift7">
    <w:name w:val="heading 7"/>
    <w:basedOn w:val="Standard"/>
    <w:next w:val="Standard"/>
    <w:qFormat/>
    <w:rsid w:val="00E970BF"/>
    <w:pPr>
      <w:tabs>
        <w:tab w:val="num" w:pos="0"/>
      </w:tabs>
      <w:spacing w:before="240" w:after="60"/>
      <w:ind w:left="1296" w:hanging="1296"/>
      <w:outlineLvl w:val="6"/>
    </w:pPr>
    <w:rPr>
      <w:rFonts w:ascii="Arial" w:hAnsi="Arial" w:cs="Arial"/>
      <w:sz w:val="20"/>
    </w:rPr>
  </w:style>
  <w:style w:type="paragraph" w:styleId="berschrift8">
    <w:name w:val="heading 8"/>
    <w:basedOn w:val="Standard"/>
    <w:next w:val="Standard"/>
    <w:qFormat/>
    <w:rsid w:val="00E970BF"/>
    <w:pPr>
      <w:tabs>
        <w:tab w:val="num" w:pos="0"/>
      </w:tabs>
      <w:spacing w:before="240" w:after="60"/>
      <w:ind w:left="1440" w:hanging="1440"/>
      <w:outlineLvl w:val="7"/>
    </w:pPr>
    <w:rPr>
      <w:rFonts w:ascii="Arial" w:hAnsi="Arial" w:cs="Arial"/>
      <w:i/>
      <w:sz w:val="20"/>
    </w:rPr>
  </w:style>
  <w:style w:type="paragraph" w:styleId="berschrift9">
    <w:name w:val="heading 9"/>
    <w:basedOn w:val="Standard"/>
    <w:next w:val="Standard"/>
    <w:qFormat/>
    <w:rsid w:val="00E970BF"/>
    <w:pPr>
      <w:tabs>
        <w:tab w:val="num" w:pos="0"/>
      </w:tabs>
      <w:spacing w:before="240" w:after="60"/>
      <w:ind w:left="1584" w:hanging="1584"/>
      <w:outlineLvl w:val="8"/>
    </w:pPr>
    <w:rPr>
      <w:rFonts w:ascii="Arial" w:hAnsi="Arial" w:cs="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E970BF"/>
    <w:rPr>
      <w:rFonts w:ascii="Times New Roman" w:hAnsi="Times New Roman" w:cs="Times New Roman"/>
      <w:b/>
      <w:i w:val="0"/>
    </w:rPr>
  </w:style>
  <w:style w:type="character" w:customStyle="1" w:styleId="WW8Num1z1">
    <w:name w:val="WW8Num1z1"/>
    <w:rsid w:val="00E970BF"/>
    <w:rPr>
      <w:rFonts w:ascii="Courier New" w:hAnsi="Courier New" w:cs="Courier New"/>
    </w:rPr>
  </w:style>
  <w:style w:type="character" w:customStyle="1" w:styleId="WW8Num1z2">
    <w:name w:val="WW8Num1z2"/>
    <w:rsid w:val="00E970BF"/>
    <w:rPr>
      <w:rFonts w:ascii="Wingdings" w:hAnsi="Wingdings" w:cs="Wingdings"/>
    </w:rPr>
  </w:style>
  <w:style w:type="character" w:customStyle="1" w:styleId="WW8Num1z3">
    <w:name w:val="WW8Num1z3"/>
    <w:rsid w:val="00E970BF"/>
    <w:rPr>
      <w:rFonts w:ascii="Symbol" w:hAnsi="Symbol" w:cs="Symbol"/>
    </w:rPr>
  </w:style>
  <w:style w:type="character" w:customStyle="1" w:styleId="WW8Num2z0">
    <w:name w:val="WW8Num2z0"/>
    <w:rsid w:val="00E970BF"/>
    <w:rPr>
      <w:rFonts w:ascii="Symbol" w:hAnsi="Symbol" w:cs="Symbol"/>
      <w:lang w:val="en-US"/>
    </w:rPr>
  </w:style>
  <w:style w:type="character" w:customStyle="1" w:styleId="WW8Num2z1">
    <w:name w:val="WW8Num2z1"/>
    <w:rsid w:val="00E970BF"/>
    <w:rPr>
      <w:rFonts w:ascii="Courier New" w:hAnsi="Courier New" w:cs="Arial"/>
    </w:rPr>
  </w:style>
  <w:style w:type="character" w:customStyle="1" w:styleId="WW8Num2z2">
    <w:name w:val="WW8Num2z2"/>
    <w:rsid w:val="00E970BF"/>
    <w:rPr>
      <w:rFonts w:ascii="Wingdings" w:hAnsi="Wingdings" w:cs="Wingdings"/>
    </w:rPr>
  </w:style>
  <w:style w:type="character" w:customStyle="1" w:styleId="WW8Num3z0">
    <w:name w:val="WW8Num3z0"/>
    <w:rsid w:val="00E970BF"/>
    <w:rPr>
      <w:rFonts w:ascii="Symbol" w:hAnsi="Symbol" w:cs="Symbol"/>
      <w:lang w:val="en-US"/>
    </w:rPr>
  </w:style>
  <w:style w:type="character" w:customStyle="1" w:styleId="WW8Num3z1">
    <w:name w:val="WW8Num3z1"/>
    <w:rsid w:val="00E970BF"/>
    <w:rPr>
      <w:rFonts w:ascii="Courier New" w:hAnsi="Courier New" w:cs="Arial"/>
    </w:rPr>
  </w:style>
  <w:style w:type="character" w:customStyle="1" w:styleId="WW8Num3z2">
    <w:name w:val="WW8Num3z2"/>
    <w:rsid w:val="00E970BF"/>
    <w:rPr>
      <w:rFonts w:ascii="Wingdings" w:hAnsi="Wingdings" w:cs="Wingdings"/>
    </w:rPr>
  </w:style>
  <w:style w:type="character" w:customStyle="1" w:styleId="WW8Num4z0">
    <w:name w:val="WW8Num4z0"/>
    <w:rsid w:val="00E970BF"/>
    <w:rPr>
      <w:rFonts w:ascii="Symbol" w:hAnsi="Symbol" w:cs="Symbol"/>
    </w:rPr>
  </w:style>
  <w:style w:type="character" w:customStyle="1" w:styleId="WW8Num4z1">
    <w:name w:val="WW8Num4z1"/>
    <w:rsid w:val="00E970BF"/>
    <w:rPr>
      <w:rFonts w:ascii="Courier New" w:hAnsi="Courier New" w:cs="Arial"/>
    </w:rPr>
  </w:style>
  <w:style w:type="character" w:customStyle="1" w:styleId="WW8Num4z2">
    <w:name w:val="WW8Num4z2"/>
    <w:rsid w:val="00E970BF"/>
    <w:rPr>
      <w:rFonts w:ascii="Wingdings" w:hAnsi="Wingdings" w:cs="Wingdings"/>
    </w:rPr>
  </w:style>
  <w:style w:type="character" w:customStyle="1" w:styleId="WW8Num5z0">
    <w:name w:val="WW8Num5z0"/>
    <w:rsid w:val="00E970BF"/>
    <w:rPr>
      <w:u w:val="none"/>
    </w:rPr>
  </w:style>
  <w:style w:type="character" w:customStyle="1" w:styleId="WW8Num6z0">
    <w:name w:val="WW8Num6z0"/>
    <w:rsid w:val="00E970BF"/>
    <w:rPr>
      <w:rFonts w:ascii="Symbol" w:hAnsi="Symbol" w:cs="Symbol"/>
      <w:lang w:val="en-US"/>
    </w:rPr>
  </w:style>
  <w:style w:type="character" w:customStyle="1" w:styleId="WW8Num6z1">
    <w:name w:val="WW8Num6z1"/>
    <w:rsid w:val="00E970BF"/>
    <w:rPr>
      <w:rFonts w:ascii="Courier New" w:hAnsi="Courier New" w:cs="Arial"/>
    </w:rPr>
  </w:style>
  <w:style w:type="character" w:customStyle="1" w:styleId="WW8Num6z2">
    <w:name w:val="WW8Num6z2"/>
    <w:rsid w:val="00E970BF"/>
    <w:rPr>
      <w:rFonts w:ascii="Wingdings" w:hAnsi="Wingdings" w:cs="Wingdings"/>
    </w:rPr>
  </w:style>
  <w:style w:type="character" w:customStyle="1" w:styleId="WW8Num7z0">
    <w:name w:val="WW8Num7z0"/>
    <w:rsid w:val="00E970BF"/>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style>
  <w:style w:type="character" w:customStyle="1" w:styleId="WW8Num8z0">
    <w:name w:val="WW8Num8z0"/>
    <w:rsid w:val="00E970BF"/>
    <w:rPr>
      <w:u w:val="none"/>
    </w:rPr>
  </w:style>
  <w:style w:type="character" w:customStyle="1" w:styleId="WW8Num9z0">
    <w:name w:val="WW8Num9z0"/>
    <w:rsid w:val="00E970BF"/>
    <w:rPr>
      <w:color w:val="auto"/>
    </w:rPr>
  </w:style>
  <w:style w:type="character" w:customStyle="1" w:styleId="WW8Num9z2">
    <w:name w:val="WW8Num9z2"/>
    <w:rsid w:val="00E970BF"/>
  </w:style>
  <w:style w:type="character" w:customStyle="1" w:styleId="WW8Num9z3">
    <w:name w:val="WW8Num9z3"/>
    <w:rsid w:val="00E970BF"/>
  </w:style>
  <w:style w:type="character" w:customStyle="1" w:styleId="WW8Num9z4">
    <w:name w:val="WW8Num9z4"/>
    <w:rsid w:val="00E970BF"/>
  </w:style>
  <w:style w:type="character" w:customStyle="1" w:styleId="WW8Num9z5">
    <w:name w:val="WW8Num9z5"/>
    <w:rsid w:val="00E970BF"/>
  </w:style>
  <w:style w:type="character" w:customStyle="1" w:styleId="WW8Num9z6">
    <w:name w:val="WW8Num9z6"/>
    <w:rsid w:val="00E970BF"/>
  </w:style>
  <w:style w:type="character" w:customStyle="1" w:styleId="WW8Num9z7">
    <w:name w:val="WW8Num9z7"/>
    <w:rsid w:val="00E970BF"/>
  </w:style>
  <w:style w:type="character" w:customStyle="1" w:styleId="WW8Num9z8">
    <w:name w:val="WW8Num9z8"/>
    <w:rsid w:val="00E970BF"/>
  </w:style>
  <w:style w:type="character" w:customStyle="1" w:styleId="WW8Num10z0">
    <w:name w:val="WW8Num10z0"/>
    <w:rsid w:val="00E970BF"/>
    <w:rPr>
      <w:rFonts w:ascii="Symbol" w:hAnsi="Symbol" w:cs="Symbol"/>
    </w:rPr>
  </w:style>
  <w:style w:type="character" w:customStyle="1" w:styleId="WW8Num10z1">
    <w:name w:val="WW8Num10z1"/>
    <w:rsid w:val="00E970BF"/>
    <w:rPr>
      <w:rFonts w:ascii="Courier New" w:hAnsi="Courier New" w:cs="Arial"/>
    </w:rPr>
  </w:style>
  <w:style w:type="character" w:customStyle="1" w:styleId="WW8Num10z2">
    <w:name w:val="WW8Num10z2"/>
    <w:rsid w:val="00E970BF"/>
    <w:rPr>
      <w:rFonts w:ascii="Wingdings" w:hAnsi="Wingdings" w:cs="Wingdings"/>
    </w:rPr>
  </w:style>
  <w:style w:type="character" w:customStyle="1" w:styleId="WW8Num11z0">
    <w:name w:val="WW8Num11z0"/>
    <w:rsid w:val="00E970BF"/>
    <w:rPr>
      <w:rFonts w:ascii="Symbol" w:hAnsi="Symbol" w:cs="Symbol"/>
    </w:rPr>
  </w:style>
  <w:style w:type="character" w:customStyle="1" w:styleId="WW8Num11z1">
    <w:name w:val="WW8Num11z1"/>
    <w:rsid w:val="00E970BF"/>
    <w:rPr>
      <w:rFonts w:ascii="Courier New" w:hAnsi="Courier New" w:cs="Courier New"/>
    </w:rPr>
  </w:style>
  <w:style w:type="character" w:customStyle="1" w:styleId="WW8Num11z2">
    <w:name w:val="WW8Num11z2"/>
    <w:rsid w:val="00E970BF"/>
    <w:rPr>
      <w:rFonts w:ascii="Wingdings" w:hAnsi="Wingdings" w:cs="Wingdings"/>
    </w:rPr>
  </w:style>
  <w:style w:type="character" w:customStyle="1" w:styleId="WW8Num12z0">
    <w:name w:val="WW8Num12z0"/>
    <w:rsid w:val="00E970BF"/>
    <w:rPr>
      <w:u w:val="none"/>
    </w:rPr>
  </w:style>
  <w:style w:type="character" w:customStyle="1" w:styleId="WW8Num13z0">
    <w:name w:val="WW8Num13z0"/>
    <w:rsid w:val="00E970BF"/>
    <w:rPr>
      <w:rFonts w:ascii="Times New Roman" w:eastAsia="Times New Roman" w:hAnsi="Times New Roman" w:cs="Times New Roman"/>
      <w:b w:val="0"/>
      <w:i w:val="0"/>
      <w:caps w:val="0"/>
      <w:smallCaps w:val="0"/>
      <w:strike w:val="0"/>
      <w:dstrike w:val="0"/>
      <w:color w:val="000000"/>
      <w:position w:val="0"/>
      <w:sz w:val="20"/>
      <w:u w:val="none"/>
      <w:vertAlign w:val="baseline"/>
      <w:lang w:val="en-US"/>
    </w:rPr>
  </w:style>
  <w:style w:type="character" w:customStyle="1" w:styleId="WW8Num14z0">
    <w:name w:val="WW8Num14z0"/>
    <w:rsid w:val="00E970BF"/>
    <w:rPr>
      <w:rFonts w:ascii="Symbol" w:hAnsi="Symbol" w:cs="Symbol"/>
      <w:lang w:val="en-US"/>
    </w:rPr>
  </w:style>
  <w:style w:type="character" w:customStyle="1" w:styleId="WW8Num14z1">
    <w:name w:val="WW8Num14z1"/>
    <w:rsid w:val="00E970BF"/>
    <w:rPr>
      <w:rFonts w:ascii="Courier New" w:hAnsi="Courier New" w:cs="Arial"/>
    </w:rPr>
  </w:style>
  <w:style w:type="character" w:customStyle="1" w:styleId="WW8Num14z2">
    <w:name w:val="WW8Num14z2"/>
    <w:rsid w:val="00E970BF"/>
    <w:rPr>
      <w:rFonts w:ascii="Wingdings" w:hAnsi="Wingdings" w:cs="Wingdings"/>
    </w:rPr>
  </w:style>
  <w:style w:type="character" w:customStyle="1" w:styleId="WW8Num15z0">
    <w:name w:val="WW8Num15z0"/>
    <w:rsid w:val="00E970BF"/>
    <w:rPr>
      <w:rFonts w:ascii="Symbol" w:hAnsi="Symbol" w:cs="Symbol"/>
    </w:rPr>
  </w:style>
  <w:style w:type="character" w:customStyle="1" w:styleId="WW8Num15z1">
    <w:name w:val="WW8Num15z1"/>
    <w:rsid w:val="00E970BF"/>
    <w:rPr>
      <w:rFonts w:ascii="Courier New" w:hAnsi="Courier New" w:cs="Arial"/>
    </w:rPr>
  </w:style>
  <w:style w:type="character" w:customStyle="1" w:styleId="WW8Num15z2">
    <w:name w:val="WW8Num15z2"/>
    <w:rsid w:val="00E970BF"/>
    <w:rPr>
      <w:rFonts w:ascii="Wingdings" w:hAnsi="Wingdings" w:cs="Wingdings"/>
    </w:rPr>
  </w:style>
  <w:style w:type="character" w:customStyle="1" w:styleId="WW8Num16z0">
    <w:name w:val="WW8Num16z0"/>
    <w:rsid w:val="00E970BF"/>
  </w:style>
  <w:style w:type="character" w:customStyle="1" w:styleId="WW8Num16z1">
    <w:name w:val="WW8Num16z1"/>
    <w:rsid w:val="00E970BF"/>
  </w:style>
  <w:style w:type="character" w:customStyle="1" w:styleId="WW8Num16z2">
    <w:name w:val="WW8Num16z2"/>
    <w:rsid w:val="00E970BF"/>
  </w:style>
  <w:style w:type="character" w:customStyle="1" w:styleId="WW8Num16z3">
    <w:name w:val="WW8Num16z3"/>
    <w:rsid w:val="00E970BF"/>
  </w:style>
  <w:style w:type="character" w:customStyle="1" w:styleId="WW8Num16z4">
    <w:name w:val="WW8Num16z4"/>
    <w:rsid w:val="00E970BF"/>
  </w:style>
  <w:style w:type="character" w:customStyle="1" w:styleId="WW8Num16z5">
    <w:name w:val="WW8Num16z5"/>
    <w:rsid w:val="00E970BF"/>
  </w:style>
  <w:style w:type="character" w:customStyle="1" w:styleId="WW8Num16z6">
    <w:name w:val="WW8Num16z6"/>
    <w:rsid w:val="00E970BF"/>
  </w:style>
  <w:style w:type="character" w:customStyle="1" w:styleId="WW8Num16z7">
    <w:name w:val="WW8Num16z7"/>
    <w:rsid w:val="00E970BF"/>
  </w:style>
  <w:style w:type="character" w:customStyle="1" w:styleId="WW8Num16z8">
    <w:name w:val="WW8Num16z8"/>
    <w:rsid w:val="00E970BF"/>
  </w:style>
  <w:style w:type="character" w:customStyle="1" w:styleId="WW8Num17z0">
    <w:name w:val="WW8Num17z0"/>
    <w:rsid w:val="00E970BF"/>
    <w:rPr>
      <w:rFonts w:ascii="Times New Roman" w:hAnsi="Times New Roman" w:cs="Times New Roman"/>
      <w:b/>
      <w:i w:val="0"/>
    </w:rPr>
  </w:style>
  <w:style w:type="character" w:customStyle="1" w:styleId="WW8Num17z1">
    <w:name w:val="WW8Num17z1"/>
    <w:rsid w:val="00E970BF"/>
    <w:rPr>
      <w:rFonts w:ascii="Courier New" w:hAnsi="Courier New" w:cs="Courier New"/>
    </w:rPr>
  </w:style>
  <w:style w:type="character" w:customStyle="1" w:styleId="WW8Num17z2">
    <w:name w:val="WW8Num17z2"/>
    <w:rsid w:val="00E970BF"/>
    <w:rPr>
      <w:rFonts w:ascii="Wingdings" w:hAnsi="Wingdings" w:cs="Wingdings"/>
    </w:rPr>
  </w:style>
  <w:style w:type="character" w:customStyle="1" w:styleId="WW8Num17z3">
    <w:name w:val="WW8Num17z3"/>
    <w:rsid w:val="00E970BF"/>
    <w:rPr>
      <w:rFonts w:ascii="Symbol" w:hAnsi="Symbol" w:cs="Symbol"/>
    </w:rPr>
  </w:style>
  <w:style w:type="character" w:customStyle="1" w:styleId="WW8Num18z0">
    <w:name w:val="WW8Num18z0"/>
    <w:rsid w:val="00E970BF"/>
    <w:rPr>
      <w:rFonts w:ascii="Symbol" w:hAnsi="Symbol" w:cs="Symbol"/>
      <w:lang w:val="en-US"/>
    </w:rPr>
  </w:style>
  <w:style w:type="character" w:customStyle="1" w:styleId="WW8Num18z1">
    <w:name w:val="WW8Num18z1"/>
    <w:rsid w:val="00E970BF"/>
    <w:rPr>
      <w:rFonts w:ascii="Courier New" w:hAnsi="Courier New" w:cs="Arial"/>
    </w:rPr>
  </w:style>
  <w:style w:type="character" w:customStyle="1" w:styleId="WW8Num18z2">
    <w:name w:val="WW8Num18z2"/>
    <w:rsid w:val="00E970BF"/>
    <w:rPr>
      <w:rFonts w:ascii="Wingdings" w:hAnsi="Wingdings" w:cs="Wingdings"/>
    </w:rPr>
  </w:style>
  <w:style w:type="character" w:customStyle="1" w:styleId="WW8Num19z0">
    <w:name w:val="WW8Num19z0"/>
    <w:rsid w:val="00E970BF"/>
    <w:rPr>
      <w:rFonts w:ascii="Times New Roman" w:eastAsia="Times New Roman" w:hAnsi="Times New Roman" w:cs="Times New Roman"/>
      <w:b w:val="0"/>
      <w:i w:val="0"/>
      <w:caps w:val="0"/>
      <w:smallCaps w:val="0"/>
      <w:strike w:val="0"/>
      <w:dstrike w:val="0"/>
      <w:color w:val="000000"/>
      <w:position w:val="0"/>
      <w:sz w:val="20"/>
      <w:u w:val="none"/>
      <w:vertAlign w:val="baseline"/>
    </w:rPr>
  </w:style>
  <w:style w:type="character" w:customStyle="1" w:styleId="WW8Num20z0">
    <w:name w:val="WW8Num20z0"/>
    <w:rsid w:val="00E970BF"/>
    <w:rPr>
      <w:rFonts w:ascii="Symbol" w:hAnsi="Symbol" w:cs="Symbol"/>
      <w:color w:val="000000"/>
      <w:lang w:val="en-US"/>
    </w:rPr>
  </w:style>
  <w:style w:type="character" w:customStyle="1" w:styleId="WW8Num20z1">
    <w:name w:val="WW8Num20z1"/>
    <w:rsid w:val="00E970BF"/>
    <w:rPr>
      <w:rFonts w:ascii="Courier New" w:hAnsi="Courier New" w:cs="Arial"/>
    </w:rPr>
  </w:style>
  <w:style w:type="character" w:customStyle="1" w:styleId="WW8Num20z2">
    <w:name w:val="WW8Num20z2"/>
    <w:rsid w:val="00E970BF"/>
    <w:rPr>
      <w:rFonts w:ascii="Wingdings" w:hAnsi="Wingdings" w:cs="Wingdings"/>
    </w:rPr>
  </w:style>
  <w:style w:type="character" w:customStyle="1" w:styleId="WW8Num21z0">
    <w:name w:val="WW8Num21z0"/>
    <w:rsid w:val="00E970BF"/>
    <w:rPr>
      <w:rFonts w:ascii="Symbol" w:hAnsi="Symbol" w:cs="Symbol"/>
    </w:rPr>
  </w:style>
  <w:style w:type="character" w:customStyle="1" w:styleId="WW8Num21z1">
    <w:name w:val="WW8Num21z1"/>
    <w:rsid w:val="00E970BF"/>
    <w:rPr>
      <w:rFonts w:ascii="Courier New" w:hAnsi="Courier New" w:cs="Arial"/>
    </w:rPr>
  </w:style>
  <w:style w:type="character" w:customStyle="1" w:styleId="WW8Num21z2">
    <w:name w:val="WW8Num21z2"/>
    <w:rsid w:val="00E970BF"/>
    <w:rPr>
      <w:rFonts w:ascii="Wingdings" w:hAnsi="Wingdings" w:cs="Wingdings"/>
    </w:rPr>
  </w:style>
  <w:style w:type="character" w:customStyle="1" w:styleId="Italic">
    <w:name w:val="Italic"/>
    <w:rsid w:val="00E970BF"/>
    <w:rPr>
      <w:i/>
    </w:rPr>
  </w:style>
  <w:style w:type="character" w:styleId="Kommentarzeichen">
    <w:name w:val="annotation reference"/>
    <w:rsid w:val="00E970BF"/>
    <w:rPr>
      <w:sz w:val="16"/>
      <w:szCs w:val="16"/>
    </w:rPr>
  </w:style>
  <w:style w:type="character" w:customStyle="1" w:styleId="BodyChar">
    <w:name w:val="Body Char"/>
    <w:rsid w:val="00E970BF"/>
    <w:rPr>
      <w:sz w:val="24"/>
      <w:lang w:val="en-US" w:bidi="ar-SA"/>
    </w:rPr>
  </w:style>
  <w:style w:type="character" w:customStyle="1" w:styleId="Funotenzeichen1">
    <w:name w:val="Fußnotenzeichen1"/>
    <w:rsid w:val="00E970BF"/>
    <w:rPr>
      <w:vertAlign w:val="superscript"/>
    </w:rPr>
  </w:style>
  <w:style w:type="character" w:customStyle="1" w:styleId="Instructions">
    <w:name w:val="Instructions"/>
    <w:rsid w:val="00E970BF"/>
    <w:rPr>
      <w:i/>
      <w:color w:val="FF0000"/>
      <w:lang w:val="en-GB"/>
    </w:rPr>
  </w:style>
  <w:style w:type="character" w:customStyle="1" w:styleId="FooterChar">
    <w:name w:val="Footer Char"/>
    <w:rsid w:val="00E970BF"/>
    <w:rPr>
      <w:rFonts w:ascii="Times New Roman" w:hAnsi="Times New Roman" w:cs="Times New Roman"/>
      <w:sz w:val="24"/>
      <w:lang w:val="en-US"/>
    </w:rPr>
  </w:style>
  <w:style w:type="character" w:customStyle="1" w:styleId="Bold">
    <w:name w:val="Bold"/>
    <w:rsid w:val="00E970BF"/>
    <w:rPr>
      <w:b/>
    </w:rPr>
  </w:style>
  <w:style w:type="character" w:styleId="Link">
    <w:name w:val="Hyperlink"/>
    <w:rsid w:val="00E970BF"/>
    <w:rPr>
      <w:color w:val="0000FF"/>
      <w:u w:val="single"/>
    </w:rPr>
  </w:style>
  <w:style w:type="character" w:customStyle="1" w:styleId="CommentTextChar">
    <w:name w:val="Comment Text Char"/>
    <w:rsid w:val="00E970BF"/>
    <w:rPr>
      <w:rFonts w:ascii="Times New Roman" w:hAnsi="Times New Roman" w:cs="Times New Roman"/>
      <w:lang w:val="en-GB"/>
    </w:rPr>
  </w:style>
  <w:style w:type="character" w:customStyle="1" w:styleId="CommentSubjectChar">
    <w:name w:val="Comment Subject Char"/>
    <w:rsid w:val="00E970BF"/>
    <w:rPr>
      <w:rFonts w:ascii="Times New Roman" w:hAnsi="Times New Roman" w:cs="Times New Roman"/>
      <w:b/>
      <w:bCs/>
      <w:lang w:val="en-GB"/>
    </w:rPr>
  </w:style>
  <w:style w:type="character" w:styleId="Funotenzeichen">
    <w:name w:val="footnote reference"/>
    <w:rsid w:val="00E970BF"/>
    <w:rPr>
      <w:vertAlign w:val="superscript"/>
    </w:rPr>
  </w:style>
  <w:style w:type="character" w:customStyle="1" w:styleId="Nummerierungszeichen">
    <w:name w:val="Nummerierungszeichen"/>
    <w:rsid w:val="00E970BF"/>
  </w:style>
  <w:style w:type="character" w:styleId="Endnotenzeichen">
    <w:name w:val="endnote reference"/>
    <w:rsid w:val="00E970BF"/>
    <w:rPr>
      <w:vertAlign w:val="superscript"/>
    </w:rPr>
  </w:style>
  <w:style w:type="character" w:customStyle="1" w:styleId="Endnotenzeichen1">
    <w:name w:val="Endnotenzeichen1"/>
    <w:rsid w:val="00E970BF"/>
  </w:style>
  <w:style w:type="paragraph" w:customStyle="1" w:styleId="berschrift">
    <w:name w:val="Überschrift"/>
    <w:basedOn w:val="Standard"/>
    <w:next w:val="Textkrper"/>
    <w:rsid w:val="00E970BF"/>
    <w:pPr>
      <w:keepNext/>
      <w:spacing w:before="240" w:after="120"/>
    </w:pPr>
    <w:rPr>
      <w:rFonts w:ascii="Arial" w:eastAsia="Droid Sans Fallback" w:hAnsi="Arial" w:cs="FreeSans"/>
      <w:sz w:val="28"/>
      <w:szCs w:val="28"/>
    </w:rPr>
  </w:style>
  <w:style w:type="paragraph" w:styleId="Textkrper">
    <w:name w:val="Body Text"/>
    <w:basedOn w:val="Standard"/>
    <w:rsid w:val="00E970BF"/>
    <w:pPr>
      <w:spacing w:after="120"/>
    </w:pPr>
  </w:style>
  <w:style w:type="paragraph" w:styleId="Liste">
    <w:name w:val="List"/>
    <w:basedOn w:val="Textkrper"/>
    <w:rsid w:val="00E970BF"/>
    <w:rPr>
      <w:rFonts w:cs="FreeSans"/>
    </w:rPr>
  </w:style>
  <w:style w:type="paragraph" w:styleId="Beschriftung">
    <w:name w:val="caption"/>
    <w:basedOn w:val="Standard"/>
    <w:qFormat/>
    <w:rsid w:val="00E970BF"/>
    <w:pPr>
      <w:suppressLineNumbers/>
      <w:spacing w:before="120" w:after="120"/>
    </w:pPr>
    <w:rPr>
      <w:rFonts w:cs="FreeSans"/>
      <w:i/>
      <w:iCs/>
      <w:szCs w:val="24"/>
    </w:rPr>
  </w:style>
  <w:style w:type="paragraph" w:customStyle="1" w:styleId="Verzeichnis">
    <w:name w:val="Verzeichnis"/>
    <w:basedOn w:val="Standard"/>
    <w:rsid w:val="00E970BF"/>
    <w:pPr>
      <w:suppressLineNumbers/>
    </w:pPr>
    <w:rPr>
      <w:rFonts w:cs="FreeSans"/>
    </w:rPr>
  </w:style>
  <w:style w:type="paragraph" w:customStyle="1" w:styleId="Body">
    <w:name w:val="Body"/>
    <w:basedOn w:val="Standard"/>
    <w:rsid w:val="00E970BF"/>
    <w:pPr>
      <w:spacing w:before="120" w:after="120" w:line="256" w:lineRule="auto"/>
      <w:ind w:left="862"/>
    </w:pPr>
  </w:style>
  <w:style w:type="paragraph" w:styleId="Kopfzeile">
    <w:name w:val="header"/>
    <w:basedOn w:val="Standard"/>
    <w:rsid w:val="00E970BF"/>
    <w:pPr>
      <w:tabs>
        <w:tab w:val="center" w:pos="4252"/>
        <w:tab w:val="right" w:pos="8504"/>
      </w:tabs>
    </w:pPr>
    <w:rPr>
      <w:rFonts w:ascii="Helvetica" w:hAnsi="Helvetica" w:cs="Helvetica"/>
      <w:sz w:val="16"/>
    </w:rPr>
  </w:style>
  <w:style w:type="paragraph" w:customStyle="1" w:styleId="Bullet">
    <w:name w:val="Bullet"/>
    <w:basedOn w:val="Standard"/>
    <w:rsid w:val="00E970BF"/>
    <w:pPr>
      <w:tabs>
        <w:tab w:val="left" w:pos="851"/>
        <w:tab w:val="num" w:pos="1584"/>
      </w:tabs>
      <w:spacing w:before="120" w:after="120" w:line="256" w:lineRule="auto"/>
      <w:ind w:left="1135" w:hanging="284"/>
    </w:pPr>
  </w:style>
  <w:style w:type="paragraph" w:customStyle="1" w:styleId="CBullet">
    <w:name w:val="CBullet"/>
    <w:basedOn w:val="Standard"/>
    <w:rsid w:val="00E970BF"/>
    <w:pPr>
      <w:tabs>
        <w:tab w:val="left" w:pos="864"/>
        <w:tab w:val="left" w:pos="1152"/>
      </w:tabs>
      <w:spacing w:before="120" w:after="120" w:line="280" w:lineRule="exact"/>
      <w:ind w:left="1134"/>
    </w:pPr>
  </w:style>
  <w:style w:type="paragraph" w:customStyle="1" w:styleId="CellBody">
    <w:name w:val="CellBody"/>
    <w:basedOn w:val="Standard"/>
    <w:rsid w:val="00E970BF"/>
    <w:pPr>
      <w:spacing w:after="80" w:line="280" w:lineRule="exact"/>
    </w:pPr>
    <w:rPr>
      <w:i/>
    </w:rPr>
  </w:style>
  <w:style w:type="paragraph" w:customStyle="1" w:styleId="CellHeading">
    <w:name w:val="CellHeading"/>
    <w:basedOn w:val="Standard"/>
    <w:rsid w:val="00E970BF"/>
    <w:pPr>
      <w:spacing w:line="280" w:lineRule="exact"/>
      <w:jc w:val="center"/>
    </w:pPr>
    <w:rPr>
      <w:rFonts w:ascii="Helvetica" w:hAnsi="Helvetica" w:cs="Helvetica"/>
      <w:b/>
    </w:rPr>
  </w:style>
  <w:style w:type="paragraph" w:customStyle="1" w:styleId="SmallHeading">
    <w:name w:val="Small Heading"/>
    <w:basedOn w:val="Standard"/>
    <w:next w:val="Body"/>
    <w:rsid w:val="00E970BF"/>
    <w:pPr>
      <w:keepNext/>
      <w:tabs>
        <w:tab w:val="left" w:pos="864"/>
      </w:tabs>
      <w:spacing w:before="299" w:line="280" w:lineRule="exact"/>
      <w:ind w:left="864" w:hanging="865"/>
    </w:pPr>
    <w:rPr>
      <w:rFonts w:ascii="Helvetica" w:hAnsi="Helvetica" w:cs="Helvetica"/>
      <w:b/>
    </w:rPr>
  </w:style>
  <w:style w:type="paragraph" w:styleId="Textkrpereinzug">
    <w:name w:val="Body Text Indent"/>
    <w:basedOn w:val="Standard"/>
    <w:rsid w:val="00E970BF"/>
    <w:pPr>
      <w:ind w:left="900"/>
    </w:pPr>
  </w:style>
  <w:style w:type="paragraph" w:customStyle="1" w:styleId="Definition">
    <w:name w:val="Definition"/>
    <w:basedOn w:val="Standard"/>
    <w:next w:val="Standard"/>
    <w:rsid w:val="00E970BF"/>
    <w:pPr>
      <w:keepLines/>
      <w:tabs>
        <w:tab w:val="left" w:pos="900"/>
        <w:tab w:val="left" w:pos="10800"/>
        <w:tab w:val="left" w:pos="11520"/>
        <w:tab w:val="left" w:pos="12240"/>
        <w:tab w:val="left" w:pos="12960"/>
        <w:tab w:val="left" w:pos="13680"/>
      </w:tabs>
      <w:spacing w:after="60"/>
      <w:ind w:left="900" w:hanging="540"/>
    </w:pPr>
  </w:style>
  <w:style w:type="paragraph" w:styleId="Kommentartext">
    <w:name w:val="annotation text"/>
    <w:basedOn w:val="Standard"/>
    <w:rsid w:val="00E970BF"/>
    <w:rPr>
      <w:sz w:val="20"/>
    </w:rPr>
  </w:style>
  <w:style w:type="paragraph" w:customStyle="1" w:styleId="Non-break-blank">
    <w:name w:val="Non-break-blank"/>
    <w:basedOn w:val="Standard"/>
    <w:next w:val="Standard"/>
    <w:rsid w:val="00E970BF"/>
    <w:pPr>
      <w:keepNext/>
      <w:autoSpaceDE w:val="0"/>
    </w:pPr>
    <w:rPr>
      <w:sz w:val="20"/>
    </w:rPr>
  </w:style>
  <w:style w:type="paragraph" w:styleId="Sprechblasentext">
    <w:name w:val="Balloon Text"/>
    <w:basedOn w:val="Standard"/>
    <w:rsid w:val="00E970BF"/>
    <w:rPr>
      <w:rFonts w:ascii="Tahoma" w:hAnsi="Tahoma" w:cs="Tahoma"/>
      <w:sz w:val="16"/>
      <w:szCs w:val="16"/>
    </w:rPr>
  </w:style>
  <w:style w:type="paragraph" w:styleId="Funotentext">
    <w:name w:val="footnote text"/>
    <w:basedOn w:val="Standard"/>
    <w:rsid w:val="00E970BF"/>
    <w:rPr>
      <w:sz w:val="20"/>
    </w:rPr>
  </w:style>
  <w:style w:type="paragraph" w:customStyle="1" w:styleId="ListItem">
    <w:name w:val="List Item"/>
    <w:basedOn w:val="Body"/>
    <w:rsid w:val="00E970BF"/>
    <w:pPr>
      <w:tabs>
        <w:tab w:val="num" w:pos="1224"/>
      </w:tabs>
      <w:ind w:left="1224" w:hanging="360"/>
    </w:pPr>
  </w:style>
  <w:style w:type="paragraph" w:customStyle="1" w:styleId="Subbullet">
    <w:name w:val="Subbullet"/>
    <w:basedOn w:val="Bullet"/>
    <w:rsid w:val="00E970BF"/>
    <w:pPr>
      <w:tabs>
        <w:tab w:val="clear" w:pos="851"/>
        <w:tab w:val="clear" w:pos="1584"/>
        <w:tab w:val="left" w:pos="1701"/>
        <w:tab w:val="num" w:pos="1789"/>
      </w:tabs>
      <w:spacing w:before="0" w:after="0"/>
      <w:ind w:left="1701" w:hanging="567"/>
    </w:pPr>
  </w:style>
  <w:style w:type="paragraph" w:customStyle="1" w:styleId="Title1">
    <w:name w:val="Title 1"/>
    <w:basedOn w:val="Standard"/>
    <w:rsid w:val="00E970BF"/>
    <w:pPr>
      <w:spacing w:before="480" w:after="480"/>
      <w:jc w:val="center"/>
    </w:pPr>
    <w:rPr>
      <w:rFonts w:ascii="Helvetica" w:hAnsi="Helvetica" w:cs="Helvetica"/>
      <w:b/>
      <w:sz w:val="48"/>
    </w:rPr>
  </w:style>
  <w:style w:type="paragraph" w:customStyle="1" w:styleId="Title2">
    <w:name w:val="Title 2"/>
    <w:basedOn w:val="Title1"/>
    <w:rsid w:val="00E970BF"/>
    <w:rPr>
      <w:sz w:val="36"/>
    </w:rPr>
  </w:style>
  <w:style w:type="paragraph" w:customStyle="1" w:styleId="Title3">
    <w:name w:val="Title 3"/>
    <w:basedOn w:val="Title1"/>
    <w:rsid w:val="00E970BF"/>
    <w:pPr>
      <w:spacing w:before="160" w:after="160" w:line="264" w:lineRule="auto"/>
    </w:pPr>
    <w:rPr>
      <w:b w:val="0"/>
      <w:sz w:val="24"/>
    </w:rPr>
  </w:style>
  <w:style w:type="paragraph" w:styleId="Fuzeile">
    <w:name w:val="footer"/>
    <w:basedOn w:val="Standard"/>
    <w:rsid w:val="00E970BF"/>
    <w:pPr>
      <w:tabs>
        <w:tab w:val="center" w:pos="4320"/>
        <w:tab w:val="right" w:pos="8640"/>
      </w:tabs>
    </w:pPr>
  </w:style>
  <w:style w:type="paragraph" w:customStyle="1" w:styleId="normal">
    <w:name w:val="normal"/>
    <w:rsid w:val="00E970BF"/>
    <w:pPr>
      <w:tabs>
        <w:tab w:val="left" w:pos="2444"/>
      </w:tabs>
      <w:suppressAutoHyphens/>
      <w:ind w:left="862"/>
    </w:pPr>
    <w:rPr>
      <w:color w:val="00000A"/>
      <w:sz w:val="24"/>
      <w:szCs w:val="22"/>
      <w:lang w:val="de-DE" w:eastAsia="zh-CN"/>
    </w:rPr>
  </w:style>
  <w:style w:type="paragraph" w:styleId="Kommentarthema">
    <w:name w:val="annotation subject"/>
    <w:basedOn w:val="Kommentartext"/>
    <w:next w:val="Kommentartext"/>
    <w:rsid w:val="00E970BF"/>
    <w:rPr>
      <w:b/>
      <w:bCs/>
    </w:rPr>
  </w:style>
  <w:style w:type="paragraph" w:customStyle="1" w:styleId="TabellenInhalt">
    <w:name w:val="Tabellen Inhalt"/>
    <w:basedOn w:val="Standard"/>
    <w:rsid w:val="00E970BF"/>
    <w:pPr>
      <w:suppressLineNumbers/>
    </w:pPr>
  </w:style>
  <w:style w:type="paragraph" w:customStyle="1" w:styleId="Tabellenberschrift">
    <w:name w:val="Tabellen Überschrift"/>
    <w:basedOn w:val="TabellenInhalt"/>
    <w:rsid w:val="00E970BF"/>
    <w:pPr>
      <w:jc w:val="center"/>
    </w:pPr>
    <w:rPr>
      <w:b/>
      <w:bCs/>
    </w:rPr>
  </w:style>
  <w:style w:type="paragraph" w:styleId="Bearbeitung">
    <w:name w:val="Revision"/>
    <w:hidden/>
    <w:uiPriority w:val="71"/>
    <w:rsid w:val="00B2771B"/>
    <w:rPr>
      <w:sz w:val="24"/>
      <w:lang w:val="en-GB" w:eastAsia="zh-CN"/>
    </w:rPr>
  </w:style>
  <w:style w:type="character" w:styleId="GesichteterLink">
    <w:name w:val="FollowedHyperlink"/>
    <w:basedOn w:val="Absatzstandardschriftart"/>
    <w:uiPriority w:val="99"/>
    <w:semiHidden/>
    <w:unhideWhenUsed/>
    <w:rsid w:val="008C0986"/>
    <w:rPr>
      <w:color w:val="800080" w:themeColor="followedHyperlink"/>
      <w:u w:val="single"/>
    </w:rPr>
  </w:style>
  <w:style w:type="paragraph" w:styleId="Dokumentstruktur">
    <w:name w:val="Document Map"/>
    <w:basedOn w:val="Standard"/>
    <w:link w:val="DokumentstrukturZeichen"/>
    <w:uiPriority w:val="99"/>
    <w:semiHidden/>
    <w:unhideWhenUsed/>
    <w:rsid w:val="001F6320"/>
    <w:rPr>
      <w:rFonts w:ascii="Lucida Grande" w:hAnsi="Lucida Grande" w:cs="Lucida Grande"/>
      <w:szCs w:val="24"/>
    </w:rPr>
  </w:style>
  <w:style w:type="character" w:customStyle="1" w:styleId="DokumentstrukturZeichen">
    <w:name w:val="Dokumentstruktur Zeichen"/>
    <w:basedOn w:val="Absatzstandardschriftart"/>
    <w:link w:val="Dokumentstruktur"/>
    <w:uiPriority w:val="99"/>
    <w:semiHidden/>
    <w:rsid w:val="001F6320"/>
    <w:rPr>
      <w:rFonts w:ascii="Lucida Grande" w:hAnsi="Lucida Grande" w:cs="Lucida Grande"/>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3.org/TR/2013/NOTE-prov-dc-20130430/" TargetMode="External"/><Relationship Id="rId12" Type="http://schemas.openxmlformats.org/officeDocument/2006/relationships/hyperlink" Target="http://www.omg.org/schedules" TargetMode="External"/><Relationship Id="rId13" Type="http://schemas.openxmlformats.org/officeDocument/2006/relationships/hyperlink" Target="http://www.informatik.uni-trier.de/~ley/db/journals/mscs/mscs1.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Fabian:Documents:OntoIOP:RFP-OntoIOp-13-11-11.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50F1A-7B57-2648-9ACD-E3A5D9039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RFP-OntoIOp-13-11-11.dotx</Template>
  <TotalTime>0</TotalTime>
  <Pages>43</Pages>
  <Words>12700</Words>
  <Characters>80011</Characters>
  <Application>Microsoft Macintosh Word</Application>
  <DocSecurity>0</DocSecurity>
  <Lines>666</Lines>
  <Paragraphs>185</Paragraphs>
  <ScaleCrop>false</ScaleCrop>
  <HeadingPairs>
    <vt:vector size="6" baseType="variant">
      <vt:variant>
        <vt:lpstr>Titel</vt:lpstr>
      </vt:variant>
      <vt:variant>
        <vt:i4>1</vt:i4>
      </vt:variant>
      <vt:variant>
        <vt:lpstr>Überschriften</vt:lpstr>
      </vt:variant>
      <vt:variant>
        <vt:i4>88</vt:i4>
      </vt:variant>
      <vt:variant>
        <vt:lpstr>Title</vt:lpstr>
      </vt:variant>
      <vt:variant>
        <vt:i4>1</vt:i4>
      </vt:variant>
    </vt:vector>
  </HeadingPairs>
  <TitlesOfParts>
    <vt:vector size="90" baseType="lpstr">
      <vt:lpstr/>
      <vt:lpstr>Introduction</vt:lpstr>
      <vt:lpstr>    Goals of OMG</vt:lpstr>
      <vt:lpstr>    Organization of this document</vt:lpstr>
      <vt:lpstr>    Conventions</vt:lpstr>
      <vt:lpstr>    Contact Information</vt:lpstr>
      <vt:lpstr>Architectural Context</vt:lpstr>
      <vt:lpstr>Adoption Process</vt:lpstr>
      <vt:lpstr>    Introduction</vt:lpstr>
      <vt:lpstr>    The Adoption Process in detail</vt:lpstr>
      <vt:lpstr>        Development and Issuance of RFP</vt:lpstr>
      <vt:lpstr>        Letter of Intent (LOI)</vt:lpstr>
      <vt:lpstr>        Voter Registration</vt:lpstr>
      <vt:lpstr>        Initial Submissions</vt:lpstr>
      <vt:lpstr>        Revised Submissions</vt:lpstr>
      <vt:lpstr>        Selection Votes</vt:lpstr>
      <vt:lpstr>        Business Committee Questionnaire</vt:lpstr>
      <vt:lpstr>        Finalization &amp; Revision</vt:lpstr>
      <vt:lpstr>Instructions for Submitters</vt:lpstr>
      <vt:lpstr>    OMG Membership</vt:lpstr>
      <vt:lpstr>    Intellectual Property Rights</vt:lpstr>
      <vt:lpstr>    Submission Effort</vt:lpstr>
      <vt:lpstr>    Letter of Intent</vt:lpstr>
      <vt:lpstr>    Business Committee terms</vt:lpstr>
      <vt:lpstr>        Introduction</vt:lpstr>
      <vt:lpstr>        Business Committee evaluation criteria</vt:lpstr>
      <vt:lpstr>    Responding to RFP items</vt:lpstr>
      <vt:lpstr>        Complete proposals</vt:lpstr>
      <vt:lpstr>        Additional specifications</vt:lpstr>
      <vt:lpstr>        Alternative approaches</vt:lpstr>
      <vt:lpstr>    Confidential and Proprietary Information</vt:lpstr>
      <vt:lpstr>    Proof of Concept</vt:lpstr>
      <vt:lpstr>    Submission Format</vt:lpstr>
      <vt:lpstr>        General</vt:lpstr>
      <vt:lpstr>        Mandatory Outline</vt:lpstr>
      <vt:lpstr>    How to Submit</vt:lpstr>
      <vt:lpstr>General Requirements on Proposals</vt:lpstr>
      <vt:lpstr>    Requirements</vt:lpstr>
      <vt:lpstr>        Use of modelling languages</vt:lpstr>
      <vt:lpstr>        PIMs &amp; PSMs</vt:lpstr>
      <vt:lpstr>        Complete submissions</vt:lpstr>
      <vt:lpstr>        Reuse</vt:lpstr>
      <vt:lpstr>        Changes to existing specifications</vt:lpstr>
      <vt:lpstr>        Minimalism</vt:lpstr>
      <vt:lpstr>        Independence</vt:lpstr>
      <vt:lpstr>        Compatibility</vt:lpstr>
      <vt:lpstr>        Implementation flexibility</vt:lpstr>
      <vt:lpstr>        Encapsulation</vt:lpstr>
      <vt:lpstr>        Security</vt:lpstr>
      <vt:lpstr>        Internationalization</vt:lpstr>
      <vt:lpstr>    Evaluation criteria</vt:lpstr>
      <vt:lpstr>        Performance</vt:lpstr>
      <vt:lpstr>        Portability</vt:lpstr>
      <vt:lpstr>        Securability</vt:lpstr>
      <vt:lpstr>        Conformance: Inspectability and Testability</vt:lpstr>
      <vt:lpstr>        Standardized Metadata</vt:lpstr>
      <vt:lpstr>Specific Requirements on Proposals</vt:lpstr>
      <vt:lpstr>    Problem Statement</vt:lpstr>
      <vt:lpstr>    Scope of Proposals Sought</vt:lpstr>
      <vt:lpstr>    Relationship to other OMG Specifications and activities</vt:lpstr>
      <vt:lpstr>        Relationship to OMG specifications</vt:lpstr>
      <vt:lpstr>        Relationship to other OMG Documents and work in progress</vt:lpstr>
      <vt:lpstr>    Related non-OMG Activities, Documents and Standards</vt:lpstr>
      <vt:lpstr>    Mandatory Requirements</vt:lpstr>
      <vt:lpstr>        </vt:lpstr>
      <vt:lpstr>        Metalogical Relationships</vt:lpstr>
      <vt:lpstr>        Applicability to Multiple Logics</vt:lpstr>
      <vt:lpstr>        Specification of the Meta-language</vt:lpstr>
      <vt:lpstr>        Scope of Conformant Logical Languages and Translations</vt:lpstr>
      <vt:lpstr>        Conformance Criteria</vt:lpstr>
      <vt:lpstr>        Globally unique identifiers</vt:lpstr>
      <vt:lpstr>        Registry of Logical Languages</vt:lpstr>
      <vt:lpstr>    Non-mandatory features</vt:lpstr>
      <vt:lpstr>        Tools</vt:lpstr>
      <vt:lpstr>    </vt:lpstr>
      <vt:lpstr>        Languages without a standardized model theory</vt:lpstr>
      <vt:lpstr>        Non-monotonic logics and rule languages</vt:lpstr>
      <vt:lpstr>        Trade-offs among different translations</vt:lpstr>
      <vt:lpstr>    Issues to be discussed</vt:lpstr>
      <vt:lpstr>        Registry of Logical Languages</vt:lpstr>
      <vt:lpstr>    Evaluation Criteria</vt:lpstr>
      <vt:lpstr>    IPR Mode</vt:lpstr>
      <vt:lpstr>    RFP Timetable</vt:lpstr>
      <vt:lpstr>Appendix A	References &amp; Glossary Specific to this RFP</vt:lpstr>
      <vt:lpstr>    A.1	References Specific to this RFP</vt:lpstr>
      <vt:lpstr>    A.2	Glossary Specific to this RFP</vt:lpstr>
      <vt:lpstr>Appendix B	General Reference and Glossary</vt:lpstr>
      <vt:lpstr>    B.1	General References</vt:lpstr>
      <vt:lpstr>    B.2	General Glossary</vt:lpstr>
      <vt:lpstr/>
    </vt:vector>
  </TitlesOfParts>
  <Company>Thematix Partners LLC</Company>
  <LinksUpToDate>false</LinksUpToDate>
  <CharactersWithSpaces>92526</CharactersWithSpaces>
  <SharedDoc>false</SharedDoc>
  <HLinks>
    <vt:vector size="396" baseType="variant">
      <vt:variant>
        <vt:i4>7798844</vt:i4>
      </vt:variant>
      <vt:variant>
        <vt:i4>180</vt:i4>
      </vt:variant>
      <vt:variant>
        <vt:i4>0</vt:i4>
      </vt:variant>
      <vt:variant>
        <vt:i4>5</vt:i4>
      </vt:variant>
      <vt:variant>
        <vt:lpwstr>http://www.w3.org/TR/2008/REC-xml-20081126/</vt:lpwstr>
      </vt:variant>
      <vt:variant>
        <vt:lpwstr/>
      </vt:variant>
      <vt:variant>
        <vt:i4>3276834</vt:i4>
      </vt:variant>
      <vt:variant>
        <vt:i4>177</vt:i4>
      </vt:variant>
      <vt:variant>
        <vt:i4>0</vt:i4>
      </vt:variant>
      <vt:variant>
        <vt:i4>5</vt:i4>
      </vt:variant>
      <vt:variant>
        <vt:lpwstr>http://www.informatik.uni-trier.de/~ley/pers/hd/t/Tarlecki:Andrzej.html</vt:lpwstr>
      </vt:variant>
      <vt:variant>
        <vt:lpwstr/>
      </vt:variant>
      <vt:variant>
        <vt:i4>3276834</vt:i4>
      </vt:variant>
      <vt:variant>
        <vt:i4>174</vt:i4>
      </vt:variant>
      <vt:variant>
        <vt:i4>0</vt:i4>
      </vt:variant>
      <vt:variant>
        <vt:i4>5</vt:i4>
      </vt:variant>
      <vt:variant>
        <vt:lpwstr>http://www.informatik.uni-trier.de/~ley/pers/hd/t/Tarlecki:Andrzej.html</vt:lpwstr>
      </vt:variant>
      <vt:variant>
        <vt:lpwstr/>
      </vt:variant>
      <vt:variant>
        <vt:i4>2031641</vt:i4>
      </vt:variant>
      <vt:variant>
        <vt:i4>171</vt:i4>
      </vt:variant>
      <vt:variant>
        <vt:i4>0</vt:i4>
      </vt:variant>
      <vt:variant>
        <vt:i4>5</vt:i4>
      </vt:variant>
      <vt:variant>
        <vt:lpwstr>http://www.informatik.uni-trier.de/~ley/db/journals/iandc/iandc76.html</vt:lpwstr>
      </vt:variant>
      <vt:variant>
        <vt:lpwstr>SannellaT88</vt:lpwstr>
      </vt:variant>
      <vt:variant>
        <vt:i4>2031641</vt:i4>
      </vt:variant>
      <vt:variant>
        <vt:i4>168</vt:i4>
      </vt:variant>
      <vt:variant>
        <vt:i4>0</vt:i4>
      </vt:variant>
      <vt:variant>
        <vt:i4>5</vt:i4>
      </vt:variant>
      <vt:variant>
        <vt:lpwstr>http://www.informatik.uni-trier.de/~ley/db/journals/iandc/iandc76.html</vt:lpwstr>
      </vt:variant>
      <vt:variant>
        <vt:lpwstr>SannellaT88</vt:lpwstr>
      </vt:variant>
      <vt:variant>
        <vt:i4>3276834</vt:i4>
      </vt:variant>
      <vt:variant>
        <vt:i4>165</vt:i4>
      </vt:variant>
      <vt:variant>
        <vt:i4>0</vt:i4>
      </vt:variant>
      <vt:variant>
        <vt:i4>5</vt:i4>
      </vt:variant>
      <vt:variant>
        <vt:lpwstr>http://www.informatik.uni-trier.de/~ley/pers/hd/t/Tarlecki:Andrzej.html</vt:lpwstr>
      </vt:variant>
      <vt:variant>
        <vt:lpwstr/>
      </vt:variant>
      <vt:variant>
        <vt:i4>3276834</vt:i4>
      </vt:variant>
      <vt:variant>
        <vt:i4>162</vt:i4>
      </vt:variant>
      <vt:variant>
        <vt:i4>0</vt:i4>
      </vt:variant>
      <vt:variant>
        <vt:i4>5</vt:i4>
      </vt:variant>
      <vt:variant>
        <vt:lpwstr>http://www.informatik.uni-trier.de/~ley/pers/hd/t/Tarlecki:Andrzej.html</vt:lpwstr>
      </vt:variant>
      <vt:variant>
        <vt:lpwstr/>
      </vt:variant>
      <vt:variant>
        <vt:i4>6750315</vt:i4>
      </vt:variant>
      <vt:variant>
        <vt:i4>159</vt:i4>
      </vt:variant>
      <vt:variant>
        <vt:i4>0</vt:i4>
      </vt:variant>
      <vt:variant>
        <vt:i4>5</vt:i4>
      </vt:variant>
      <vt:variant>
        <vt:lpwstr>http://www.informatik.uni-trier.de/~ley/db/journals/fac/fac13.html</vt:lpwstr>
      </vt:variant>
      <vt:variant>
        <vt:lpwstr>GoguenR02</vt:lpwstr>
      </vt:variant>
      <vt:variant>
        <vt:i4>6750315</vt:i4>
      </vt:variant>
      <vt:variant>
        <vt:i4>156</vt:i4>
      </vt:variant>
      <vt:variant>
        <vt:i4>0</vt:i4>
      </vt:variant>
      <vt:variant>
        <vt:i4>5</vt:i4>
      </vt:variant>
      <vt:variant>
        <vt:lpwstr>http://www.informatik.uni-trier.de/~ley/db/journals/fac/fac13.html</vt:lpwstr>
      </vt:variant>
      <vt:variant>
        <vt:lpwstr>GoguenR02</vt:lpwstr>
      </vt:variant>
      <vt:variant>
        <vt:i4>4063283</vt:i4>
      </vt:variant>
      <vt:variant>
        <vt:i4>153</vt:i4>
      </vt:variant>
      <vt:variant>
        <vt:i4>0</vt:i4>
      </vt:variant>
      <vt:variant>
        <vt:i4>5</vt:i4>
      </vt:variant>
      <vt:variant>
        <vt:lpwstr>http://www.informatik.uni-trier.de/~ley/pers/hd/r/Rosu:Grigore.html</vt:lpwstr>
      </vt:variant>
      <vt:variant>
        <vt:lpwstr/>
      </vt:variant>
      <vt:variant>
        <vt:i4>4063283</vt:i4>
      </vt:variant>
      <vt:variant>
        <vt:i4>150</vt:i4>
      </vt:variant>
      <vt:variant>
        <vt:i4>0</vt:i4>
      </vt:variant>
      <vt:variant>
        <vt:i4>5</vt:i4>
      </vt:variant>
      <vt:variant>
        <vt:lpwstr>http://www.informatik.uni-trier.de/~ley/pers/hd/r/Rosu:Grigore.html</vt:lpwstr>
      </vt:variant>
      <vt:variant>
        <vt:lpwstr/>
      </vt:variant>
      <vt:variant>
        <vt:i4>65553</vt:i4>
      </vt:variant>
      <vt:variant>
        <vt:i4>147</vt:i4>
      </vt:variant>
      <vt:variant>
        <vt:i4>0</vt:i4>
      </vt:variant>
      <vt:variant>
        <vt:i4>5</vt:i4>
      </vt:variant>
      <vt:variant>
        <vt:lpwstr>http://www.informatik.uni-trier.de/~ley/db/conf/dlog/dlog2013.html</vt:lpwstr>
      </vt:variant>
      <vt:variant>
        <vt:lpwstr>VescovoKPS0T13</vt:lpwstr>
      </vt:variant>
      <vt:variant>
        <vt:i4>65553</vt:i4>
      </vt:variant>
      <vt:variant>
        <vt:i4>144</vt:i4>
      </vt:variant>
      <vt:variant>
        <vt:i4>0</vt:i4>
      </vt:variant>
      <vt:variant>
        <vt:i4>5</vt:i4>
      </vt:variant>
      <vt:variant>
        <vt:lpwstr>http://www.informatik.uni-trier.de/~ley/db/conf/dlog/dlog2013.html</vt:lpwstr>
      </vt:variant>
      <vt:variant>
        <vt:lpwstr>VescovoKPS0T13</vt:lpwstr>
      </vt:variant>
      <vt:variant>
        <vt:i4>1310750</vt:i4>
      </vt:variant>
      <vt:variant>
        <vt:i4>141</vt:i4>
      </vt:variant>
      <vt:variant>
        <vt:i4>0</vt:i4>
      </vt:variant>
      <vt:variant>
        <vt:i4>5</vt:i4>
      </vt:variant>
      <vt:variant>
        <vt:lpwstr>http://www.informatik.uni-trier.de/~ley/pers/hd/t/Tsarkov:Dmitry.html</vt:lpwstr>
      </vt:variant>
      <vt:variant>
        <vt:lpwstr/>
      </vt:variant>
      <vt:variant>
        <vt:i4>1310750</vt:i4>
      </vt:variant>
      <vt:variant>
        <vt:i4>138</vt:i4>
      </vt:variant>
      <vt:variant>
        <vt:i4>0</vt:i4>
      </vt:variant>
      <vt:variant>
        <vt:i4>5</vt:i4>
      </vt:variant>
      <vt:variant>
        <vt:lpwstr>http://www.informatik.uni-trier.de/~ley/pers/hd/t/Tsarkov:Dmitry.html</vt:lpwstr>
      </vt:variant>
      <vt:variant>
        <vt:lpwstr/>
      </vt:variant>
      <vt:variant>
        <vt:i4>655387</vt:i4>
      </vt:variant>
      <vt:variant>
        <vt:i4>135</vt:i4>
      </vt:variant>
      <vt:variant>
        <vt:i4>0</vt:i4>
      </vt:variant>
      <vt:variant>
        <vt:i4>5</vt:i4>
      </vt:variant>
      <vt:variant>
        <vt:lpwstr>http://www.informatik.uni-trier.de/~ley/pers/hd/s/Sattler:Ulrike.html</vt:lpwstr>
      </vt:variant>
      <vt:variant>
        <vt:lpwstr/>
      </vt:variant>
      <vt:variant>
        <vt:i4>655387</vt:i4>
      </vt:variant>
      <vt:variant>
        <vt:i4>132</vt:i4>
      </vt:variant>
      <vt:variant>
        <vt:i4>0</vt:i4>
      </vt:variant>
      <vt:variant>
        <vt:i4>5</vt:i4>
      </vt:variant>
      <vt:variant>
        <vt:lpwstr>http://www.informatik.uni-trier.de/~ley/pers/hd/s/Sattler:Ulrike.html</vt:lpwstr>
      </vt:variant>
      <vt:variant>
        <vt:lpwstr/>
      </vt:variant>
      <vt:variant>
        <vt:i4>3473460</vt:i4>
      </vt:variant>
      <vt:variant>
        <vt:i4>129</vt:i4>
      </vt:variant>
      <vt:variant>
        <vt:i4>0</vt:i4>
      </vt:variant>
      <vt:variant>
        <vt:i4>5</vt:i4>
      </vt:variant>
      <vt:variant>
        <vt:lpwstr>http://www.informatik.uni-trier.de/~ley/pers/hd/p/Parsia:Bijan.html</vt:lpwstr>
      </vt:variant>
      <vt:variant>
        <vt:lpwstr/>
      </vt:variant>
      <vt:variant>
        <vt:i4>3473460</vt:i4>
      </vt:variant>
      <vt:variant>
        <vt:i4>126</vt:i4>
      </vt:variant>
      <vt:variant>
        <vt:i4>0</vt:i4>
      </vt:variant>
      <vt:variant>
        <vt:i4>5</vt:i4>
      </vt:variant>
      <vt:variant>
        <vt:lpwstr>http://www.informatik.uni-trier.de/~ley/pers/hd/p/Parsia:Bijan.html</vt:lpwstr>
      </vt:variant>
      <vt:variant>
        <vt:lpwstr/>
      </vt:variant>
      <vt:variant>
        <vt:i4>4063269</vt:i4>
      </vt:variant>
      <vt:variant>
        <vt:i4>123</vt:i4>
      </vt:variant>
      <vt:variant>
        <vt:i4>0</vt:i4>
      </vt:variant>
      <vt:variant>
        <vt:i4>5</vt:i4>
      </vt:variant>
      <vt:variant>
        <vt:lpwstr>http://www.informatik.uni-trier.de/~ley/pers/hd/k/Klinov:Pavel.html</vt:lpwstr>
      </vt:variant>
      <vt:variant>
        <vt:lpwstr/>
      </vt:variant>
      <vt:variant>
        <vt:i4>4063269</vt:i4>
      </vt:variant>
      <vt:variant>
        <vt:i4>120</vt:i4>
      </vt:variant>
      <vt:variant>
        <vt:i4>0</vt:i4>
      </vt:variant>
      <vt:variant>
        <vt:i4>5</vt:i4>
      </vt:variant>
      <vt:variant>
        <vt:lpwstr>http://www.informatik.uni-trier.de/~ley/pers/hd/k/Klinov:Pavel.html</vt:lpwstr>
      </vt:variant>
      <vt:variant>
        <vt:lpwstr/>
      </vt:variant>
      <vt:variant>
        <vt:i4>655404</vt:i4>
      </vt:variant>
      <vt:variant>
        <vt:i4>117</vt:i4>
      </vt:variant>
      <vt:variant>
        <vt:i4>0</vt:i4>
      </vt:variant>
      <vt:variant>
        <vt:i4>5</vt:i4>
      </vt:variant>
      <vt:variant>
        <vt:lpwstr>http://www.informatik.uni-trier.de/~ley/pers/hd/v/Vescovo:Chiara_Del.html</vt:lpwstr>
      </vt:variant>
      <vt:variant>
        <vt:lpwstr/>
      </vt:variant>
      <vt:variant>
        <vt:i4>1835020</vt:i4>
      </vt:variant>
      <vt:variant>
        <vt:i4>114</vt:i4>
      </vt:variant>
      <vt:variant>
        <vt:i4>0</vt:i4>
      </vt:variant>
      <vt:variant>
        <vt:i4>5</vt:i4>
      </vt:variant>
      <vt:variant>
        <vt:lpwstr>http://www.informatik.uni-trier.de/~ley/db/conf/dlog/dlog2009.html</vt:lpwstr>
      </vt:variant>
      <vt:variant>
        <vt:lpwstr>SattlerSZ09</vt:lpwstr>
      </vt:variant>
      <vt:variant>
        <vt:i4>1835020</vt:i4>
      </vt:variant>
      <vt:variant>
        <vt:i4>111</vt:i4>
      </vt:variant>
      <vt:variant>
        <vt:i4>0</vt:i4>
      </vt:variant>
      <vt:variant>
        <vt:i4>5</vt:i4>
      </vt:variant>
      <vt:variant>
        <vt:lpwstr>http://www.informatik.uni-trier.de/~ley/db/conf/dlog/dlog2009.html</vt:lpwstr>
      </vt:variant>
      <vt:variant>
        <vt:lpwstr>SattlerSZ09</vt:lpwstr>
      </vt:variant>
      <vt:variant>
        <vt:i4>5308511</vt:i4>
      </vt:variant>
      <vt:variant>
        <vt:i4>108</vt:i4>
      </vt:variant>
      <vt:variant>
        <vt:i4>0</vt:i4>
      </vt:variant>
      <vt:variant>
        <vt:i4>5</vt:i4>
      </vt:variant>
      <vt:variant>
        <vt:lpwstr>http://www.informatik.uni-trier.de/~ley/pers/hd/z/Zakharyaschev:Michael.html</vt:lpwstr>
      </vt:variant>
      <vt:variant>
        <vt:lpwstr/>
      </vt:variant>
      <vt:variant>
        <vt:i4>5308511</vt:i4>
      </vt:variant>
      <vt:variant>
        <vt:i4>105</vt:i4>
      </vt:variant>
      <vt:variant>
        <vt:i4>0</vt:i4>
      </vt:variant>
      <vt:variant>
        <vt:i4>5</vt:i4>
      </vt:variant>
      <vt:variant>
        <vt:lpwstr>http://www.informatik.uni-trier.de/~ley/pers/hd/z/Zakharyaschev:Michael.html</vt:lpwstr>
      </vt:variant>
      <vt:variant>
        <vt:lpwstr/>
      </vt:variant>
      <vt:variant>
        <vt:i4>655387</vt:i4>
      </vt:variant>
      <vt:variant>
        <vt:i4>102</vt:i4>
      </vt:variant>
      <vt:variant>
        <vt:i4>0</vt:i4>
      </vt:variant>
      <vt:variant>
        <vt:i4>5</vt:i4>
      </vt:variant>
      <vt:variant>
        <vt:lpwstr>http://www.informatik.uni-trier.de/~ley/pers/hd/s/Sattler:Ulrike.html</vt:lpwstr>
      </vt:variant>
      <vt:variant>
        <vt:lpwstr/>
      </vt:variant>
      <vt:variant>
        <vt:i4>2555950</vt:i4>
      </vt:variant>
      <vt:variant>
        <vt:i4>99</vt:i4>
      </vt:variant>
      <vt:variant>
        <vt:i4>0</vt:i4>
      </vt:variant>
      <vt:variant>
        <vt:i4>5</vt:i4>
      </vt:variant>
      <vt:variant>
        <vt:lpwstr>http://www.informatik.uni-trier.de/~ley/db/journals/ai/ai174.html</vt:lpwstr>
      </vt:variant>
      <vt:variant>
        <vt:lpwstr>KontchakovWZ10</vt:lpwstr>
      </vt:variant>
      <vt:variant>
        <vt:i4>2555950</vt:i4>
      </vt:variant>
      <vt:variant>
        <vt:i4>96</vt:i4>
      </vt:variant>
      <vt:variant>
        <vt:i4>0</vt:i4>
      </vt:variant>
      <vt:variant>
        <vt:i4>5</vt:i4>
      </vt:variant>
      <vt:variant>
        <vt:lpwstr>http://www.informatik.uni-trier.de/~ley/db/journals/ai/ai174.html</vt:lpwstr>
      </vt:variant>
      <vt:variant>
        <vt:lpwstr>KontchakovWZ10</vt:lpwstr>
      </vt:variant>
      <vt:variant>
        <vt:i4>2424882</vt:i4>
      </vt:variant>
      <vt:variant>
        <vt:i4>93</vt:i4>
      </vt:variant>
      <vt:variant>
        <vt:i4>0</vt:i4>
      </vt:variant>
      <vt:variant>
        <vt:i4>5</vt:i4>
      </vt:variant>
      <vt:variant>
        <vt:lpwstr>http://www.informatik.uni-trier.de/~ley/pers/hd/w/Wolter:Frank.html</vt:lpwstr>
      </vt:variant>
      <vt:variant>
        <vt:lpwstr/>
      </vt:variant>
      <vt:variant>
        <vt:i4>2424882</vt:i4>
      </vt:variant>
      <vt:variant>
        <vt:i4>90</vt:i4>
      </vt:variant>
      <vt:variant>
        <vt:i4>0</vt:i4>
      </vt:variant>
      <vt:variant>
        <vt:i4>5</vt:i4>
      </vt:variant>
      <vt:variant>
        <vt:lpwstr>http://www.informatik.uni-trier.de/~ley/pers/hd/w/Wolter:Frank.html</vt:lpwstr>
      </vt:variant>
      <vt:variant>
        <vt:lpwstr/>
      </vt:variant>
      <vt:variant>
        <vt:i4>4128810</vt:i4>
      </vt:variant>
      <vt:variant>
        <vt:i4>87</vt:i4>
      </vt:variant>
      <vt:variant>
        <vt:i4>0</vt:i4>
      </vt:variant>
      <vt:variant>
        <vt:i4>5</vt:i4>
      </vt:variant>
      <vt:variant>
        <vt:lpwstr>http://www.informatik.uni-trier.de/~ley/pers/hd/k/Kontchakov:Roman.html</vt:lpwstr>
      </vt:variant>
      <vt:variant>
        <vt:lpwstr/>
      </vt:variant>
      <vt:variant>
        <vt:i4>720926</vt:i4>
      </vt:variant>
      <vt:variant>
        <vt:i4>84</vt:i4>
      </vt:variant>
      <vt:variant>
        <vt:i4>0</vt:i4>
      </vt:variant>
      <vt:variant>
        <vt:i4>5</vt:i4>
      </vt:variant>
      <vt:variant>
        <vt:lpwstr>http://www.informatik.uni-trier.de/~ley/db/series/lncs/lncs5445.html</vt:lpwstr>
      </vt:variant>
      <vt:variant>
        <vt:lpwstr>GrauHKS09</vt:lpwstr>
      </vt:variant>
      <vt:variant>
        <vt:i4>720926</vt:i4>
      </vt:variant>
      <vt:variant>
        <vt:i4>81</vt:i4>
      </vt:variant>
      <vt:variant>
        <vt:i4>0</vt:i4>
      </vt:variant>
      <vt:variant>
        <vt:i4>5</vt:i4>
      </vt:variant>
      <vt:variant>
        <vt:lpwstr>http://www.informatik.uni-trier.de/~ley/db/series/lncs/lncs5445.html</vt:lpwstr>
      </vt:variant>
      <vt:variant>
        <vt:lpwstr>GrauHKS09</vt:lpwstr>
      </vt:variant>
      <vt:variant>
        <vt:i4>2752566</vt:i4>
      </vt:variant>
      <vt:variant>
        <vt:i4>78</vt:i4>
      </vt:variant>
      <vt:variant>
        <vt:i4>0</vt:i4>
      </vt:variant>
      <vt:variant>
        <vt:i4>5</vt:i4>
      </vt:variant>
      <vt:variant>
        <vt:lpwstr>http://www.informatik.uni-trier.de/~ley/pers/hd/k/Kazakov:Yevgeny.html</vt:lpwstr>
      </vt:variant>
      <vt:variant>
        <vt:lpwstr/>
      </vt:variant>
      <vt:variant>
        <vt:i4>2752566</vt:i4>
      </vt:variant>
      <vt:variant>
        <vt:i4>75</vt:i4>
      </vt:variant>
      <vt:variant>
        <vt:i4>0</vt:i4>
      </vt:variant>
      <vt:variant>
        <vt:i4>5</vt:i4>
      </vt:variant>
      <vt:variant>
        <vt:lpwstr>http://www.informatik.uni-trier.de/~ley/pers/hd/k/Kazakov:Yevgeny.html</vt:lpwstr>
      </vt:variant>
      <vt:variant>
        <vt:lpwstr/>
      </vt:variant>
      <vt:variant>
        <vt:i4>2752560</vt:i4>
      </vt:variant>
      <vt:variant>
        <vt:i4>72</vt:i4>
      </vt:variant>
      <vt:variant>
        <vt:i4>0</vt:i4>
      </vt:variant>
      <vt:variant>
        <vt:i4>5</vt:i4>
      </vt:variant>
      <vt:variant>
        <vt:lpwstr>http://www.informatik.uni-trier.de/~ley/pers/hd/h/Horrocks:Ian.html</vt:lpwstr>
      </vt:variant>
      <vt:variant>
        <vt:lpwstr/>
      </vt:variant>
      <vt:variant>
        <vt:i4>2752560</vt:i4>
      </vt:variant>
      <vt:variant>
        <vt:i4>69</vt:i4>
      </vt:variant>
      <vt:variant>
        <vt:i4>0</vt:i4>
      </vt:variant>
      <vt:variant>
        <vt:i4>5</vt:i4>
      </vt:variant>
      <vt:variant>
        <vt:lpwstr>http://www.informatik.uni-trier.de/~ley/pers/hd/h/Horrocks:Ian.html</vt:lpwstr>
      </vt:variant>
      <vt:variant>
        <vt:lpwstr/>
      </vt:variant>
      <vt:variant>
        <vt:i4>1507381</vt:i4>
      </vt:variant>
      <vt:variant>
        <vt:i4>66</vt:i4>
      </vt:variant>
      <vt:variant>
        <vt:i4>0</vt:i4>
      </vt:variant>
      <vt:variant>
        <vt:i4>5</vt:i4>
      </vt:variant>
      <vt:variant>
        <vt:lpwstr>http://www.informatik.uni-trier.de/~ley/pers/hd/g/Grau:Bernardo_Cuenca.html</vt:lpwstr>
      </vt:variant>
      <vt:variant>
        <vt:lpwstr/>
      </vt:variant>
      <vt:variant>
        <vt:i4>5046313</vt:i4>
      </vt:variant>
      <vt:variant>
        <vt:i4>63</vt:i4>
      </vt:variant>
      <vt:variant>
        <vt:i4>0</vt:i4>
      </vt:variant>
      <vt:variant>
        <vt:i4>5</vt:i4>
      </vt:variant>
      <vt:variant>
        <vt:lpwstr>http://en.wikipedia.org/wiki/Academic_Press</vt:lpwstr>
      </vt:variant>
      <vt:variant>
        <vt:lpwstr/>
      </vt:variant>
      <vt:variant>
        <vt:i4>5046313</vt:i4>
      </vt:variant>
      <vt:variant>
        <vt:i4>60</vt:i4>
      </vt:variant>
      <vt:variant>
        <vt:i4>0</vt:i4>
      </vt:variant>
      <vt:variant>
        <vt:i4>5</vt:i4>
      </vt:variant>
      <vt:variant>
        <vt:lpwstr>http://en.wikipedia.org/wiki/Academic_Press</vt:lpwstr>
      </vt:variant>
      <vt:variant>
        <vt:lpwstr/>
      </vt:variant>
      <vt:variant>
        <vt:i4>2752616</vt:i4>
      </vt:variant>
      <vt:variant>
        <vt:i4>57</vt:i4>
      </vt:variant>
      <vt:variant>
        <vt:i4>0</vt:i4>
      </vt:variant>
      <vt:variant>
        <vt:i4>5</vt:i4>
      </vt:variant>
      <vt:variant>
        <vt:lpwstr>http://tools.ietf.org/html/rfc3987</vt:lpwstr>
      </vt:variant>
      <vt:variant>
        <vt:lpwstr/>
      </vt:variant>
      <vt:variant>
        <vt:i4>4587611</vt:i4>
      </vt:variant>
      <vt:variant>
        <vt:i4>54</vt:i4>
      </vt:variant>
      <vt:variant>
        <vt:i4>0</vt:i4>
      </vt:variant>
      <vt:variant>
        <vt:i4>5</vt:i4>
      </vt:variant>
      <vt:variant>
        <vt:lpwstr>http://www.informatik.uni-trier.de/~ley/db/journals/jacm/jacm39.html</vt:lpwstr>
      </vt:variant>
      <vt:variant>
        <vt:lpwstr>GoguenB92</vt:lpwstr>
      </vt:variant>
      <vt:variant>
        <vt:i4>4587611</vt:i4>
      </vt:variant>
      <vt:variant>
        <vt:i4>51</vt:i4>
      </vt:variant>
      <vt:variant>
        <vt:i4>0</vt:i4>
      </vt:variant>
      <vt:variant>
        <vt:i4>5</vt:i4>
      </vt:variant>
      <vt:variant>
        <vt:lpwstr>http://www.informatik.uni-trier.de/~ley/db/journals/jacm/jacm39.html</vt:lpwstr>
      </vt:variant>
      <vt:variant>
        <vt:lpwstr>GoguenB92</vt:lpwstr>
      </vt:variant>
      <vt:variant>
        <vt:i4>6488095</vt:i4>
      </vt:variant>
      <vt:variant>
        <vt:i4>48</vt:i4>
      </vt:variant>
      <vt:variant>
        <vt:i4>0</vt:i4>
      </vt:variant>
      <vt:variant>
        <vt:i4>5</vt:i4>
      </vt:variant>
      <vt:variant>
        <vt:lpwstr>http://www.informatik.uni-trier.de/~ley/pers/hd/b/Burstall:Rod_M=.html</vt:lpwstr>
      </vt:variant>
      <vt:variant>
        <vt:lpwstr/>
      </vt:variant>
      <vt:variant>
        <vt:i4>6488095</vt:i4>
      </vt:variant>
      <vt:variant>
        <vt:i4>45</vt:i4>
      </vt:variant>
      <vt:variant>
        <vt:i4>0</vt:i4>
      </vt:variant>
      <vt:variant>
        <vt:i4>5</vt:i4>
      </vt:variant>
      <vt:variant>
        <vt:lpwstr>http://www.informatik.uni-trier.de/~ley/pers/hd/b/Burstall:Rod_M=.html</vt:lpwstr>
      </vt:variant>
      <vt:variant>
        <vt:lpwstr/>
      </vt:variant>
      <vt:variant>
        <vt:i4>2228342</vt:i4>
      </vt:variant>
      <vt:variant>
        <vt:i4>42</vt:i4>
      </vt:variant>
      <vt:variant>
        <vt:i4>0</vt:i4>
      </vt:variant>
      <vt:variant>
        <vt:i4>5</vt:i4>
      </vt:variant>
      <vt:variant>
        <vt:lpwstr>http://www.informatik.uni-bremen.de/~till/papers/Hyperontology.pdf</vt:lpwstr>
      </vt:variant>
      <vt:variant>
        <vt:lpwstr/>
      </vt:variant>
      <vt:variant>
        <vt:i4>7536675</vt:i4>
      </vt:variant>
      <vt:variant>
        <vt:i4>39</vt:i4>
      </vt:variant>
      <vt:variant>
        <vt:i4>0</vt:i4>
      </vt:variant>
      <vt:variant>
        <vt:i4>5</vt:i4>
      </vt:variant>
      <vt:variant>
        <vt:lpwstr>http://www.informatik.uni-trier.de/~ley/db/journals/acs/acs10.html</vt:lpwstr>
      </vt:variant>
      <vt:variant>
        <vt:lpwstr>Diaconescu02</vt:lpwstr>
      </vt:variant>
      <vt:variant>
        <vt:i4>7536675</vt:i4>
      </vt:variant>
      <vt:variant>
        <vt:i4>36</vt:i4>
      </vt:variant>
      <vt:variant>
        <vt:i4>0</vt:i4>
      </vt:variant>
      <vt:variant>
        <vt:i4>5</vt:i4>
      </vt:variant>
      <vt:variant>
        <vt:lpwstr>http://www.informatik.uni-trier.de/~ley/db/journals/acs/acs10.html</vt:lpwstr>
      </vt:variant>
      <vt:variant>
        <vt:lpwstr>Diaconescu02</vt:lpwstr>
      </vt:variant>
      <vt:variant>
        <vt:i4>720982</vt:i4>
      </vt:variant>
      <vt:variant>
        <vt:i4>33</vt:i4>
      </vt:variant>
      <vt:variant>
        <vt:i4>0</vt:i4>
      </vt:variant>
      <vt:variant>
        <vt:i4>5</vt:i4>
      </vt:variant>
      <vt:variant>
        <vt:lpwstr>http://www.omg.org/spec/FUML/</vt:lpwstr>
      </vt:variant>
      <vt:variant>
        <vt:lpwstr/>
      </vt:variant>
      <vt:variant>
        <vt:i4>7602285</vt:i4>
      </vt:variant>
      <vt:variant>
        <vt:i4>30</vt:i4>
      </vt:variant>
      <vt:variant>
        <vt:i4>0</vt:i4>
      </vt:variant>
      <vt:variant>
        <vt:i4>5</vt:i4>
      </vt:variant>
      <vt:variant>
        <vt:lpwstr>http://www.informatik.uni-trier.de/~ley/db/journals/mscs/mscs1.html</vt:lpwstr>
      </vt:variant>
      <vt:variant>
        <vt:lpwstr>Goguen91</vt:lpwstr>
      </vt:variant>
      <vt:variant>
        <vt:i4>7602285</vt:i4>
      </vt:variant>
      <vt:variant>
        <vt:i4>27</vt:i4>
      </vt:variant>
      <vt:variant>
        <vt:i4>0</vt:i4>
      </vt:variant>
      <vt:variant>
        <vt:i4>5</vt:i4>
      </vt:variant>
      <vt:variant>
        <vt:lpwstr>http://www.informatik.uni-trier.de/~ley/db/journals/mscs/mscs1.html</vt:lpwstr>
      </vt:variant>
      <vt:variant>
        <vt:lpwstr>Goguen91</vt:lpwstr>
      </vt:variant>
      <vt:variant>
        <vt:i4>589899</vt:i4>
      </vt:variant>
      <vt:variant>
        <vt:i4>24</vt:i4>
      </vt:variant>
      <vt:variant>
        <vt:i4>0</vt:i4>
      </vt:variant>
      <vt:variant>
        <vt:i4>5</vt:i4>
      </vt:variant>
      <vt:variant>
        <vt:lpwstr>http://bfo.googlecode.com/svn/releases/2012-07-20-graz/owl-group/bfo.owl</vt:lpwstr>
      </vt:variant>
      <vt:variant>
        <vt:lpwstr/>
      </vt:variant>
      <vt:variant>
        <vt:i4>5505109</vt:i4>
      </vt:variant>
      <vt:variant>
        <vt:i4>21</vt:i4>
      </vt:variant>
      <vt:variant>
        <vt:i4>0</vt:i4>
      </vt:variant>
      <vt:variant>
        <vt:i4>5</vt:i4>
      </vt:variant>
      <vt:variant>
        <vt:lpwstr>http://www.methode-b.com/</vt:lpwstr>
      </vt:variant>
      <vt:variant>
        <vt:lpwstr/>
      </vt:variant>
      <vt:variant>
        <vt:i4>720922</vt:i4>
      </vt:variant>
      <vt:variant>
        <vt:i4>18</vt:i4>
      </vt:variant>
      <vt:variant>
        <vt:i4>0</vt:i4>
      </vt:variant>
      <vt:variant>
        <vt:i4>5</vt:i4>
      </vt:variant>
      <vt:variant>
        <vt:lpwstr>http://www.informatik.uni-bremen.de/~clu/papers/archive/KR12b.pdf</vt:lpwstr>
      </vt:variant>
      <vt:variant>
        <vt:lpwstr/>
      </vt:variant>
      <vt:variant>
        <vt:i4>5177432</vt:i4>
      </vt:variant>
      <vt:variant>
        <vt:i4>15</vt:i4>
      </vt:variant>
      <vt:variant>
        <vt:i4>0</vt:i4>
      </vt:variant>
      <vt:variant>
        <vt:i4>5</vt:i4>
      </vt:variant>
      <vt:variant>
        <vt:lpwstr>http://www.informatik.uni-trier.de/~ley/pers/hd/s/Shvaiko:Pavel.html</vt:lpwstr>
      </vt:variant>
      <vt:variant>
        <vt:lpwstr/>
      </vt:variant>
      <vt:variant>
        <vt:i4>5177432</vt:i4>
      </vt:variant>
      <vt:variant>
        <vt:i4>12</vt:i4>
      </vt:variant>
      <vt:variant>
        <vt:i4>0</vt:i4>
      </vt:variant>
      <vt:variant>
        <vt:i4>5</vt:i4>
      </vt:variant>
      <vt:variant>
        <vt:lpwstr>http://www.informatik.uni-trier.de/~ley/pers/hd/s/Shvaiko:Pavel.html</vt:lpwstr>
      </vt:variant>
      <vt:variant>
        <vt:lpwstr/>
      </vt:variant>
      <vt:variant>
        <vt:i4>5308432</vt:i4>
      </vt:variant>
      <vt:variant>
        <vt:i4>9</vt:i4>
      </vt:variant>
      <vt:variant>
        <vt:i4>0</vt:i4>
      </vt:variant>
      <vt:variant>
        <vt:i4>5</vt:i4>
      </vt:variant>
      <vt:variant>
        <vt:lpwstr>http://alignapi.gforge.inria.fr/</vt:lpwstr>
      </vt:variant>
      <vt:variant>
        <vt:lpwstr/>
      </vt:variant>
      <vt:variant>
        <vt:i4>4915288</vt:i4>
      </vt:variant>
      <vt:variant>
        <vt:i4>6</vt:i4>
      </vt:variant>
      <vt:variant>
        <vt:i4>0</vt:i4>
      </vt:variant>
      <vt:variant>
        <vt:i4>5</vt:i4>
      </vt:variant>
      <vt:variant>
        <vt:lpwstr>http://www.omg.org/schedules</vt:lpwstr>
      </vt:variant>
      <vt:variant>
        <vt:lpwstr/>
      </vt:variant>
      <vt:variant>
        <vt:i4>3604524</vt:i4>
      </vt:variant>
      <vt:variant>
        <vt:i4>3</vt:i4>
      </vt:variant>
      <vt:variant>
        <vt:i4>0</vt:i4>
      </vt:variant>
      <vt:variant>
        <vt:i4>5</vt:i4>
      </vt:variant>
      <vt:variant>
        <vt:lpwstr>http://www.w3.org/TR/2013/NOTE-prov-dc-20130430/</vt:lpwstr>
      </vt:variant>
      <vt:variant>
        <vt:lpwstr>dct-creator</vt:lpwstr>
      </vt:variant>
      <vt:variant>
        <vt:i4>3604524</vt:i4>
      </vt:variant>
      <vt:variant>
        <vt:i4>0</vt:i4>
      </vt:variant>
      <vt:variant>
        <vt:i4>0</vt:i4>
      </vt:variant>
      <vt:variant>
        <vt:i4>5</vt:i4>
      </vt:variant>
      <vt:variant>
        <vt:lpwstr>http://www.w3.org/TR/2013/NOTE-prov-dc-20130430/</vt:lpwstr>
      </vt:variant>
      <vt:variant>
        <vt:lpwstr>dct-creator</vt:lpwstr>
      </vt:variant>
      <vt:variant>
        <vt:i4>327758</vt:i4>
      </vt:variant>
      <vt:variant>
        <vt:i4>9</vt:i4>
      </vt:variant>
      <vt:variant>
        <vt:i4>0</vt:i4>
      </vt:variant>
      <vt:variant>
        <vt:i4>5</vt:i4>
      </vt:variant>
      <vt:variant>
        <vt:lpwstr>http://www.w3.org/TR/2013/NOTE-prov-dc-20130430/</vt:lpwstr>
      </vt:variant>
      <vt:variant>
        <vt:lpwstr/>
      </vt:variant>
      <vt:variant>
        <vt:i4>393246</vt:i4>
      </vt:variant>
      <vt:variant>
        <vt:i4>6</vt:i4>
      </vt:variant>
      <vt:variant>
        <vt:i4>0</vt:i4>
      </vt:variant>
      <vt:variant>
        <vt:i4>5</vt:i4>
      </vt:variant>
      <vt:variant>
        <vt:lpwstr>http://www.w3.org/TR/2013/NOTE-prov-sem-20130430/</vt:lpwstr>
      </vt:variant>
      <vt:variant>
        <vt:lpwstr/>
      </vt:variant>
      <vt:variant>
        <vt:i4>1507401</vt:i4>
      </vt:variant>
      <vt:variant>
        <vt:i4>3</vt:i4>
      </vt:variant>
      <vt:variant>
        <vt:i4>0</vt:i4>
      </vt:variant>
      <vt:variant>
        <vt:i4>5</vt:i4>
      </vt:variant>
      <vt:variant>
        <vt:lpwstr>http://www.w3.org/TR/2013/REC-prov-constraints-20130430/</vt:lpwstr>
      </vt:variant>
      <vt:variant>
        <vt:lpwstr/>
      </vt:variant>
      <vt:variant>
        <vt:i4>6357051</vt:i4>
      </vt:variant>
      <vt:variant>
        <vt:i4>0</vt:i4>
      </vt:variant>
      <vt:variant>
        <vt:i4>0</vt:i4>
      </vt:variant>
      <vt:variant>
        <vt:i4>5</vt:i4>
      </vt:variant>
      <vt:variant>
        <vt:lpwstr>http://www.w3.org/TR/2009/REC-skos-reference-20090818/</vt:lpwstr>
      </vt:variant>
      <vt:variant>
        <vt:lpwstr/>
      </vt:variant>
      <vt:variant>
        <vt:i4>8257655</vt:i4>
      </vt:variant>
      <vt:variant>
        <vt:i4>0</vt:i4>
      </vt:variant>
      <vt:variant>
        <vt:i4>0</vt:i4>
      </vt:variant>
      <vt:variant>
        <vt:i4>5</vt:i4>
      </vt:variant>
      <vt:variant>
        <vt:lpwstr>http://www.w3.org/TR/rdf-mt/</vt:lpwstr>
      </vt:variant>
      <vt:variant>
        <vt:lpwstr>InterpVocab</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cp:lastModifiedBy>
  <cp:revision>3</cp:revision>
  <cp:lastPrinted>2013-02-16T01:40:00Z</cp:lastPrinted>
  <dcterms:created xsi:type="dcterms:W3CDTF">2013-12-11T22:32:00Z</dcterms:created>
  <dcterms:modified xsi:type="dcterms:W3CDTF">2013-12-11T22:34:00Z</dcterms:modified>
</cp:coreProperties>
</file>